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1B98" w14:textId="3A743CE1" w:rsidR="00260892" w:rsidRPr="00260892" w:rsidRDefault="00260892" w:rsidP="00260892">
      <w:pPr>
        <w:rPr>
          <w:rFonts w:ascii="Algerian" w:hAnsi="Algerian"/>
          <w:sz w:val="28"/>
          <w:szCs w:val="28"/>
          <w:u w:val="single"/>
          <w:lang w:val="en-GB"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60892">
        <w:rPr>
          <w:rFonts w:ascii="Algerian" w:hAnsi="Algerian"/>
          <w:sz w:val="28"/>
          <w:szCs w:val="28"/>
          <w:u w:val="single"/>
          <w:lang w:val="en-GB"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Open labs assignment</w:t>
      </w:r>
    </w:p>
    <w:p w14:paraId="185060A7" w14:textId="3C88D385" w:rsidR="00260892" w:rsidRPr="00260892" w:rsidRDefault="00260892" w:rsidP="00260892">
      <w:pPr>
        <w:rPr>
          <w:rFonts w:ascii="Algerian" w:hAnsi="Algerian"/>
          <w:sz w:val="28"/>
          <w:szCs w:val="28"/>
          <w:u w:val="dotDotDash"/>
          <w:lang w:val="en-GB"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lgerian" w:hAnsi="Algerian"/>
          <w:sz w:val="28"/>
          <w:szCs w:val="28"/>
          <w:lang w:val="en-GB"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60892">
        <w:rPr>
          <w:rFonts w:ascii="Algerian" w:hAnsi="Algerian"/>
          <w:sz w:val="28"/>
          <w:szCs w:val="28"/>
          <w:u w:val="dotDotDash"/>
          <w:lang w:val="en-GB" w:eastAsia="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Python programming</w:t>
      </w:r>
    </w:p>
    <w:p w14:paraId="14DACCB1" w14:textId="77777777" w:rsidR="00260892" w:rsidRDefault="00260892" w:rsidP="002A3390">
      <w:pPr>
        <w:shd w:val="clear" w:color="auto" w:fill="FFFFFF"/>
        <w:rPr>
          <w:rFonts w:ascii="Arial" w:eastAsia="Times New Roman" w:hAnsi="Arial" w:cs="Arial"/>
          <w:color w:val="202124"/>
          <w:sz w:val="24"/>
          <w:szCs w:val="24"/>
          <w:lang w:val="en-GB" w:eastAsia="en-GB"/>
        </w:rPr>
      </w:pPr>
    </w:p>
    <w:p w14:paraId="6A79C01B" w14:textId="65A69433" w:rsidR="00260892" w:rsidRPr="00260892" w:rsidRDefault="00260892" w:rsidP="002A3390">
      <w:pPr>
        <w:shd w:val="clear" w:color="auto" w:fill="FFFFFF"/>
        <w:rPr>
          <w:rFonts w:ascii="Algerian" w:eastAsia="Times New Roman" w:hAnsi="Algerian" w:cs="Arial"/>
          <w:color w:val="202124"/>
          <w:sz w:val="24"/>
          <w:szCs w:val="24"/>
          <w:lang w:val="en-GB" w:eastAsia="en-GB"/>
        </w:rPr>
      </w:pPr>
      <w:r w:rsidRPr="00260892">
        <w:rPr>
          <w:rFonts w:ascii="Algerian" w:eastAsia="Times New Roman" w:hAnsi="Algerian" w:cs="Arial"/>
          <w:color w:val="202124"/>
          <w:sz w:val="24"/>
          <w:szCs w:val="24"/>
          <w:lang w:val="en-GB" w:eastAsia="en-GB"/>
        </w:rPr>
        <w:t>Question 1</w:t>
      </w:r>
    </w:p>
    <w:p w14:paraId="282A8687" w14:textId="28EB6B22" w:rsidR="002A3390" w:rsidRPr="002A3390" w:rsidRDefault="002A3390" w:rsidP="002A3390">
      <w:pPr>
        <w:shd w:val="clear" w:color="auto" w:fill="FFFFFF"/>
        <w:rPr>
          <w:rFonts w:ascii="Arial" w:eastAsia="Times New Roman" w:hAnsi="Arial" w:cs="Arial"/>
          <w:color w:val="202124"/>
          <w:sz w:val="24"/>
          <w:szCs w:val="24"/>
          <w:lang w:val="en-GB" w:eastAsia="en-GB"/>
        </w:rPr>
      </w:pPr>
      <w:r w:rsidRPr="002A3390">
        <w:rPr>
          <w:rFonts w:ascii="Arial" w:eastAsia="Times New Roman" w:hAnsi="Arial" w:cs="Arial"/>
          <w:color w:val="202124"/>
          <w:sz w:val="24"/>
          <w:szCs w:val="24"/>
          <w:lang w:val="en-GB" w:eastAsia="en-GB"/>
        </w:rPr>
        <w:t>What is pop in Python?</w:t>
      </w:r>
    </w:p>
    <w:p w14:paraId="00ACD1E2" w14:textId="7ECC4879" w:rsidR="002A3390" w:rsidRPr="002A3390" w:rsidRDefault="002A3390" w:rsidP="002A3390">
      <w:pPr>
        <w:shd w:val="clear" w:color="auto" w:fill="FFFFFF"/>
        <w:rPr>
          <w:rFonts w:ascii="Arial" w:eastAsia="Times New Roman" w:hAnsi="Arial" w:cs="Arial"/>
          <w:color w:val="202124"/>
          <w:sz w:val="27"/>
          <w:szCs w:val="27"/>
          <w:lang w:val="en-GB" w:eastAsia="en-GB"/>
        </w:rPr>
      </w:pPr>
      <w:r w:rsidRPr="002A3390">
        <w:rPr>
          <w:rFonts w:ascii="Arial" w:eastAsia="Times New Roman" w:hAnsi="Arial" w:cs="Arial"/>
          <w:color w:val="202124"/>
          <w:sz w:val="24"/>
          <w:szCs w:val="24"/>
          <w:lang w:val="en-GB" w:eastAsia="en-GB"/>
        </w:rPr>
        <w:t xml:space="preserve">Python list </w:t>
      </w:r>
      <w:proofErr w:type="gramStart"/>
      <w:r w:rsidRPr="002A3390">
        <w:rPr>
          <w:rFonts w:ascii="Arial" w:eastAsia="Times New Roman" w:hAnsi="Arial" w:cs="Arial"/>
          <w:color w:val="202124"/>
          <w:sz w:val="24"/>
          <w:szCs w:val="24"/>
          <w:lang w:val="en-GB" w:eastAsia="en-GB"/>
        </w:rPr>
        <w:t>pop(</w:t>
      </w:r>
      <w:proofErr w:type="gramEnd"/>
      <w:r w:rsidRPr="002A3390">
        <w:rPr>
          <w:rFonts w:ascii="Arial" w:eastAsia="Times New Roman" w:hAnsi="Arial" w:cs="Arial"/>
          <w:color w:val="202124"/>
          <w:sz w:val="24"/>
          <w:szCs w:val="24"/>
          <w:lang w:val="en-GB" w:eastAsia="en-GB"/>
        </w:rPr>
        <w:t>) is an inbuilt function in Python </w:t>
      </w:r>
      <w:r w:rsidRPr="002A3390">
        <w:rPr>
          <w:rFonts w:ascii="Arial" w:eastAsia="Times New Roman" w:hAnsi="Arial" w:cs="Arial"/>
          <w:b/>
          <w:bCs/>
          <w:color w:val="202124"/>
          <w:sz w:val="24"/>
          <w:szCs w:val="24"/>
          <w:lang w:val="en-GB" w:eastAsia="en-GB"/>
        </w:rPr>
        <w:t>that removes and returns the last value from the List or the given index value</w:t>
      </w:r>
      <w:r w:rsidRPr="002A3390">
        <w:rPr>
          <w:rFonts w:ascii="Arial" w:eastAsia="Times New Roman" w:hAnsi="Arial" w:cs="Arial"/>
          <w:color w:val="202124"/>
          <w:sz w:val="24"/>
          <w:szCs w:val="24"/>
          <w:lang w:val="en-GB" w:eastAsia="en-GB"/>
        </w:rPr>
        <w:t>. ... index (optional) – The value at index is popped out and removed. If the index is not given, then the last element is popped out and removed.</w:t>
      </w:r>
    </w:p>
    <w:p w14:paraId="75404B6A" w14:textId="6C2B72DB" w:rsidR="002A3390" w:rsidRPr="002A3390" w:rsidRDefault="002A3390" w:rsidP="002A3390">
      <w:pPr>
        <w:pStyle w:val="bf"/>
        <w:shd w:val="clear" w:color="auto" w:fill="355876"/>
        <w:spacing w:before="0" w:beforeAutospacing="0" w:after="0" w:afterAutospacing="0" w:line="300" w:lineRule="atLeast"/>
        <w:rPr>
          <w:rFonts w:ascii="Helvetica" w:hAnsi="Helvetica" w:cs="Helvetica"/>
          <w:color w:val="C5D2E1"/>
          <w:sz w:val="21"/>
          <w:szCs w:val="21"/>
        </w:rPr>
      </w:pPr>
    </w:p>
    <w:p w14:paraId="3E9A284E" w14:textId="77777777" w:rsidR="002A3390" w:rsidRDefault="002A3390" w:rsidP="002A3390">
      <w:pPr>
        <w:shd w:val="clear" w:color="auto" w:fill="FFFFFF"/>
        <w:spacing w:line="360" w:lineRule="atLeast"/>
        <w:rPr>
          <w:rStyle w:val="Hyperlink"/>
          <w:rFonts w:ascii="inherit" w:hAnsi="inherit"/>
          <w:sz w:val="21"/>
          <w:szCs w:val="21"/>
          <w:u w:val="none"/>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"https://medium.com/m/signin?operation=register&amp;redirect=https%3A%2F%2Ftowardsdatascience.com%2Fpython-list-methods-fa7c53010300&amp;source=responses-----fa7c53010300---------------------respond_sidebar-----------" </w:instrText>
      </w:r>
      <w:r>
        <w:rPr>
          <w:rFonts w:ascii="Helvetica" w:hAnsi="Helvetica" w:cs="Helvetica"/>
          <w:color w:val="292929"/>
          <w:sz w:val="21"/>
          <w:szCs w:val="21"/>
        </w:rPr>
        <w:fldChar w:fldCharType="separate"/>
      </w:r>
    </w:p>
    <w:p w14:paraId="3B09097C" w14:textId="77777777" w:rsidR="002A3390" w:rsidRDefault="002A3390" w:rsidP="002A3390">
      <w:pPr>
        <w:shd w:val="clear" w:color="auto" w:fill="FFFFFF"/>
        <w:spacing w:line="360" w:lineRule="atLeast"/>
        <w:rPr>
          <w:rFonts w:ascii="Helvetica" w:hAnsi="Helvetica"/>
          <w:color w:val="292929"/>
        </w:rPr>
      </w:pPr>
      <w:r>
        <w:rPr>
          <w:rFonts w:ascii="Helvetica" w:hAnsi="Helvetica" w:cs="Helvetica"/>
          <w:color w:val="292929"/>
          <w:sz w:val="21"/>
          <w:szCs w:val="21"/>
        </w:rPr>
        <w:fldChar w:fldCharType="end"/>
      </w:r>
    </w:p>
    <w:p w14:paraId="0C4AA9A3" w14:textId="35B34E75" w:rsidR="002A3390" w:rsidRPr="00260892" w:rsidRDefault="002A3390" w:rsidP="00260892">
      <w:pPr>
        <w:shd w:val="clear" w:color="auto" w:fill="FFFFFF"/>
        <w:spacing w:line="360" w:lineRule="atLeast"/>
        <w:rPr>
          <w:rFonts w:ascii="Algerian" w:hAnsi="Algerian" w:cs="Helvetica"/>
          <w:color w:val="292929"/>
          <w:spacing w:val="-3"/>
          <w:sz w:val="36"/>
          <w:szCs w:val="36"/>
          <w:u w:val="single"/>
        </w:rPr>
      </w:pPr>
      <w:r w:rsidRPr="00260892">
        <w:rPr>
          <w:rFonts w:ascii="Algerian" w:hAnsi="Algerian" w:cs="Helvetica"/>
          <w:color w:val="292929"/>
          <w:sz w:val="36"/>
          <w:szCs w:val="36"/>
          <w:u w:val="single"/>
        </w:rPr>
        <w:object w:dxaOrig="225" w:dyaOrig="225" w14:anchorId="7872DE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7.25pt" o:ole="">
            <v:imagedata r:id="rId8" o:title=""/>
          </v:shape>
          <w:control r:id="rId9" w:name="DefaultOcxName" w:shapeid="_x0000_i1028"/>
        </w:object>
      </w:r>
      <w:r w:rsidR="00260892" w:rsidRPr="00260892">
        <w:rPr>
          <w:rFonts w:ascii="Algerian" w:hAnsi="Algerian" w:cs="Helvetica"/>
          <w:color w:val="292929"/>
          <w:spacing w:val="-3"/>
          <w:sz w:val="36"/>
          <w:szCs w:val="36"/>
          <w:u w:val="single"/>
        </w:rPr>
        <w:t>Question 2</w:t>
      </w:r>
    </w:p>
    <w:p w14:paraId="275A8385" w14:textId="3C074042" w:rsidR="002A3390" w:rsidRDefault="00260892" w:rsidP="002A3390">
      <w:pPr>
        <w:pStyle w:val="Heading2"/>
        <w:spacing w:before="221" w:line="420" w:lineRule="atLeast"/>
        <w:rPr>
          <w:rFonts w:ascii="Helvetica" w:hAnsi="Helvetica" w:cs="Helvetica"/>
          <w:color w:val="757575"/>
          <w:sz w:val="33"/>
          <w:szCs w:val="33"/>
        </w:rPr>
      </w:pPr>
      <w:r>
        <w:rPr>
          <w:rFonts w:ascii="Helvetica" w:hAnsi="Helvetica" w:cs="Helvetica"/>
          <w:b/>
          <w:bCs/>
          <w:color w:val="757575"/>
          <w:sz w:val="33"/>
          <w:szCs w:val="33"/>
        </w:rPr>
        <w:t>Ten list method and how use it</w:t>
      </w:r>
    </w:p>
    <w:p w14:paraId="56744CB9" w14:textId="77777777" w:rsidR="002A3390" w:rsidRDefault="002A3390" w:rsidP="002A3390">
      <w:pPr>
        <w:rPr>
          <w:rStyle w:val="Hyperlink"/>
          <w:rFonts w:ascii="Times New Roman" w:hAnsi="Times New Roman" w:cs="Times New Roman"/>
          <w:sz w:val="24"/>
          <w:szCs w:val="24"/>
          <w:u w:val="none"/>
        </w:rPr>
      </w:pPr>
      <w:r>
        <w:fldChar w:fldCharType="begin"/>
      </w:r>
      <w:r>
        <w:instrText xml:space="preserve"> HYPERLINK "https://medium.com/@robertalterman?source=post_page-----fa7c53010300--------------------------------" </w:instrText>
      </w:r>
      <w:r>
        <w:fldChar w:fldCharType="separate"/>
      </w:r>
    </w:p>
    <w:p w14:paraId="46B03304" w14:textId="0FFA22D0" w:rsidR="002A3390" w:rsidRDefault="002A3390" w:rsidP="002A3390"/>
    <w:p w14:paraId="70A20A2D" w14:textId="77777777" w:rsidR="002A3390" w:rsidRDefault="002A3390" w:rsidP="002A3390">
      <w:r>
        <w:fldChar w:fldCharType="end"/>
      </w:r>
    </w:p>
    <w:p w14:paraId="621021BB" w14:textId="625C74CF" w:rsidR="002A3390" w:rsidRPr="00260892" w:rsidRDefault="002A3390" w:rsidP="00260892">
      <w:pPr>
        <w:spacing w:line="300" w:lineRule="atLeast"/>
        <w:rPr>
          <w:rFonts w:ascii="Helvetica" w:hAnsi="Helvetica" w:cs="Helvetica"/>
          <w:color w:val="1F4E79" w:themeColor="accent1" w:themeShade="80"/>
          <w:sz w:val="21"/>
          <w:szCs w:val="21"/>
        </w:rPr>
      </w:pPr>
      <w:r>
        <w:rPr>
          <w:rFonts w:ascii="Helvetica" w:hAnsi="Helvetica" w:cs="Helvetica"/>
          <w:color w:val="292929"/>
          <w:sz w:val="21"/>
          <w:szCs w:val="21"/>
        </w:rPr>
        <w:fldChar w:fldCharType="begin"/>
      </w:r>
      <w:r>
        <w:rPr>
          <w:rFonts w:ascii="Helvetica" w:hAnsi="Helvetica" w:cs="Helvetica"/>
          <w:color w:val="292929"/>
          <w:sz w:val="21"/>
          <w:szCs w:val="21"/>
        </w:rPr>
        <w:instrText xml:space="preserve"> HYPERLINK "https://medium.com/@robertalterman?source=post_page-----fa7c53010300--------------------------------" </w:instrText>
      </w:r>
      <w:r>
        <w:rPr>
          <w:rFonts w:ascii="Helvetica" w:hAnsi="Helvetica" w:cs="Helvetica"/>
          <w:color w:val="292929"/>
          <w:sz w:val="21"/>
          <w:szCs w:val="21"/>
        </w:rPr>
        <w:fldChar w:fldCharType="separate"/>
      </w:r>
    </w:p>
    <w:p w14:paraId="1FEAE1CC" w14:textId="77777777" w:rsidR="002A3390" w:rsidRDefault="002A3390" w:rsidP="002A3390">
      <w:pPr>
        <w:spacing w:line="300" w:lineRule="atLeast"/>
        <w:rPr>
          <w:rFonts w:ascii="Helvetica" w:hAnsi="Helvetica" w:cs="Helvetica"/>
          <w:color w:val="292929"/>
          <w:sz w:val="21"/>
          <w:szCs w:val="21"/>
        </w:rPr>
      </w:pPr>
      <w:r>
        <w:rPr>
          <w:rFonts w:ascii="Helvetica" w:hAnsi="Helvetica" w:cs="Helvetica"/>
          <w:color w:val="292929"/>
          <w:sz w:val="21"/>
          <w:szCs w:val="21"/>
        </w:rPr>
        <w:fldChar w:fldCharType="end"/>
      </w:r>
    </w:p>
    <w:p w14:paraId="3C61C902" w14:textId="6BEE4860" w:rsidR="002A3390" w:rsidRPr="002F3F55" w:rsidRDefault="002A3390" w:rsidP="002F3F55">
      <w:pPr>
        <w:spacing w:line="300" w:lineRule="atLeast"/>
        <w:rPr>
          <w:color w:val="1F4E79" w:themeColor="accent1" w:themeShade="80"/>
        </w:rPr>
      </w:pPr>
      <w:r>
        <w:rPr>
          <w:rStyle w:val="bf1"/>
          <w:rFonts w:ascii="Helvetica" w:hAnsi="Helvetica" w:cs="Helvetica"/>
          <w:color w:val="757575"/>
          <w:sz w:val="21"/>
          <w:szCs w:val="21"/>
        </w:rPr>
        <w:fldChar w:fldCharType="begin"/>
      </w:r>
      <w:r>
        <w:rPr>
          <w:rStyle w:val="bf1"/>
          <w:rFonts w:ascii="Helvetica" w:hAnsi="Helvetica" w:cs="Helvetica"/>
          <w:color w:val="757575"/>
          <w:sz w:val="21"/>
          <w:szCs w:val="21"/>
        </w:rPr>
        <w:instrText xml:space="preserve"> HYPERLINK "https://towardsdatascience.com/python-list-methods-fa7c53010300?source=post_page-----fa7c53010300--------------------------------" </w:instrText>
      </w:r>
      <w:r>
        <w:rPr>
          <w:rStyle w:val="bf1"/>
          <w:rFonts w:ascii="Helvetica" w:hAnsi="Helvetica" w:cs="Helvetica"/>
          <w:color w:val="757575"/>
          <w:sz w:val="21"/>
          <w:szCs w:val="21"/>
        </w:rPr>
        <w:fldChar w:fldCharType="separate"/>
      </w:r>
    </w:p>
    <w:p w14:paraId="0E69390E" w14:textId="77777777" w:rsidR="002A3390" w:rsidRDefault="002A3390" w:rsidP="002A3390">
      <w:pPr>
        <w:rPr>
          <w:rFonts w:ascii="Times New Roman" w:hAnsi="Times New Roman" w:cs="Times New Roman"/>
          <w:sz w:val="24"/>
          <w:szCs w:val="24"/>
        </w:rPr>
      </w:pPr>
      <w:r>
        <w:rPr>
          <w:rStyle w:val="bf1"/>
          <w:rFonts w:ascii="Helvetica" w:hAnsi="Helvetica" w:cs="Helvetica"/>
          <w:color w:val="757575"/>
          <w:sz w:val="21"/>
          <w:szCs w:val="21"/>
        </w:rPr>
        <w:fldChar w:fldCharType="end"/>
      </w:r>
    </w:p>
    <w:p w14:paraId="75BE9411" w14:textId="037366BF" w:rsidR="002A3390" w:rsidRDefault="002A3390" w:rsidP="002A3390">
      <w:r>
        <w:rPr>
          <w:noProof/>
        </w:rPr>
        <w:lastRenderedPageBreak/>
        <w:drawing>
          <wp:inline distT="0" distB="0" distL="0" distR="0" wp14:anchorId="0EF39A63" wp14:editId="781CC9B7">
            <wp:extent cx="6667500" cy="4448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448175"/>
                    </a:xfrm>
                    <a:prstGeom prst="rect">
                      <a:avLst/>
                    </a:prstGeom>
                    <a:noFill/>
                    <a:ln>
                      <a:noFill/>
                    </a:ln>
                  </pic:spPr>
                </pic:pic>
              </a:graphicData>
            </a:graphic>
          </wp:inline>
        </w:drawing>
      </w:r>
    </w:p>
    <w:p w14:paraId="2B43430B" w14:textId="4A89CEB1" w:rsidR="002A3390" w:rsidRDefault="002F3F55" w:rsidP="002A3390">
      <w:r>
        <w:t xml:space="preserve"> </w:t>
      </w:r>
    </w:p>
    <w:p w14:paraId="4E6FC201" w14:textId="77777777" w:rsidR="002A3390" w:rsidRDefault="002A3390" w:rsidP="002A3390">
      <w:pPr>
        <w:pStyle w:val="Heading1"/>
        <w:spacing w:before="468" w:line="540" w:lineRule="atLeast"/>
        <w:rPr>
          <w:rFonts w:ascii="Helvetica" w:hAnsi="Helvetica" w:cs="Helvetica"/>
          <w:color w:val="292929"/>
          <w:sz w:val="45"/>
          <w:szCs w:val="45"/>
        </w:rPr>
      </w:pPr>
      <w:r>
        <w:rPr>
          <w:rFonts w:ascii="Helvetica" w:hAnsi="Helvetica" w:cs="Helvetica"/>
          <w:b/>
          <w:bCs/>
          <w:color w:val="292929"/>
          <w:sz w:val="45"/>
          <w:szCs w:val="45"/>
        </w:rPr>
        <w:t>What is a list and what is a list method?</w:t>
      </w:r>
    </w:p>
    <w:p w14:paraId="3072855E"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In Python, a list is a collection of pieces of data. A list is surrounded by square brackets </w:t>
      </w:r>
      <w:proofErr w:type="gramStart"/>
      <w:r>
        <w:rPr>
          <w:rFonts w:ascii="Georgia" w:hAnsi="Georgia"/>
          <w:color w:val="292929"/>
          <w:spacing w:val="-1"/>
          <w:sz w:val="32"/>
          <w:szCs w:val="32"/>
        </w:rPr>
        <w:t>[ ]</w:t>
      </w:r>
      <w:proofErr w:type="gramEnd"/>
      <w:r>
        <w:rPr>
          <w:rFonts w:ascii="Georgia" w:hAnsi="Georgia"/>
          <w:color w:val="292929"/>
          <w:spacing w:val="-1"/>
          <w:sz w:val="32"/>
          <w:szCs w:val="32"/>
        </w:rPr>
        <w:t xml:space="preserve"> with each item separated by a comma ( , ), and can contain anywhere from zero to infinity items (or however many your computer will allow). Strings, numbers, </w:t>
      </w:r>
      <w:proofErr w:type="spellStart"/>
      <w:r>
        <w:rPr>
          <w:rFonts w:ascii="Georgia" w:hAnsi="Georgia"/>
          <w:color w:val="292929"/>
          <w:spacing w:val="-1"/>
          <w:sz w:val="32"/>
          <w:szCs w:val="32"/>
        </w:rPr>
        <w:t>booleans</w:t>
      </w:r>
      <w:proofErr w:type="spellEnd"/>
      <w:r>
        <w:rPr>
          <w:rFonts w:ascii="Georgia" w:hAnsi="Georgia"/>
          <w:color w:val="292929"/>
          <w:spacing w:val="-1"/>
          <w:sz w:val="32"/>
          <w:szCs w:val="32"/>
        </w:rPr>
        <w:t xml:space="preserve">, even other lists can be items in a list. Lists are ordered and mutable (changeable), meaning each item is assigned to a specific index and can be sorted, and has the ability to be altered. Once you have a list, you are able to manipulate that list using what’s known as a ‘method.’ Like string methods, to use a list </w:t>
      </w:r>
      <w:r>
        <w:rPr>
          <w:rFonts w:ascii="Georgia" w:hAnsi="Georgia"/>
          <w:color w:val="292929"/>
          <w:spacing w:val="-1"/>
          <w:sz w:val="32"/>
          <w:szCs w:val="32"/>
        </w:rPr>
        <w:lastRenderedPageBreak/>
        <w:t xml:space="preserve">method, you simply write the list followed </w:t>
      </w:r>
      <w:proofErr w:type="gramStart"/>
      <w:r>
        <w:rPr>
          <w:rFonts w:ascii="Georgia" w:hAnsi="Georgia"/>
          <w:color w:val="292929"/>
          <w:spacing w:val="-1"/>
          <w:sz w:val="32"/>
          <w:szCs w:val="32"/>
        </w:rPr>
        <w:t>by .</w:t>
      </w:r>
      <w:proofErr w:type="gramEnd"/>
      <w:r>
        <w:rPr>
          <w:rFonts w:ascii="Georgia" w:hAnsi="Georgia"/>
          <w:color w:val="292929"/>
          <w:spacing w:val="-1"/>
          <w:sz w:val="32"/>
          <w:szCs w:val="32"/>
        </w:rPr>
        <w:t>[method](). For example, to run the </w:t>
      </w:r>
      <w:proofErr w:type="gramStart"/>
      <w:r>
        <w:rPr>
          <w:rStyle w:val="Emphasis"/>
          <w:rFonts w:ascii="Georgia" w:hAnsi="Georgia"/>
          <w:color w:val="292929"/>
          <w:spacing w:val="-1"/>
          <w:sz w:val="32"/>
          <w:szCs w:val="32"/>
        </w:rPr>
        <w:t>append(</w:t>
      </w:r>
      <w:proofErr w:type="gramEnd"/>
      <w:r>
        <w:rPr>
          <w:rStyle w:val="Emphasis"/>
          <w:rFonts w:ascii="Georgia" w:hAnsi="Georgia"/>
          <w:color w:val="292929"/>
          <w:spacing w:val="-1"/>
          <w:sz w:val="32"/>
          <w:szCs w:val="32"/>
        </w:rPr>
        <w:t>)</w:t>
      </w:r>
      <w:r>
        <w:rPr>
          <w:rFonts w:ascii="Georgia" w:hAnsi="Georgia"/>
          <w:color w:val="292929"/>
          <w:spacing w:val="-1"/>
          <w:sz w:val="32"/>
          <w:szCs w:val="32"/>
        </w:rPr>
        <w:t xml:space="preserve"> method on the list [‘pepperoni’, ‘sausage’, ‘mushroom’], you would just write [‘pepperoni’, ‘sausage’, ‘mushroom’].append(‘onion’); if that list were set to a variable, you would do that </w:t>
      </w:r>
      <w:proofErr w:type="spellStart"/>
      <w:r>
        <w:rPr>
          <w:rFonts w:ascii="Georgia" w:hAnsi="Georgia"/>
          <w:color w:val="292929"/>
          <w:spacing w:val="-1"/>
          <w:sz w:val="32"/>
          <w:szCs w:val="32"/>
        </w:rPr>
        <w:t>variable.append</w:t>
      </w:r>
      <w:proofErr w:type="spellEnd"/>
      <w:r>
        <w:rPr>
          <w:rFonts w:ascii="Georgia" w:hAnsi="Georgia"/>
          <w:color w:val="292929"/>
          <w:spacing w:val="-1"/>
          <w:sz w:val="32"/>
          <w:szCs w:val="32"/>
        </w:rPr>
        <w:t>(‘onion’). As you see with the </w:t>
      </w:r>
      <w:proofErr w:type="gramStart"/>
      <w:r>
        <w:rPr>
          <w:rStyle w:val="Emphasis"/>
          <w:rFonts w:ascii="Georgia" w:hAnsi="Georgia"/>
          <w:color w:val="292929"/>
          <w:spacing w:val="-1"/>
          <w:sz w:val="32"/>
          <w:szCs w:val="32"/>
        </w:rPr>
        <w:t>append(</w:t>
      </w:r>
      <w:proofErr w:type="gramEnd"/>
      <w:r>
        <w:rPr>
          <w:rStyle w:val="Emphasis"/>
          <w:rFonts w:ascii="Georgia" w:hAnsi="Georgia"/>
          <w:color w:val="292929"/>
          <w:spacing w:val="-1"/>
          <w:sz w:val="32"/>
          <w:szCs w:val="32"/>
        </w:rPr>
        <w:t>)</w:t>
      </w:r>
      <w:r>
        <w:rPr>
          <w:rFonts w:ascii="Georgia" w:hAnsi="Georgia"/>
          <w:color w:val="292929"/>
          <w:spacing w:val="-1"/>
          <w:sz w:val="32"/>
          <w:szCs w:val="32"/>
        </w:rPr>
        <w:t> example, some methods accept what are known as ‘arguments,’ which go in the parenthesis and further define what the method will do. The Python language has a lot of built-in methods, like </w:t>
      </w:r>
      <w:proofErr w:type="gramStart"/>
      <w:r>
        <w:rPr>
          <w:rStyle w:val="Emphasis"/>
          <w:rFonts w:ascii="Georgia" w:hAnsi="Georgia"/>
          <w:color w:val="292929"/>
          <w:spacing w:val="-1"/>
          <w:sz w:val="32"/>
          <w:szCs w:val="32"/>
        </w:rPr>
        <w:t>append(</w:t>
      </w:r>
      <w:proofErr w:type="gramEnd"/>
      <w:r>
        <w:rPr>
          <w:rStyle w:val="Emphasis"/>
          <w:rFonts w:ascii="Georgia" w:hAnsi="Georgia"/>
          <w:color w:val="292929"/>
          <w:spacing w:val="-1"/>
          <w:sz w:val="32"/>
          <w:szCs w:val="32"/>
        </w:rPr>
        <w:t>)</w:t>
      </w:r>
      <w:r>
        <w:rPr>
          <w:rFonts w:ascii="Georgia" w:hAnsi="Georgia"/>
          <w:color w:val="292929"/>
          <w:spacing w:val="-1"/>
          <w:sz w:val="32"/>
          <w:szCs w:val="32"/>
        </w:rPr>
        <w:t>, that allow you to easily alter lists.</w:t>
      </w:r>
    </w:p>
    <w:p w14:paraId="34733B4B"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append(</w:t>
      </w:r>
      <w:proofErr w:type="gramEnd"/>
      <w:r>
        <w:rPr>
          <w:rFonts w:ascii="Helvetica" w:hAnsi="Helvetica" w:cs="Helvetica"/>
          <w:b/>
          <w:bCs/>
          <w:color w:val="292929"/>
          <w:sz w:val="33"/>
          <w:szCs w:val="33"/>
        </w:rPr>
        <w:t>) and extend()</w:t>
      </w:r>
    </w:p>
    <w:p w14:paraId="43B68569"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append(</w:t>
      </w:r>
      <w:proofErr w:type="gramEnd"/>
      <w:r>
        <w:rPr>
          <w:rStyle w:val="Strong"/>
          <w:rFonts w:ascii="Georgia" w:hAnsi="Georgia"/>
          <w:color w:val="292929"/>
          <w:spacing w:val="-1"/>
          <w:sz w:val="32"/>
          <w:szCs w:val="32"/>
        </w:rPr>
        <w:t>)</w:t>
      </w:r>
      <w:r>
        <w:rPr>
          <w:rFonts w:ascii="Georgia" w:hAnsi="Georgia"/>
          <w:color w:val="292929"/>
          <w:spacing w:val="-1"/>
          <w:sz w:val="32"/>
          <w:szCs w:val="32"/>
        </w:rPr>
        <w:t> method allows you to add another item to the end of your list. The method takes </w:t>
      </w:r>
      <w:r>
        <w:rPr>
          <w:rStyle w:val="Emphasis"/>
          <w:rFonts w:ascii="Georgia" w:hAnsi="Georgia"/>
          <w:color w:val="292929"/>
          <w:spacing w:val="-1"/>
          <w:sz w:val="32"/>
          <w:szCs w:val="32"/>
        </w:rPr>
        <w:t>one required argument</w:t>
      </w:r>
      <w:r>
        <w:rPr>
          <w:rFonts w:ascii="Georgia" w:hAnsi="Georgia"/>
          <w:color w:val="292929"/>
          <w:spacing w:val="-1"/>
          <w:sz w:val="32"/>
          <w:szCs w:val="32"/>
        </w:rPr>
        <w:t>, which is the item you wish to add to your list.</w:t>
      </w:r>
    </w:p>
    <w:p w14:paraId="4C28ECD4"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.append</w:t>
      </w:r>
      <w:proofErr w:type="spellEnd"/>
      <w:proofErr w:type="gramEnd"/>
      <w:r>
        <w:rPr>
          <w:rStyle w:val="ho"/>
          <w:color w:val="292929"/>
          <w:spacing w:val="-5"/>
          <w:sz w:val="24"/>
          <w:szCs w:val="24"/>
        </w:rPr>
        <w:t>(</w:t>
      </w:r>
      <w:r>
        <w:rPr>
          <w:rStyle w:val="Emphasis"/>
          <w:color w:val="292929"/>
          <w:spacing w:val="-5"/>
          <w:sz w:val="24"/>
          <w:szCs w:val="24"/>
        </w:rPr>
        <w:t>item</w:t>
      </w:r>
      <w:r>
        <w:rPr>
          <w:rStyle w:val="ho"/>
          <w:color w:val="292929"/>
          <w:spacing w:val="-5"/>
          <w:sz w:val="24"/>
          <w:szCs w:val="24"/>
        </w:rPr>
        <w:t>)</w:t>
      </w:r>
      <w:r>
        <w:rPr>
          <w:rStyle w:val="Strong"/>
          <w:color w:val="292929"/>
          <w:spacing w:val="-5"/>
          <w:sz w:val="24"/>
          <w:szCs w:val="24"/>
        </w:rPr>
        <w:t>toppings = ['pepperoni', 'sausage', 'mushroom']</w:t>
      </w:r>
      <w:proofErr w:type="spellStart"/>
      <w:r>
        <w:rPr>
          <w:rStyle w:val="ho"/>
          <w:color w:val="292929"/>
          <w:spacing w:val="-5"/>
          <w:sz w:val="24"/>
          <w:szCs w:val="24"/>
        </w:rPr>
        <w:t>toppings.append</w:t>
      </w:r>
      <w:proofErr w:type="spellEnd"/>
      <w:r>
        <w:rPr>
          <w:rStyle w:val="ho"/>
          <w:color w:val="292929"/>
          <w:spacing w:val="-5"/>
          <w:sz w:val="24"/>
          <w:szCs w:val="24"/>
        </w:rPr>
        <w:t xml:space="preserve">('onion') </w:t>
      </w:r>
      <w:r>
        <w:rPr>
          <w:color w:val="292929"/>
          <w:spacing w:val="-5"/>
          <w:sz w:val="24"/>
          <w:szCs w:val="24"/>
        </w:rPr>
        <w:br/>
      </w:r>
      <w:r>
        <w:rPr>
          <w:rStyle w:val="ho"/>
          <w:color w:val="292929"/>
          <w:spacing w:val="-5"/>
          <w:sz w:val="24"/>
          <w:szCs w:val="24"/>
        </w:rPr>
        <w:t>--&gt; ['pepperoni', 'sausage', 'mushroom', 'onion']</w:t>
      </w:r>
    </w:p>
    <w:p w14:paraId="59125921" w14:textId="77777777" w:rsidR="002A3390" w:rsidRDefault="002A3390" w:rsidP="002A3390">
      <w:pPr>
        <w:pStyle w:val="k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extend(</w:t>
      </w:r>
      <w:proofErr w:type="gramEnd"/>
      <w:r>
        <w:rPr>
          <w:rStyle w:val="Strong"/>
          <w:rFonts w:ascii="Georgia" w:hAnsi="Georgia"/>
          <w:color w:val="292929"/>
          <w:spacing w:val="-1"/>
          <w:sz w:val="32"/>
          <w:szCs w:val="32"/>
        </w:rPr>
        <w:t>)</w:t>
      </w:r>
      <w:r>
        <w:rPr>
          <w:rFonts w:ascii="Georgia" w:hAnsi="Georgia"/>
          <w:color w:val="292929"/>
          <w:spacing w:val="-1"/>
          <w:sz w:val="32"/>
          <w:szCs w:val="32"/>
        </w:rPr>
        <w:t xml:space="preserve"> method is similar to append() in that it allows you to add onto your list; however, the extend() method allows you to add all of the items from another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 xml:space="preserve"> (list, tuple, set, etc.) to the end of your list as separate items instead of one item. The method takes </w:t>
      </w:r>
      <w:r>
        <w:rPr>
          <w:rStyle w:val="Emphasis"/>
          <w:rFonts w:ascii="Georgia" w:hAnsi="Georgia"/>
          <w:color w:val="292929"/>
          <w:spacing w:val="-1"/>
          <w:sz w:val="32"/>
          <w:szCs w:val="32"/>
        </w:rPr>
        <w:t>one required argument</w:t>
      </w:r>
      <w:r>
        <w:rPr>
          <w:rFonts w:ascii="Georgia" w:hAnsi="Georgia"/>
          <w:color w:val="292929"/>
          <w:spacing w:val="-1"/>
          <w:sz w:val="32"/>
          <w:szCs w:val="32"/>
        </w:rPr>
        <w:t xml:space="preserve">, the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w:t>
      </w:r>
    </w:p>
    <w:p w14:paraId="2FF23835"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.extend</w:t>
      </w:r>
      <w:proofErr w:type="spellEnd"/>
      <w:proofErr w:type="gramEnd"/>
      <w:r>
        <w:rPr>
          <w:rStyle w:val="ho"/>
          <w:color w:val="292929"/>
          <w:spacing w:val="-5"/>
          <w:sz w:val="24"/>
          <w:szCs w:val="24"/>
        </w:rPr>
        <w:t>(</w:t>
      </w:r>
      <w:proofErr w:type="spellStart"/>
      <w:r>
        <w:rPr>
          <w:rStyle w:val="Emphasis"/>
          <w:color w:val="292929"/>
          <w:spacing w:val="-5"/>
          <w:sz w:val="24"/>
          <w:szCs w:val="24"/>
        </w:rPr>
        <w:t>iterable</w:t>
      </w:r>
      <w:proofErr w:type="spellEnd"/>
      <w:r>
        <w:rPr>
          <w:rStyle w:val="ho"/>
          <w:color w:val="292929"/>
          <w:spacing w:val="-5"/>
          <w:sz w:val="24"/>
          <w:szCs w:val="24"/>
        </w:rPr>
        <w:t>)</w:t>
      </w:r>
      <w:r>
        <w:rPr>
          <w:rStyle w:val="Strong"/>
          <w:color w:val="292929"/>
          <w:spacing w:val="-5"/>
          <w:sz w:val="24"/>
          <w:szCs w:val="24"/>
        </w:rPr>
        <w:t>toppings = ['pepperoni', 'sausage', 'mushroom']</w:t>
      </w:r>
      <w:r>
        <w:rPr>
          <w:b/>
          <w:bCs/>
          <w:color w:val="292929"/>
          <w:spacing w:val="-5"/>
          <w:sz w:val="24"/>
          <w:szCs w:val="24"/>
        </w:rPr>
        <w:br/>
      </w:r>
      <w:proofErr w:type="spellStart"/>
      <w:r>
        <w:rPr>
          <w:rStyle w:val="Strong"/>
          <w:color w:val="292929"/>
          <w:spacing w:val="-5"/>
          <w:sz w:val="24"/>
          <w:szCs w:val="24"/>
        </w:rPr>
        <w:t>more_toppings</w:t>
      </w:r>
      <w:proofErr w:type="spellEnd"/>
      <w:r>
        <w:rPr>
          <w:rStyle w:val="Strong"/>
          <w:color w:val="292929"/>
          <w:spacing w:val="-5"/>
          <w:sz w:val="24"/>
          <w:szCs w:val="24"/>
        </w:rPr>
        <w:t xml:space="preserve"> = ['onion', 'bacon']</w:t>
      </w:r>
      <w:proofErr w:type="spellStart"/>
      <w:r>
        <w:rPr>
          <w:rStyle w:val="ho"/>
          <w:color w:val="292929"/>
          <w:spacing w:val="-5"/>
          <w:sz w:val="24"/>
          <w:szCs w:val="24"/>
        </w:rPr>
        <w:t>toppings.</w:t>
      </w:r>
      <w:r>
        <w:rPr>
          <w:rStyle w:val="Strong"/>
          <w:color w:val="292929"/>
          <w:spacing w:val="-5"/>
          <w:sz w:val="24"/>
          <w:szCs w:val="24"/>
        </w:rPr>
        <w:t>extend</w:t>
      </w:r>
      <w:proofErr w:type="spellEnd"/>
      <w:r>
        <w:rPr>
          <w:rStyle w:val="ho"/>
          <w:color w:val="292929"/>
          <w:spacing w:val="-5"/>
          <w:sz w:val="24"/>
          <w:szCs w:val="24"/>
        </w:rPr>
        <w:t>(</w:t>
      </w:r>
      <w:proofErr w:type="spellStart"/>
      <w:r>
        <w:rPr>
          <w:rStyle w:val="ho"/>
          <w:color w:val="292929"/>
          <w:spacing w:val="-5"/>
          <w:sz w:val="24"/>
          <w:szCs w:val="24"/>
        </w:rPr>
        <w:t>more_toppings</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--&gt; ['pepperoni', 'sausage', 'mushroom', 'onion', 'bacon']</w:t>
      </w:r>
      <w:r>
        <w:rPr>
          <w:i/>
          <w:iCs/>
          <w:color w:val="292929"/>
          <w:spacing w:val="-5"/>
          <w:sz w:val="24"/>
          <w:szCs w:val="24"/>
        </w:rPr>
        <w:br/>
      </w:r>
      <w:r>
        <w:rPr>
          <w:rStyle w:val="Emphasis"/>
          <w:color w:val="292929"/>
          <w:spacing w:val="-5"/>
          <w:sz w:val="24"/>
          <w:szCs w:val="24"/>
        </w:rPr>
        <w:t>To contrast...</w:t>
      </w:r>
      <w:proofErr w:type="spellStart"/>
      <w:r>
        <w:rPr>
          <w:rStyle w:val="Emphasis"/>
          <w:color w:val="292929"/>
          <w:spacing w:val="-5"/>
          <w:sz w:val="24"/>
          <w:szCs w:val="24"/>
        </w:rPr>
        <w:t>toppings.</w:t>
      </w:r>
      <w:r>
        <w:rPr>
          <w:rStyle w:val="Emphasis"/>
          <w:b/>
          <w:bCs/>
          <w:color w:val="292929"/>
          <w:spacing w:val="-5"/>
          <w:sz w:val="24"/>
          <w:szCs w:val="24"/>
        </w:rPr>
        <w:t>append</w:t>
      </w:r>
      <w:proofErr w:type="spellEnd"/>
      <w:r>
        <w:rPr>
          <w:rStyle w:val="Emphasis"/>
          <w:color w:val="292929"/>
          <w:spacing w:val="-5"/>
          <w:sz w:val="24"/>
          <w:szCs w:val="24"/>
        </w:rPr>
        <w:t>(</w:t>
      </w:r>
      <w:proofErr w:type="spellStart"/>
      <w:r>
        <w:rPr>
          <w:rStyle w:val="Emphasis"/>
          <w:color w:val="292929"/>
          <w:spacing w:val="-5"/>
          <w:sz w:val="24"/>
          <w:szCs w:val="24"/>
        </w:rPr>
        <w:t>more_toppings</w:t>
      </w:r>
      <w:proofErr w:type="spellEnd"/>
      <w:r>
        <w:rPr>
          <w:rStyle w:val="Emphasis"/>
          <w:color w:val="292929"/>
          <w:spacing w:val="-5"/>
          <w:sz w:val="24"/>
          <w:szCs w:val="24"/>
        </w:rPr>
        <w:t>)</w:t>
      </w:r>
      <w:r>
        <w:rPr>
          <w:i/>
          <w:iCs/>
          <w:color w:val="292929"/>
          <w:spacing w:val="-5"/>
          <w:sz w:val="24"/>
          <w:szCs w:val="24"/>
        </w:rPr>
        <w:br/>
      </w:r>
      <w:r>
        <w:rPr>
          <w:rStyle w:val="Emphasis"/>
          <w:color w:val="292929"/>
          <w:spacing w:val="-5"/>
          <w:sz w:val="24"/>
          <w:szCs w:val="24"/>
        </w:rPr>
        <w:t>--&gt; ['pepperoni', 'sausage', 'mushroom', ['onion', 'bacon']]</w:t>
      </w:r>
    </w:p>
    <w:p w14:paraId="7A630E56" w14:textId="77777777" w:rsidR="002A3390" w:rsidRDefault="002A3390" w:rsidP="002A3390">
      <w:pPr>
        <w:pStyle w:val="k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As you can see above, when the </w:t>
      </w:r>
      <w:proofErr w:type="gramStart"/>
      <w:r>
        <w:rPr>
          <w:rFonts w:ascii="Georgia" w:hAnsi="Georgia"/>
          <w:color w:val="292929"/>
          <w:spacing w:val="-1"/>
          <w:sz w:val="32"/>
          <w:szCs w:val="32"/>
        </w:rPr>
        <w:t>extend(</w:t>
      </w:r>
      <w:proofErr w:type="gramEnd"/>
      <w:r>
        <w:rPr>
          <w:rFonts w:ascii="Georgia" w:hAnsi="Georgia"/>
          <w:color w:val="292929"/>
          <w:spacing w:val="-1"/>
          <w:sz w:val="32"/>
          <w:szCs w:val="32"/>
        </w:rPr>
        <w:t xml:space="preserve">) method is used with an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 </w:t>
      </w:r>
      <w:r>
        <w:rPr>
          <w:rStyle w:val="Emphasis"/>
          <w:rFonts w:ascii="Georgia" w:hAnsi="Georgia"/>
          <w:color w:val="292929"/>
          <w:spacing w:val="-1"/>
          <w:sz w:val="32"/>
          <w:szCs w:val="32"/>
        </w:rPr>
        <w:t>each item</w:t>
      </w:r>
      <w:r>
        <w:rPr>
          <w:rFonts w:ascii="Georgia" w:hAnsi="Georgia"/>
          <w:color w:val="292929"/>
          <w:spacing w:val="-1"/>
          <w:sz w:val="32"/>
          <w:szCs w:val="32"/>
        </w:rPr>
        <w:t xml:space="preserve"> in the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 xml:space="preserve"> is added to the list as </w:t>
      </w:r>
      <w:r>
        <w:rPr>
          <w:rStyle w:val="Emphasis"/>
          <w:rFonts w:ascii="Georgia" w:hAnsi="Georgia"/>
          <w:color w:val="292929"/>
          <w:spacing w:val="-1"/>
          <w:sz w:val="32"/>
          <w:szCs w:val="32"/>
        </w:rPr>
        <w:t>separate items </w:t>
      </w:r>
      <w:r>
        <w:rPr>
          <w:rFonts w:ascii="Georgia" w:hAnsi="Georgia"/>
          <w:color w:val="292929"/>
          <w:spacing w:val="-1"/>
          <w:sz w:val="32"/>
          <w:szCs w:val="32"/>
        </w:rPr>
        <w:t xml:space="preserve">no longer bounded. On the contrary, when the </w:t>
      </w:r>
      <w:proofErr w:type="gramStart"/>
      <w:r>
        <w:rPr>
          <w:rFonts w:ascii="Georgia" w:hAnsi="Georgia"/>
          <w:color w:val="292929"/>
          <w:spacing w:val="-1"/>
          <w:sz w:val="32"/>
          <w:szCs w:val="32"/>
        </w:rPr>
        <w:t>append(</w:t>
      </w:r>
      <w:proofErr w:type="gramEnd"/>
      <w:r>
        <w:rPr>
          <w:rFonts w:ascii="Georgia" w:hAnsi="Georgia"/>
          <w:color w:val="292929"/>
          <w:spacing w:val="-1"/>
          <w:sz w:val="32"/>
          <w:szCs w:val="32"/>
        </w:rPr>
        <w:t xml:space="preserve">) method is used with an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 xml:space="preserve"> as the argument, the </w:t>
      </w:r>
      <w:r>
        <w:rPr>
          <w:rStyle w:val="Emphasis"/>
          <w:rFonts w:ascii="Georgia" w:hAnsi="Georgia"/>
          <w:color w:val="292929"/>
          <w:spacing w:val="-1"/>
          <w:sz w:val="32"/>
          <w:szCs w:val="32"/>
        </w:rPr>
        <w:t>entire</w:t>
      </w:r>
      <w:r>
        <w:rPr>
          <w:rFonts w:ascii="Georgia" w:hAnsi="Georgia"/>
          <w:color w:val="292929"/>
          <w:spacing w:val="-1"/>
          <w:sz w:val="32"/>
          <w:szCs w:val="32"/>
        </w:rPr>
        <w:t> </w:t>
      </w:r>
      <w:proofErr w:type="spellStart"/>
      <w:r>
        <w:rPr>
          <w:rFonts w:ascii="Georgia" w:hAnsi="Georgia"/>
          <w:color w:val="292929"/>
          <w:spacing w:val="-1"/>
          <w:sz w:val="32"/>
          <w:szCs w:val="32"/>
        </w:rPr>
        <w:t>iterable</w:t>
      </w:r>
      <w:proofErr w:type="spellEnd"/>
      <w:r>
        <w:rPr>
          <w:rFonts w:ascii="Georgia" w:hAnsi="Georgia"/>
          <w:color w:val="292929"/>
          <w:spacing w:val="-1"/>
          <w:sz w:val="32"/>
          <w:szCs w:val="32"/>
        </w:rPr>
        <w:t xml:space="preserve"> is added to the list as </w:t>
      </w:r>
      <w:r>
        <w:rPr>
          <w:rStyle w:val="Emphasis"/>
          <w:rFonts w:ascii="Georgia" w:hAnsi="Georgia"/>
          <w:color w:val="292929"/>
          <w:spacing w:val="-1"/>
          <w:sz w:val="32"/>
          <w:szCs w:val="32"/>
        </w:rPr>
        <w:t>one item</w:t>
      </w:r>
      <w:r>
        <w:rPr>
          <w:rFonts w:ascii="Georgia" w:hAnsi="Georgia"/>
          <w:color w:val="292929"/>
          <w:spacing w:val="-1"/>
          <w:sz w:val="32"/>
          <w:szCs w:val="32"/>
        </w:rPr>
        <w:t>. It’s always important to pay close attention to the commas and brackets present in a list.</w:t>
      </w:r>
    </w:p>
    <w:p w14:paraId="4529E537"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pop(</w:t>
      </w:r>
      <w:proofErr w:type="gramEnd"/>
      <w:r>
        <w:rPr>
          <w:rFonts w:ascii="Helvetica" w:hAnsi="Helvetica" w:cs="Helvetica"/>
          <w:b/>
          <w:bCs/>
          <w:color w:val="292929"/>
          <w:sz w:val="33"/>
          <w:szCs w:val="33"/>
        </w:rPr>
        <w:t>) and remove()</w:t>
      </w:r>
    </w:p>
    <w:p w14:paraId="734B3F13"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pop(</w:t>
      </w:r>
      <w:proofErr w:type="gramEnd"/>
      <w:r>
        <w:rPr>
          <w:rStyle w:val="Strong"/>
          <w:rFonts w:ascii="Georgia" w:hAnsi="Georgia"/>
          <w:color w:val="292929"/>
          <w:spacing w:val="-1"/>
          <w:sz w:val="32"/>
          <w:szCs w:val="32"/>
        </w:rPr>
        <w:t>)</w:t>
      </w:r>
      <w:r>
        <w:rPr>
          <w:rFonts w:ascii="Georgia" w:hAnsi="Georgia"/>
          <w:color w:val="292929"/>
          <w:spacing w:val="-1"/>
          <w:sz w:val="32"/>
          <w:szCs w:val="32"/>
        </w:rPr>
        <w:t> method allows you to remove an element from your list at a specified index value. The method can take </w:t>
      </w:r>
      <w:r>
        <w:rPr>
          <w:rStyle w:val="Emphasis"/>
          <w:rFonts w:ascii="Georgia" w:hAnsi="Georgia"/>
          <w:color w:val="292929"/>
          <w:spacing w:val="-1"/>
          <w:sz w:val="32"/>
          <w:szCs w:val="32"/>
        </w:rPr>
        <w:t>one optional argument</w:t>
      </w:r>
      <w:r>
        <w:rPr>
          <w:rFonts w:ascii="Georgia" w:hAnsi="Georgia"/>
          <w:color w:val="292929"/>
          <w:spacing w:val="-1"/>
          <w:sz w:val="32"/>
          <w:szCs w:val="32"/>
        </w:rPr>
        <w:t xml:space="preserve">, the integer value of the index you wish to remove — by default, </w:t>
      </w:r>
      <w:proofErr w:type="gramStart"/>
      <w:r>
        <w:rPr>
          <w:rFonts w:ascii="Georgia" w:hAnsi="Georgia"/>
          <w:color w:val="292929"/>
          <w:spacing w:val="-1"/>
          <w:sz w:val="32"/>
          <w:szCs w:val="32"/>
        </w:rPr>
        <w:t>pop(</w:t>
      </w:r>
      <w:proofErr w:type="gramEnd"/>
      <w:r>
        <w:rPr>
          <w:rFonts w:ascii="Georgia" w:hAnsi="Georgia"/>
          <w:color w:val="292929"/>
          <w:spacing w:val="-1"/>
          <w:sz w:val="32"/>
          <w:szCs w:val="32"/>
        </w:rPr>
        <w:t>) will remove the last item in the list, as the default value is -1.</w:t>
      </w:r>
    </w:p>
    <w:p w14:paraId="28BFC2C6"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r>
        <w:rPr>
          <w:rStyle w:val="Emphasis"/>
          <w:color w:val="292929"/>
          <w:spacing w:val="-5"/>
          <w:sz w:val="24"/>
          <w:szCs w:val="24"/>
        </w:rPr>
        <w:t>list</w:t>
      </w:r>
      <w:r>
        <w:rPr>
          <w:rStyle w:val="ho"/>
          <w:color w:val="292929"/>
          <w:spacing w:val="-5"/>
          <w:sz w:val="24"/>
          <w:szCs w:val="24"/>
        </w:rPr>
        <w:t>.pop</w:t>
      </w:r>
      <w:proofErr w:type="spellEnd"/>
      <w:r>
        <w:rPr>
          <w:rStyle w:val="ho"/>
          <w:color w:val="292929"/>
          <w:spacing w:val="-5"/>
          <w:sz w:val="24"/>
          <w:szCs w:val="24"/>
        </w:rPr>
        <w:t>(</w:t>
      </w:r>
      <w:r>
        <w:rPr>
          <w:rStyle w:val="Emphasis"/>
          <w:color w:val="292929"/>
          <w:spacing w:val="-5"/>
          <w:sz w:val="24"/>
          <w:szCs w:val="24"/>
        </w:rPr>
        <w:t>index</w:t>
      </w:r>
      <w:r>
        <w:rPr>
          <w:rStyle w:val="ho"/>
          <w:color w:val="292929"/>
          <w:spacing w:val="-5"/>
          <w:sz w:val="24"/>
          <w:szCs w:val="24"/>
        </w:rPr>
        <w:t>)</w:t>
      </w:r>
      <w:r>
        <w:rPr>
          <w:rStyle w:val="Strong"/>
          <w:color w:val="292929"/>
          <w:spacing w:val="-5"/>
          <w:sz w:val="24"/>
          <w:szCs w:val="24"/>
        </w:rPr>
        <w:t>toppings = ['pepperoni', 'sausage', 'mushroom</w:t>
      </w:r>
      <w:proofErr w:type="gramStart"/>
      <w:r>
        <w:rPr>
          <w:rStyle w:val="Strong"/>
          <w:color w:val="292929"/>
          <w:spacing w:val="-5"/>
          <w:sz w:val="24"/>
          <w:szCs w:val="24"/>
        </w:rPr>
        <w:t>']</w:t>
      </w:r>
      <w:proofErr w:type="spellStart"/>
      <w:r>
        <w:rPr>
          <w:rStyle w:val="ho"/>
          <w:color w:val="292929"/>
          <w:spacing w:val="-5"/>
          <w:sz w:val="24"/>
          <w:szCs w:val="24"/>
        </w:rPr>
        <w:t>toppings.pop</w:t>
      </w:r>
      <w:proofErr w:type="spellEnd"/>
      <w:proofErr w:type="gramEnd"/>
      <w:r>
        <w:rPr>
          <w:rStyle w:val="ho"/>
          <w:color w:val="292929"/>
          <w:spacing w:val="-5"/>
          <w:sz w:val="24"/>
          <w:szCs w:val="24"/>
        </w:rPr>
        <w:t>(1)</w:t>
      </w:r>
      <w:r>
        <w:rPr>
          <w:color w:val="292929"/>
          <w:spacing w:val="-5"/>
          <w:sz w:val="24"/>
          <w:szCs w:val="24"/>
        </w:rPr>
        <w:br/>
      </w:r>
      <w:r>
        <w:rPr>
          <w:rStyle w:val="ho"/>
          <w:color w:val="292929"/>
          <w:spacing w:val="-5"/>
          <w:sz w:val="24"/>
          <w:szCs w:val="24"/>
        </w:rPr>
        <w:t>--&gt; ['pepperoni', 'mushroom']</w:t>
      </w:r>
      <w:proofErr w:type="spellStart"/>
      <w:r>
        <w:rPr>
          <w:rStyle w:val="ho"/>
          <w:color w:val="292929"/>
          <w:spacing w:val="-5"/>
          <w:sz w:val="24"/>
          <w:szCs w:val="24"/>
        </w:rPr>
        <w:t>toppings.pop</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--&gt; ['pepperoni', 'sausage']</w:t>
      </w:r>
      <w:r>
        <w:rPr>
          <w:color w:val="292929"/>
          <w:spacing w:val="-5"/>
          <w:sz w:val="24"/>
          <w:szCs w:val="24"/>
        </w:rPr>
        <w:br/>
      </w:r>
      <w:r>
        <w:rPr>
          <w:rStyle w:val="Emphasis"/>
          <w:color w:val="292929"/>
          <w:spacing w:val="-5"/>
          <w:sz w:val="24"/>
          <w:szCs w:val="24"/>
        </w:rPr>
        <w:t>If you wanted to retrieve the removed item...</w:t>
      </w:r>
      <w:r>
        <w:rPr>
          <w:rStyle w:val="ho"/>
          <w:color w:val="292929"/>
          <w:spacing w:val="-5"/>
          <w:sz w:val="24"/>
          <w:szCs w:val="24"/>
        </w:rPr>
        <w:t xml:space="preserve">extra = </w:t>
      </w:r>
      <w:proofErr w:type="spellStart"/>
      <w:r>
        <w:rPr>
          <w:rStyle w:val="ho"/>
          <w:color w:val="292929"/>
          <w:spacing w:val="-5"/>
          <w:sz w:val="24"/>
          <w:szCs w:val="24"/>
        </w:rPr>
        <w:t>toppings.pop</w:t>
      </w:r>
      <w:proofErr w:type="spellEnd"/>
      <w:r>
        <w:rPr>
          <w:rStyle w:val="ho"/>
          <w:color w:val="292929"/>
          <w:spacing w:val="-5"/>
          <w:sz w:val="24"/>
          <w:szCs w:val="24"/>
        </w:rPr>
        <w:t>(1)</w:t>
      </w:r>
      <w:r>
        <w:rPr>
          <w:color w:val="292929"/>
          <w:spacing w:val="-5"/>
          <w:sz w:val="24"/>
          <w:szCs w:val="24"/>
        </w:rPr>
        <w:br/>
      </w:r>
      <w:r>
        <w:rPr>
          <w:rStyle w:val="ho"/>
          <w:color w:val="292929"/>
          <w:spacing w:val="-5"/>
          <w:sz w:val="24"/>
          <w:szCs w:val="24"/>
        </w:rPr>
        <w:t>extra --&gt; 'sausage'</w:t>
      </w:r>
    </w:p>
    <w:p w14:paraId="5F9FFDF8" w14:textId="77777777" w:rsidR="002A3390" w:rsidRDefault="002A3390" w:rsidP="002A3390">
      <w:pPr>
        <w:pStyle w:val="k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Like the </w:t>
      </w:r>
      <w:proofErr w:type="gramStart"/>
      <w:r>
        <w:rPr>
          <w:rFonts w:ascii="Georgia" w:hAnsi="Georgia"/>
          <w:color w:val="292929"/>
          <w:spacing w:val="-1"/>
          <w:sz w:val="32"/>
          <w:szCs w:val="32"/>
        </w:rPr>
        <w:t>pop(</w:t>
      </w:r>
      <w:proofErr w:type="gramEnd"/>
      <w:r>
        <w:rPr>
          <w:rFonts w:ascii="Georgia" w:hAnsi="Georgia"/>
          <w:color w:val="292929"/>
          <w:spacing w:val="-1"/>
          <w:sz w:val="32"/>
          <w:szCs w:val="32"/>
        </w:rPr>
        <w:t>) method, the </w:t>
      </w:r>
      <w:r>
        <w:rPr>
          <w:rStyle w:val="Strong"/>
          <w:rFonts w:ascii="Georgia" w:hAnsi="Georgia"/>
          <w:color w:val="292929"/>
          <w:spacing w:val="-1"/>
          <w:sz w:val="32"/>
          <w:szCs w:val="32"/>
        </w:rPr>
        <w:t>remove()</w:t>
      </w:r>
      <w:r>
        <w:rPr>
          <w:rFonts w:ascii="Georgia" w:hAnsi="Georgia"/>
          <w:color w:val="292929"/>
          <w:spacing w:val="-1"/>
          <w:sz w:val="32"/>
          <w:szCs w:val="32"/>
        </w:rPr>
        <w:t xml:space="preserve"> method allows you to remove an item from your list. The </w:t>
      </w:r>
      <w:proofErr w:type="gramStart"/>
      <w:r>
        <w:rPr>
          <w:rFonts w:ascii="Georgia" w:hAnsi="Georgia"/>
          <w:color w:val="292929"/>
          <w:spacing w:val="-1"/>
          <w:sz w:val="32"/>
          <w:szCs w:val="32"/>
        </w:rPr>
        <w:t>remove(</w:t>
      </w:r>
      <w:proofErr w:type="gramEnd"/>
      <w:r>
        <w:rPr>
          <w:rFonts w:ascii="Georgia" w:hAnsi="Georgia"/>
          <w:color w:val="292929"/>
          <w:spacing w:val="-1"/>
          <w:sz w:val="32"/>
          <w:szCs w:val="32"/>
        </w:rPr>
        <w:t>) method, though, removes the first occurrence of a specified value in a list. The method takes </w:t>
      </w:r>
      <w:r>
        <w:rPr>
          <w:rStyle w:val="Emphasis"/>
          <w:rFonts w:ascii="Georgia" w:hAnsi="Georgia"/>
          <w:color w:val="292929"/>
          <w:spacing w:val="-1"/>
          <w:sz w:val="32"/>
          <w:szCs w:val="32"/>
        </w:rPr>
        <w:t>one required argument</w:t>
      </w:r>
      <w:r>
        <w:rPr>
          <w:rFonts w:ascii="Georgia" w:hAnsi="Georgia"/>
          <w:color w:val="292929"/>
          <w:spacing w:val="-1"/>
          <w:sz w:val="32"/>
          <w:szCs w:val="32"/>
        </w:rPr>
        <w:t>, the item you wish to remove.</w:t>
      </w:r>
    </w:p>
    <w:p w14:paraId="17DEFD58"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.remove</w:t>
      </w:r>
      <w:proofErr w:type="spellEnd"/>
      <w:proofErr w:type="gramEnd"/>
      <w:r>
        <w:rPr>
          <w:rStyle w:val="ho"/>
          <w:color w:val="292929"/>
          <w:spacing w:val="-5"/>
          <w:sz w:val="24"/>
          <w:szCs w:val="24"/>
        </w:rPr>
        <w:t>(</w:t>
      </w:r>
      <w:r>
        <w:rPr>
          <w:rStyle w:val="Emphasis"/>
          <w:color w:val="292929"/>
          <w:spacing w:val="-5"/>
          <w:sz w:val="24"/>
          <w:szCs w:val="24"/>
        </w:rPr>
        <w:t>item</w:t>
      </w:r>
      <w:r>
        <w:rPr>
          <w:rStyle w:val="ho"/>
          <w:color w:val="292929"/>
          <w:spacing w:val="-5"/>
          <w:sz w:val="24"/>
          <w:szCs w:val="24"/>
        </w:rPr>
        <w:t>)</w:t>
      </w:r>
      <w:r>
        <w:rPr>
          <w:rStyle w:val="Strong"/>
          <w:color w:val="292929"/>
          <w:spacing w:val="-5"/>
          <w:sz w:val="24"/>
          <w:szCs w:val="24"/>
        </w:rPr>
        <w:t>toppings = ['pepperoni', 'sausage', 'mushroom']</w:t>
      </w:r>
      <w:proofErr w:type="spellStart"/>
      <w:r>
        <w:rPr>
          <w:rStyle w:val="ho"/>
          <w:color w:val="292929"/>
          <w:spacing w:val="-5"/>
          <w:sz w:val="24"/>
          <w:szCs w:val="24"/>
        </w:rPr>
        <w:t>toppings.remove</w:t>
      </w:r>
      <w:proofErr w:type="spellEnd"/>
      <w:r>
        <w:rPr>
          <w:rStyle w:val="ho"/>
          <w:color w:val="292929"/>
          <w:spacing w:val="-5"/>
          <w:sz w:val="24"/>
          <w:szCs w:val="24"/>
        </w:rPr>
        <w:t>('sausage')</w:t>
      </w:r>
      <w:r>
        <w:rPr>
          <w:color w:val="292929"/>
          <w:spacing w:val="-5"/>
          <w:sz w:val="24"/>
          <w:szCs w:val="24"/>
        </w:rPr>
        <w:br/>
      </w:r>
      <w:r>
        <w:rPr>
          <w:rStyle w:val="ho"/>
          <w:color w:val="292929"/>
          <w:spacing w:val="-5"/>
          <w:sz w:val="24"/>
          <w:szCs w:val="24"/>
        </w:rPr>
        <w:t>--&gt; ['pepperoni', 'mushroom']</w:t>
      </w:r>
    </w:p>
    <w:p w14:paraId="60A9E22C" w14:textId="77777777" w:rsidR="002A3390" w:rsidRDefault="002A3390" w:rsidP="002A3390">
      <w:pPr>
        <w:pStyle w:val="k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For both </w:t>
      </w:r>
      <w:proofErr w:type="gramStart"/>
      <w:r>
        <w:rPr>
          <w:rFonts w:ascii="Georgia" w:hAnsi="Georgia"/>
          <w:color w:val="292929"/>
          <w:spacing w:val="-1"/>
          <w:sz w:val="32"/>
          <w:szCs w:val="32"/>
        </w:rPr>
        <w:t>pop(</w:t>
      </w:r>
      <w:proofErr w:type="gramEnd"/>
      <w:r>
        <w:rPr>
          <w:rFonts w:ascii="Georgia" w:hAnsi="Georgia"/>
          <w:color w:val="292929"/>
          <w:spacing w:val="-1"/>
          <w:sz w:val="32"/>
          <w:szCs w:val="32"/>
        </w:rPr>
        <w:t>) and remove(), if the argument is out of range or does not exist in the list, respectively, you will get an error.</w:t>
      </w:r>
    </w:p>
    <w:p w14:paraId="70569D94"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sort(</w:t>
      </w:r>
      <w:proofErr w:type="gramEnd"/>
      <w:r>
        <w:rPr>
          <w:rFonts w:ascii="Helvetica" w:hAnsi="Helvetica" w:cs="Helvetica"/>
          <w:b/>
          <w:bCs/>
          <w:color w:val="292929"/>
          <w:sz w:val="33"/>
          <w:szCs w:val="33"/>
        </w:rPr>
        <w:t>) and reverse()</w:t>
      </w:r>
    </w:p>
    <w:p w14:paraId="45E830AD"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sort(</w:t>
      </w:r>
      <w:proofErr w:type="gramEnd"/>
      <w:r>
        <w:rPr>
          <w:rStyle w:val="Strong"/>
          <w:rFonts w:ascii="Georgia" w:hAnsi="Georgia"/>
          <w:color w:val="292929"/>
          <w:spacing w:val="-1"/>
          <w:sz w:val="32"/>
          <w:szCs w:val="32"/>
        </w:rPr>
        <w:t>) </w:t>
      </w:r>
      <w:r>
        <w:rPr>
          <w:rFonts w:ascii="Georgia" w:hAnsi="Georgia"/>
          <w:color w:val="292929"/>
          <w:spacing w:val="-1"/>
          <w:sz w:val="32"/>
          <w:szCs w:val="32"/>
        </w:rPr>
        <w:t>method sorts a list by certain criteria. The method can take </w:t>
      </w:r>
      <w:r>
        <w:rPr>
          <w:rStyle w:val="Emphasis"/>
          <w:rFonts w:ascii="Georgia" w:hAnsi="Georgia"/>
          <w:color w:val="292929"/>
          <w:spacing w:val="-1"/>
          <w:sz w:val="32"/>
          <w:szCs w:val="32"/>
        </w:rPr>
        <w:t>two optional arguments</w:t>
      </w:r>
      <w:r>
        <w:rPr>
          <w:rFonts w:ascii="Georgia" w:hAnsi="Georgia"/>
          <w:color w:val="292929"/>
          <w:spacing w:val="-1"/>
          <w:sz w:val="32"/>
          <w:szCs w:val="32"/>
        </w:rPr>
        <w:t>. The first argument is setting either </w:t>
      </w:r>
      <w:r>
        <w:rPr>
          <w:rStyle w:val="Emphasis"/>
          <w:rFonts w:ascii="Georgia" w:hAnsi="Georgia"/>
          <w:color w:val="292929"/>
          <w:spacing w:val="-1"/>
          <w:sz w:val="32"/>
          <w:szCs w:val="32"/>
        </w:rPr>
        <w:t>reverse=True</w:t>
      </w:r>
      <w:r>
        <w:rPr>
          <w:rFonts w:ascii="Georgia" w:hAnsi="Georgia"/>
          <w:color w:val="292929"/>
          <w:spacing w:val="-1"/>
          <w:sz w:val="32"/>
          <w:szCs w:val="32"/>
        </w:rPr>
        <w:t> or </w:t>
      </w:r>
      <w:r>
        <w:rPr>
          <w:rStyle w:val="Emphasis"/>
          <w:rFonts w:ascii="Georgia" w:hAnsi="Georgia"/>
          <w:color w:val="292929"/>
          <w:spacing w:val="-1"/>
          <w:sz w:val="32"/>
          <w:szCs w:val="32"/>
        </w:rPr>
        <w:t>reverse=False</w:t>
      </w:r>
      <w:r>
        <w:rPr>
          <w:rFonts w:ascii="Georgia" w:hAnsi="Georgia"/>
          <w:color w:val="292929"/>
          <w:spacing w:val="-1"/>
          <w:sz w:val="32"/>
          <w:szCs w:val="32"/>
        </w:rPr>
        <w:t>. By default, this argument is set to </w:t>
      </w:r>
      <w:r>
        <w:rPr>
          <w:rStyle w:val="Emphasis"/>
          <w:rFonts w:ascii="Georgia" w:hAnsi="Georgia"/>
          <w:color w:val="292929"/>
          <w:spacing w:val="-1"/>
          <w:sz w:val="32"/>
          <w:szCs w:val="32"/>
        </w:rPr>
        <w:t>reverse=False</w:t>
      </w:r>
      <w:r>
        <w:rPr>
          <w:rFonts w:ascii="Georgia" w:hAnsi="Georgia"/>
          <w:color w:val="292929"/>
          <w:spacing w:val="-1"/>
          <w:sz w:val="32"/>
          <w:szCs w:val="32"/>
        </w:rPr>
        <w:t>, which will result in alphabetical order if the list consists of only strings, or ascending order if the list consists of only numbers. The second argument allows you to set a </w:t>
      </w:r>
      <w:r>
        <w:rPr>
          <w:rStyle w:val="Emphasis"/>
          <w:rFonts w:ascii="Georgia" w:hAnsi="Georgia"/>
          <w:color w:val="292929"/>
          <w:spacing w:val="-1"/>
          <w:sz w:val="32"/>
          <w:szCs w:val="32"/>
        </w:rPr>
        <w:t>key=</w:t>
      </w:r>
      <w:r>
        <w:rPr>
          <w:rFonts w:ascii="Georgia" w:hAnsi="Georgia"/>
          <w:color w:val="292929"/>
          <w:spacing w:val="-1"/>
          <w:sz w:val="32"/>
          <w:szCs w:val="32"/>
        </w:rPr>
        <w:t xml:space="preserve"> to a function that you can use to specify how exactly you want your list sorted if it’s more complex than the default ordering that the </w:t>
      </w:r>
      <w:proofErr w:type="gramStart"/>
      <w:r>
        <w:rPr>
          <w:rFonts w:ascii="Georgia" w:hAnsi="Georgia"/>
          <w:color w:val="292929"/>
          <w:spacing w:val="-1"/>
          <w:sz w:val="32"/>
          <w:szCs w:val="32"/>
        </w:rPr>
        <w:t>sort(</w:t>
      </w:r>
      <w:proofErr w:type="gramEnd"/>
      <w:r>
        <w:rPr>
          <w:rFonts w:ascii="Georgia" w:hAnsi="Georgia"/>
          <w:color w:val="292929"/>
          <w:spacing w:val="-1"/>
          <w:sz w:val="32"/>
          <w:szCs w:val="32"/>
        </w:rPr>
        <w:t>) method does. This could be a built-in Python function, a function you defined elsewhere in your program, or an in-line </w:t>
      </w:r>
      <w:hyperlink r:id="rId11" w:history="1">
        <w:r>
          <w:rPr>
            <w:rStyle w:val="Hyperlink"/>
            <w:rFonts w:ascii="Georgia" w:eastAsiaTheme="majorEastAsia" w:hAnsi="Georgia"/>
            <w:spacing w:val="-1"/>
            <w:sz w:val="32"/>
            <w:szCs w:val="32"/>
          </w:rPr>
          <w:t>lambda function</w:t>
        </w:r>
      </w:hyperlink>
      <w:r>
        <w:rPr>
          <w:rFonts w:ascii="Georgia" w:hAnsi="Georgia"/>
          <w:color w:val="292929"/>
          <w:spacing w:val="-1"/>
          <w:sz w:val="32"/>
          <w:szCs w:val="32"/>
        </w:rPr>
        <w:t> that you write.</w:t>
      </w:r>
    </w:p>
    <w:p w14:paraId="77A024B3"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r>
        <w:rPr>
          <w:rStyle w:val="Emphasis"/>
          <w:color w:val="292929"/>
          <w:spacing w:val="-5"/>
          <w:sz w:val="24"/>
          <w:szCs w:val="24"/>
        </w:rPr>
        <w:t>list</w:t>
      </w:r>
      <w:r>
        <w:rPr>
          <w:rStyle w:val="ho"/>
          <w:color w:val="292929"/>
          <w:spacing w:val="-5"/>
          <w:sz w:val="24"/>
          <w:szCs w:val="24"/>
        </w:rPr>
        <w:t>.sort</w:t>
      </w:r>
      <w:proofErr w:type="spellEnd"/>
      <w:r>
        <w:rPr>
          <w:rStyle w:val="ho"/>
          <w:color w:val="292929"/>
          <w:spacing w:val="-5"/>
          <w:sz w:val="24"/>
          <w:szCs w:val="24"/>
        </w:rPr>
        <w:t>(reverse=</w:t>
      </w:r>
      <w:proofErr w:type="spellStart"/>
      <w:r>
        <w:rPr>
          <w:rStyle w:val="ho"/>
          <w:color w:val="292929"/>
          <w:spacing w:val="-5"/>
          <w:sz w:val="24"/>
          <w:szCs w:val="24"/>
        </w:rPr>
        <w:t>True|False</w:t>
      </w:r>
      <w:proofErr w:type="spellEnd"/>
      <w:r>
        <w:rPr>
          <w:rStyle w:val="ho"/>
          <w:color w:val="292929"/>
          <w:spacing w:val="-5"/>
          <w:sz w:val="24"/>
          <w:szCs w:val="24"/>
        </w:rPr>
        <w:t>, key=function)</w:t>
      </w:r>
      <w:r>
        <w:rPr>
          <w:rStyle w:val="Strong"/>
          <w:color w:val="292929"/>
          <w:spacing w:val="-5"/>
          <w:sz w:val="24"/>
          <w:szCs w:val="24"/>
        </w:rPr>
        <w:t>toppings = ['pepperoni', 'sausage', 'mushroom']</w:t>
      </w:r>
      <w:proofErr w:type="spellStart"/>
      <w:r>
        <w:rPr>
          <w:rStyle w:val="ho"/>
          <w:color w:val="292929"/>
          <w:spacing w:val="-5"/>
          <w:sz w:val="24"/>
          <w:szCs w:val="24"/>
        </w:rPr>
        <w:t>toppings.sort</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--&gt; ['mushroom', 'pepperoni', 'sausage']</w:t>
      </w:r>
      <w:proofErr w:type="spellStart"/>
      <w:r>
        <w:rPr>
          <w:rStyle w:val="ho"/>
          <w:color w:val="292929"/>
          <w:spacing w:val="-5"/>
          <w:sz w:val="24"/>
          <w:szCs w:val="24"/>
        </w:rPr>
        <w:t>toppings.sort</w:t>
      </w:r>
      <w:proofErr w:type="spellEnd"/>
      <w:r>
        <w:rPr>
          <w:rStyle w:val="ho"/>
          <w:color w:val="292929"/>
          <w:spacing w:val="-5"/>
          <w:sz w:val="24"/>
          <w:szCs w:val="24"/>
        </w:rPr>
        <w:t>(reverse=True)</w:t>
      </w:r>
      <w:r>
        <w:rPr>
          <w:color w:val="292929"/>
          <w:spacing w:val="-5"/>
          <w:sz w:val="24"/>
          <w:szCs w:val="24"/>
        </w:rPr>
        <w:br/>
      </w:r>
      <w:r>
        <w:rPr>
          <w:rStyle w:val="ho"/>
          <w:color w:val="292929"/>
          <w:spacing w:val="-5"/>
          <w:sz w:val="24"/>
          <w:szCs w:val="24"/>
        </w:rPr>
        <w:t>--&gt; ['sausage', 'pepperoni', 'mushroom']</w:t>
      </w:r>
      <w:proofErr w:type="spellStart"/>
      <w:r>
        <w:rPr>
          <w:rStyle w:val="ho"/>
          <w:color w:val="292929"/>
          <w:spacing w:val="-5"/>
          <w:sz w:val="24"/>
          <w:szCs w:val="24"/>
        </w:rPr>
        <w:t>toppings.sort</w:t>
      </w:r>
      <w:proofErr w:type="spellEnd"/>
      <w:r>
        <w:rPr>
          <w:rStyle w:val="ho"/>
          <w:color w:val="292929"/>
          <w:spacing w:val="-5"/>
          <w:sz w:val="24"/>
          <w:szCs w:val="24"/>
        </w:rPr>
        <w:t xml:space="preserve">(reverse=True, key=lambda x: </w:t>
      </w:r>
      <w:proofErr w:type="spellStart"/>
      <w:r>
        <w:rPr>
          <w:rStyle w:val="ho"/>
          <w:color w:val="292929"/>
          <w:spacing w:val="-5"/>
          <w:sz w:val="24"/>
          <w:szCs w:val="24"/>
        </w:rPr>
        <w:t>len</w:t>
      </w:r>
      <w:proofErr w:type="spellEnd"/>
      <w:r>
        <w:rPr>
          <w:rStyle w:val="ho"/>
          <w:color w:val="292929"/>
          <w:spacing w:val="-5"/>
          <w:sz w:val="24"/>
          <w:szCs w:val="24"/>
        </w:rPr>
        <w:t>(x))</w:t>
      </w:r>
      <w:r>
        <w:rPr>
          <w:color w:val="292929"/>
          <w:spacing w:val="-5"/>
          <w:sz w:val="24"/>
          <w:szCs w:val="24"/>
        </w:rPr>
        <w:br/>
      </w:r>
      <w:r>
        <w:rPr>
          <w:rStyle w:val="ho"/>
          <w:color w:val="292929"/>
          <w:spacing w:val="-5"/>
          <w:sz w:val="24"/>
          <w:szCs w:val="24"/>
        </w:rPr>
        <w:t>--&gt; ['pepperoni', 'mushroom', 'sausage']</w:t>
      </w:r>
      <w:r>
        <w:rPr>
          <w:color w:val="292929"/>
          <w:spacing w:val="-5"/>
          <w:sz w:val="24"/>
          <w:szCs w:val="24"/>
        </w:rPr>
        <w:br/>
      </w:r>
      <w:r>
        <w:rPr>
          <w:rStyle w:val="Emphasis"/>
          <w:color w:val="292929"/>
          <w:spacing w:val="-5"/>
          <w:sz w:val="24"/>
          <w:szCs w:val="24"/>
        </w:rPr>
        <w:t>* Sorted in reverse order by length of the topping name</w:t>
      </w:r>
      <w:r>
        <w:rPr>
          <w:color w:val="292929"/>
          <w:spacing w:val="-5"/>
          <w:sz w:val="24"/>
          <w:szCs w:val="24"/>
        </w:rPr>
        <w:br/>
      </w:r>
      <w:r>
        <w:rPr>
          <w:rStyle w:val="Strong"/>
          <w:color w:val="292929"/>
          <w:spacing w:val="-5"/>
          <w:sz w:val="24"/>
          <w:szCs w:val="24"/>
        </w:rPr>
        <w:t>prices = [1.50, 2.00, 0.50]</w:t>
      </w:r>
      <w:proofErr w:type="spellStart"/>
      <w:r>
        <w:rPr>
          <w:rStyle w:val="ho"/>
          <w:color w:val="292929"/>
          <w:spacing w:val="-5"/>
          <w:sz w:val="24"/>
          <w:szCs w:val="24"/>
        </w:rPr>
        <w:t>prices.sort</w:t>
      </w:r>
      <w:proofErr w:type="spellEnd"/>
      <w:r>
        <w:rPr>
          <w:rStyle w:val="ho"/>
          <w:color w:val="292929"/>
          <w:spacing w:val="-5"/>
          <w:sz w:val="24"/>
          <w:szCs w:val="24"/>
        </w:rPr>
        <w:t>(reverse=False)</w:t>
      </w:r>
      <w:r>
        <w:rPr>
          <w:color w:val="292929"/>
          <w:spacing w:val="-5"/>
          <w:sz w:val="24"/>
          <w:szCs w:val="24"/>
        </w:rPr>
        <w:br/>
      </w:r>
      <w:r>
        <w:rPr>
          <w:rStyle w:val="ho"/>
          <w:color w:val="292929"/>
          <w:spacing w:val="-5"/>
          <w:sz w:val="24"/>
          <w:szCs w:val="24"/>
        </w:rPr>
        <w:t>--&gt; [0.50, 1.50, 2.00]</w:t>
      </w:r>
      <w:proofErr w:type="spellStart"/>
      <w:r>
        <w:rPr>
          <w:rStyle w:val="ho"/>
          <w:color w:val="292929"/>
          <w:spacing w:val="-5"/>
          <w:sz w:val="24"/>
          <w:szCs w:val="24"/>
        </w:rPr>
        <w:t>prices.sort</w:t>
      </w:r>
      <w:proofErr w:type="spellEnd"/>
      <w:r>
        <w:rPr>
          <w:rStyle w:val="ho"/>
          <w:color w:val="292929"/>
          <w:spacing w:val="-5"/>
          <w:sz w:val="24"/>
          <w:szCs w:val="24"/>
        </w:rPr>
        <w:t>(reverse=True)</w:t>
      </w:r>
      <w:r>
        <w:rPr>
          <w:color w:val="292929"/>
          <w:spacing w:val="-5"/>
          <w:sz w:val="24"/>
          <w:szCs w:val="24"/>
        </w:rPr>
        <w:br/>
      </w:r>
      <w:r>
        <w:rPr>
          <w:rStyle w:val="ho"/>
          <w:color w:val="292929"/>
          <w:spacing w:val="-5"/>
          <w:sz w:val="24"/>
          <w:szCs w:val="24"/>
        </w:rPr>
        <w:t>--&gt; [2.00, 1.50, 0.50]</w:t>
      </w:r>
      <w:r>
        <w:rPr>
          <w:color w:val="292929"/>
          <w:spacing w:val="-5"/>
          <w:sz w:val="24"/>
          <w:szCs w:val="24"/>
        </w:rPr>
        <w:br/>
      </w:r>
      <w:r>
        <w:rPr>
          <w:b/>
          <w:bCs/>
          <w:color w:val="292929"/>
          <w:spacing w:val="-5"/>
          <w:sz w:val="24"/>
          <w:szCs w:val="24"/>
        </w:rPr>
        <w:br/>
      </w:r>
      <w:r>
        <w:rPr>
          <w:rStyle w:val="Strong"/>
          <w:color w:val="292929"/>
          <w:spacing w:val="-5"/>
          <w:sz w:val="24"/>
          <w:szCs w:val="24"/>
        </w:rPr>
        <w:t>pies = [['bacon', 'ranch'], ['sausage', 'peppers']]</w:t>
      </w:r>
      <w:proofErr w:type="spellStart"/>
      <w:r>
        <w:rPr>
          <w:rStyle w:val="ho"/>
          <w:color w:val="292929"/>
          <w:spacing w:val="-5"/>
          <w:sz w:val="24"/>
          <w:szCs w:val="24"/>
        </w:rPr>
        <w:t>pies.sort</w:t>
      </w:r>
      <w:proofErr w:type="spellEnd"/>
      <w:r>
        <w:rPr>
          <w:rStyle w:val="ho"/>
          <w:color w:val="292929"/>
          <w:spacing w:val="-5"/>
          <w:sz w:val="24"/>
          <w:szCs w:val="24"/>
        </w:rPr>
        <w:t>(reverse=True)</w:t>
      </w:r>
      <w:r>
        <w:rPr>
          <w:color w:val="292929"/>
          <w:spacing w:val="-5"/>
          <w:sz w:val="24"/>
          <w:szCs w:val="24"/>
        </w:rPr>
        <w:br/>
      </w:r>
      <w:r>
        <w:rPr>
          <w:rStyle w:val="ho"/>
          <w:color w:val="292929"/>
          <w:spacing w:val="-5"/>
          <w:sz w:val="24"/>
          <w:szCs w:val="24"/>
        </w:rPr>
        <w:t>--&gt; [['sausage', 'peppers'], ['bacon', 'ranch']]</w:t>
      </w:r>
      <w:r>
        <w:rPr>
          <w:color w:val="292929"/>
          <w:spacing w:val="-5"/>
          <w:sz w:val="24"/>
          <w:szCs w:val="24"/>
        </w:rPr>
        <w:br/>
      </w:r>
      <w:r>
        <w:rPr>
          <w:rStyle w:val="Emphasis"/>
          <w:color w:val="292929"/>
          <w:spacing w:val="-5"/>
          <w:sz w:val="24"/>
          <w:szCs w:val="24"/>
        </w:rPr>
        <w:t>* Sorts iterators by their first value</w:t>
      </w:r>
    </w:p>
    <w:p w14:paraId="55ACEEA6" w14:textId="77777777" w:rsidR="002A3390" w:rsidRDefault="002A3390" w:rsidP="002A3390">
      <w:pPr>
        <w:pStyle w:val="kv"/>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reverse(</w:t>
      </w:r>
      <w:proofErr w:type="gramEnd"/>
      <w:r>
        <w:rPr>
          <w:rStyle w:val="Strong"/>
          <w:rFonts w:ascii="Georgia" w:hAnsi="Georgia"/>
          <w:color w:val="292929"/>
          <w:spacing w:val="-1"/>
          <w:sz w:val="32"/>
          <w:szCs w:val="32"/>
        </w:rPr>
        <w:t>)</w:t>
      </w:r>
      <w:r>
        <w:rPr>
          <w:rFonts w:ascii="Georgia" w:hAnsi="Georgia"/>
          <w:color w:val="292929"/>
          <w:spacing w:val="-1"/>
          <w:sz w:val="32"/>
          <w:szCs w:val="32"/>
        </w:rPr>
        <w:t> method simply reverses the order of the items in the list. The method takes </w:t>
      </w:r>
      <w:r>
        <w:rPr>
          <w:rStyle w:val="Emphasis"/>
          <w:rFonts w:ascii="Georgia" w:hAnsi="Georgia"/>
          <w:color w:val="292929"/>
          <w:spacing w:val="-1"/>
          <w:sz w:val="32"/>
          <w:szCs w:val="32"/>
        </w:rPr>
        <w:t>no arguments</w:t>
      </w:r>
      <w:r>
        <w:rPr>
          <w:rFonts w:ascii="Georgia" w:hAnsi="Georgia"/>
          <w:color w:val="292929"/>
          <w:spacing w:val="-1"/>
          <w:sz w:val="32"/>
          <w:szCs w:val="32"/>
        </w:rPr>
        <w:t>.</w:t>
      </w:r>
    </w:p>
    <w:p w14:paraId="664C2773"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lastRenderedPageBreak/>
        <w:t xml:space="preserve">Syntax: </w:t>
      </w:r>
      <w:proofErr w:type="spellStart"/>
      <w:proofErr w:type="gramStart"/>
      <w:r>
        <w:rPr>
          <w:rStyle w:val="Emphasis"/>
          <w:color w:val="292929"/>
          <w:spacing w:val="-5"/>
          <w:sz w:val="24"/>
          <w:szCs w:val="24"/>
        </w:rPr>
        <w:t>list</w:t>
      </w:r>
      <w:r>
        <w:rPr>
          <w:rStyle w:val="ho"/>
          <w:color w:val="292929"/>
          <w:spacing w:val="-5"/>
          <w:sz w:val="24"/>
          <w:szCs w:val="24"/>
        </w:rPr>
        <w:t>.reverse</w:t>
      </w:r>
      <w:proofErr w:type="spellEnd"/>
      <w:proofErr w:type="gramEnd"/>
      <w:r>
        <w:rPr>
          <w:rStyle w:val="ho"/>
          <w:color w:val="292929"/>
          <w:spacing w:val="-5"/>
          <w:sz w:val="24"/>
          <w:szCs w:val="24"/>
        </w:rPr>
        <w:t>()</w:t>
      </w:r>
      <w:r>
        <w:rPr>
          <w:rStyle w:val="Strong"/>
          <w:color w:val="292929"/>
          <w:spacing w:val="-5"/>
          <w:sz w:val="24"/>
          <w:szCs w:val="24"/>
        </w:rPr>
        <w:t>toppings = ['pepperoni', 'sausage', 'mushroom']</w:t>
      </w:r>
      <w:proofErr w:type="spellStart"/>
      <w:r>
        <w:rPr>
          <w:rStyle w:val="ho"/>
          <w:color w:val="292929"/>
          <w:spacing w:val="-5"/>
          <w:sz w:val="24"/>
          <w:szCs w:val="24"/>
        </w:rPr>
        <w:t>toppings.reverse</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--&gt; ['mushroom', 'sausage', 'pepperoni']</w:t>
      </w:r>
      <w:r>
        <w:rPr>
          <w:b/>
          <w:bCs/>
          <w:color w:val="292929"/>
          <w:spacing w:val="-5"/>
          <w:sz w:val="24"/>
          <w:szCs w:val="24"/>
        </w:rPr>
        <w:br/>
      </w:r>
      <w:r>
        <w:rPr>
          <w:rStyle w:val="Strong"/>
          <w:color w:val="292929"/>
          <w:spacing w:val="-5"/>
          <w:sz w:val="24"/>
          <w:szCs w:val="24"/>
        </w:rPr>
        <w:t>prices = [1.50, 2.00, 0.50]</w:t>
      </w:r>
      <w:proofErr w:type="spellStart"/>
      <w:r>
        <w:rPr>
          <w:rStyle w:val="ho"/>
          <w:color w:val="292929"/>
          <w:spacing w:val="-5"/>
          <w:sz w:val="24"/>
          <w:szCs w:val="24"/>
        </w:rPr>
        <w:t>prices.reverse</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--&gt; [0.50, 2.00, 1.50]</w:t>
      </w:r>
    </w:p>
    <w:p w14:paraId="12925C1E"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count(</w:t>
      </w:r>
      <w:proofErr w:type="gramEnd"/>
      <w:r>
        <w:rPr>
          <w:rFonts w:ascii="Helvetica" w:hAnsi="Helvetica" w:cs="Helvetica"/>
          <w:b/>
          <w:bCs/>
          <w:color w:val="292929"/>
          <w:sz w:val="33"/>
          <w:szCs w:val="33"/>
        </w:rPr>
        <w:t>)</w:t>
      </w:r>
    </w:p>
    <w:p w14:paraId="13E4AF9C"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count(</w:t>
      </w:r>
      <w:proofErr w:type="gramEnd"/>
      <w:r>
        <w:rPr>
          <w:rStyle w:val="Strong"/>
          <w:rFonts w:ascii="Georgia" w:hAnsi="Georgia"/>
          <w:color w:val="292929"/>
          <w:spacing w:val="-1"/>
          <w:sz w:val="32"/>
          <w:szCs w:val="32"/>
        </w:rPr>
        <w:t>) </w:t>
      </w:r>
      <w:r>
        <w:rPr>
          <w:rFonts w:ascii="Georgia" w:hAnsi="Georgia"/>
          <w:color w:val="292929"/>
          <w:spacing w:val="-1"/>
          <w:sz w:val="32"/>
          <w:szCs w:val="32"/>
        </w:rPr>
        <w:t>method returns the number of occurrences of a specified item in a list. The method takes </w:t>
      </w:r>
      <w:r>
        <w:rPr>
          <w:rStyle w:val="Emphasis"/>
          <w:rFonts w:ascii="Georgia" w:hAnsi="Georgia"/>
          <w:color w:val="292929"/>
          <w:spacing w:val="-1"/>
          <w:sz w:val="32"/>
          <w:szCs w:val="32"/>
        </w:rPr>
        <w:t>one required argument</w:t>
      </w:r>
      <w:r>
        <w:rPr>
          <w:rFonts w:ascii="Georgia" w:hAnsi="Georgia"/>
          <w:color w:val="292929"/>
          <w:spacing w:val="-1"/>
          <w:sz w:val="32"/>
          <w:szCs w:val="32"/>
        </w:rPr>
        <w:t>, which is the item you wish to find the count of. This method can be useful if you wish to find out what items appear more than once in a list.</w:t>
      </w:r>
    </w:p>
    <w:p w14:paraId="4731BCCD"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.count</w:t>
      </w:r>
      <w:proofErr w:type="spellEnd"/>
      <w:proofErr w:type="gramEnd"/>
      <w:r>
        <w:rPr>
          <w:rStyle w:val="ho"/>
          <w:color w:val="292929"/>
          <w:spacing w:val="-5"/>
          <w:sz w:val="24"/>
          <w:szCs w:val="24"/>
        </w:rPr>
        <w:t>(</w:t>
      </w:r>
      <w:r>
        <w:rPr>
          <w:rStyle w:val="Emphasis"/>
          <w:color w:val="292929"/>
          <w:spacing w:val="-5"/>
          <w:sz w:val="24"/>
          <w:szCs w:val="24"/>
        </w:rPr>
        <w:t>item</w:t>
      </w:r>
      <w:r>
        <w:rPr>
          <w:rStyle w:val="ho"/>
          <w:color w:val="292929"/>
          <w:spacing w:val="-5"/>
          <w:sz w:val="24"/>
          <w:szCs w:val="24"/>
        </w:rPr>
        <w:t>)</w:t>
      </w:r>
      <w:r>
        <w:rPr>
          <w:rStyle w:val="Strong"/>
          <w:color w:val="292929"/>
          <w:spacing w:val="-5"/>
          <w:sz w:val="24"/>
          <w:szCs w:val="24"/>
        </w:rPr>
        <w:t>toppings = ['pepperoni', 'sausage', 'mushroom', 'sausage']</w:t>
      </w:r>
      <w:proofErr w:type="spellStart"/>
      <w:r>
        <w:rPr>
          <w:rStyle w:val="ho"/>
          <w:color w:val="292929"/>
          <w:spacing w:val="-5"/>
          <w:sz w:val="24"/>
          <w:szCs w:val="24"/>
        </w:rPr>
        <w:t>toppings.count</w:t>
      </w:r>
      <w:proofErr w:type="spellEnd"/>
      <w:r>
        <w:rPr>
          <w:rStyle w:val="ho"/>
          <w:color w:val="292929"/>
          <w:spacing w:val="-5"/>
          <w:sz w:val="24"/>
          <w:szCs w:val="24"/>
        </w:rPr>
        <w:t>('sausage')</w:t>
      </w:r>
      <w:r>
        <w:rPr>
          <w:color w:val="292929"/>
          <w:spacing w:val="-5"/>
          <w:sz w:val="24"/>
          <w:szCs w:val="24"/>
        </w:rPr>
        <w:br/>
      </w:r>
      <w:r>
        <w:rPr>
          <w:rStyle w:val="ho"/>
          <w:color w:val="292929"/>
          <w:spacing w:val="-5"/>
          <w:sz w:val="24"/>
          <w:szCs w:val="24"/>
        </w:rPr>
        <w:t>--&gt; 2toppings.count('pepperoni')</w:t>
      </w:r>
      <w:r>
        <w:rPr>
          <w:color w:val="292929"/>
          <w:spacing w:val="-5"/>
          <w:sz w:val="24"/>
          <w:szCs w:val="24"/>
        </w:rPr>
        <w:br/>
      </w:r>
      <w:r>
        <w:rPr>
          <w:rStyle w:val="ho"/>
          <w:color w:val="292929"/>
          <w:spacing w:val="-5"/>
          <w:sz w:val="24"/>
          <w:szCs w:val="24"/>
        </w:rPr>
        <w:t>--&gt; 1toppings.count('bacon')</w:t>
      </w:r>
      <w:r>
        <w:rPr>
          <w:color w:val="292929"/>
          <w:spacing w:val="-5"/>
          <w:sz w:val="24"/>
          <w:szCs w:val="24"/>
        </w:rPr>
        <w:br/>
      </w:r>
      <w:r>
        <w:rPr>
          <w:rStyle w:val="ho"/>
          <w:color w:val="292929"/>
          <w:spacing w:val="-5"/>
          <w:sz w:val="24"/>
          <w:szCs w:val="24"/>
        </w:rPr>
        <w:t>--&gt; 0</w:t>
      </w:r>
    </w:p>
    <w:p w14:paraId="5A24E91A"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index(</w:t>
      </w:r>
      <w:proofErr w:type="gramEnd"/>
      <w:r>
        <w:rPr>
          <w:rFonts w:ascii="Helvetica" w:hAnsi="Helvetica" w:cs="Helvetica"/>
          <w:b/>
          <w:bCs/>
          <w:color w:val="292929"/>
          <w:sz w:val="33"/>
          <w:szCs w:val="33"/>
        </w:rPr>
        <w:t>)</w:t>
      </w:r>
    </w:p>
    <w:p w14:paraId="550F621C"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index(</w:t>
      </w:r>
      <w:proofErr w:type="gramEnd"/>
      <w:r>
        <w:rPr>
          <w:rStyle w:val="Strong"/>
          <w:rFonts w:ascii="Georgia" w:hAnsi="Georgia"/>
          <w:color w:val="292929"/>
          <w:spacing w:val="-1"/>
          <w:sz w:val="32"/>
          <w:szCs w:val="32"/>
        </w:rPr>
        <w:t>)</w:t>
      </w:r>
      <w:r>
        <w:rPr>
          <w:rFonts w:ascii="Georgia" w:hAnsi="Georgia"/>
          <w:color w:val="292929"/>
          <w:spacing w:val="-1"/>
          <w:sz w:val="32"/>
          <w:szCs w:val="32"/>
        </w:rPr>
        <w:t> method returns the index of the first occurrence of the specified item. The method takes </w:t>
      </w:r>
      <w:r>
        <w:rPr>
          <w:rStyle w:val="Emphasis"/>
          <w:rFonts w:ascii="Georgia" w:hAnsi="Georgia"/>
          <w:color w:val="292929"/>
          <w:spacing w:val="-1"/>
          <w:sz w:val="32"/>
          <w:szCs w:val="32"/>
        </w:rPr>
        <w:t>one required argument</w:t>
      </w:r>
      <w:r>
        <w:rPr>
          <w:rFonts w:ascii="Georgia" w:hAnsi="Georgia"/>
          <w:color w:val="292929"/>
          <w:spacing w:val="-1"/>
          <w:sz w:val="32"/>
          <w:szCs w:val="32"/>
        </w:rPr>
        <w:t>, which is the item whose index you wish to find. If the item does not exist in the list, you will get an error.</w:t>
      </w:r>
    </w:p>
    <w:p w14:paraId="4A33B9F1"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.index</w:t>
      </w:r>
      <w:proofErr w:type="spellEnd"/>
      <w:proofErr w:type="gramEnd"/>
      <w:r>
        <w:rPr>
          <w:rStyle w:val="ho"/>
          <w:color w:val="292929"/>
          <w:spacing w:val="-5"/>
          <w:sz w:val="24"/>
          <w:szCs w:val="24"/>
        </w:rPr>
        <w:t>(</w:t>
      </w:r>
      <w:r>
        <w:rPr>
          <w:rStyle w:val="Emphasis"/>
          <w:color w:val="292929"/>
          <w:spacing w:val="-5"/>
          <w:sz w:val="24"/>
          <w:szCs w:val="24"/>
        </w:rPr>
        <w:t>item</w:t>
      </w:r>
      <w:r>
        <w:rPr>
          <w:rStyle w:val="ho"/>
          <w:color w:val="292929"/>
          <w:spacing w:val="-5"/>
          <w:sz w:val="24"/>
          <w:szCs w:val="24"/>
        </w:rPr>
        <w:t>)</w:t>
      </w:r>
      <w:r>
        <w:rPr>
          <w:rStyle w:val="Strong"/>
          <w:color w:val="292929"/>
          <w:spacing w:val="-5"/>
          <w:sz w:val="24"/>
          <w:szCs w:val="24"/>
        </w:rPr>
        <w:t>toppings = ['pepperoni', 'sausage', 'mushroom', 'sausage']</w:t>
      </w:r>
      <w:proofErr w:type="spellStart"/>
      <w:r>
        <w:rPr>
          <w:rStyle w:val="ho"/>
          <w:color w:val="292929"/>
          <w:spacing w:val="-5"/>
          <w:sz w:val="24"/>
          <w:szCs w:val="24"/>
        </w:rPr>
        <w:t>toppings.index</w:t>
      </w:r>
      <w:proofErr w:type="spellEnd"/>
      <w:r>
        <w:rPr>
          <w:rStyle w:val="ho"/>
          <w:color w:val="292929"/>
          <w:spacing w:val="-5"/>
          <w:sz w:val="24"/>
          <w:szCs w:val="24"/>
        </w:rPr>
        <w:t>('mushroom')</w:t>
      </w:r>
      <w:r>
        <w:rPr>
          <w:color w:val="292929"/>
          <w:spacing w:val="-5"/>
          <w:sz w:val="24"/>
          <w:szCs w:val="24"/>
        </w:rPr>
        <w:br/>
      </w:r>
      <w:r>
        <w:rPr>
          <w:rStyle w:val="ho"/>
          <w:color w:val="292929"/>
          <w:spacing w:val="-5"/>
          <w:sz w:val="24"/>
          <w:szCs w:val="24"/>
        </w:rPr>
        <w:t>--&gt; 2toppings.index('pepperoni')</w:t>
      </w:r>
      <w:r>
        <w:rPr>
          <w:color w:val="292929"/>
          <w:spacing w:val="-5"/>
          <w:sz w:val="24"/>
          <w:szCs w:val="24"/>
        </w:rPr>
        <w:br/>
      </w:r>
      <w:r>
        <w:rPr>
          <w:rStyle w:val="ho"/>
          <w:color w:val="292929"/>
          <w:spacing w:val="-5"/>
          <w:sz w:val="24"/>
          <w:szCs w:val="24"/>
        </w:rPr>
        <w:t>--&gt; 0</w:t>
      </w:r>
    </w:p>
    <w:p w14:paraId="3D71305D"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insert(</w:t>
      </w:r>
      <w:proofErr w:type="gramEnd"/>
      <w:r>
        <w:rPr>
          <w:rFonts w:ascii="Helvetica" w:hAnsi="Helvetica" w:cs="Helvetica"/>
          <w:b/>
          <w:bCs/>
          <w:color w:val="292929"/>
          <w:sz w:val="33"/>
          <w:szCs w:val="33"/>
        </w:rPr>
        <w:t>)</w:t>
      </w:r>
    </w:p>
    <w:p w14:paraId="3A592325"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insert(</w:t>
      </w:r>
      <w:proofErr w:type="gramEnd"/>
      <w:r>
        <w:rPr>
          <w:rStyle w:val="Strong"/>
          <w:rFonts w:ascii="Georgia" w:hAnsi="Georgia"/>
          <w:color w:val="292929"/>
          <w:spacing w:val="-1"/>
          <w:sz w:val="32"/>
          <w:szCs w:val="32"/>
        </w:rPr>
        <w:t>)</w:t>
      </w:r>
      <w:r>
        <w:rPr>
          <w:rFonts w:ascii="Georgia" w:hAnsi="Georgia"/>
          <w:color w:val="292929"/>
          <w:spacing w:val="-1"/>
          <w:sz w:val="32"/>
          <w:szCs w:val="32"/>
        </w:rPr>
        <w:t> method inserts a specified item into a list at a specified index. The method takes </w:t>
      </w:r>
      <w:r>
        <w:rPr>
          <w:rStyle w:val="Emphasis"/>
          <w:rFonts w:ascii="Georgia" w:hAnsi="Georgia"/>
          <w:color w:val="292929"/>
          <w:spacing w:val="-1"/>
          <w:sz w:val="32"/>
          <w:szCs w:val="32"/>
        </w:rPr>
        <w:t>two required arguments</w:t>
      </w:r>
      <w:r>
        <w:rPr>
          <w:rFonts w:ascii="Georgia" w:hAnsi="Georgia"/>
          <w:color w:val="292929"/>
          <w:spacing w:val="-1"/>
          <w:sz w:val="32"/>
          <w:szCs w:val="32"/>
        </w:rPr>
        <w:t xml:space="preserve"> — the </w:t>
      </w:r>
      <w:r>
        <w:rPr>
          <w:rFonts w:ascii="Georgia" w:hAnsi="Georgia"/>
          <w:color w:val="292929"/>
          <w:spacing w:val="-1"/>
          <w:sz w:val="32"/>
          <w:szCs w:val="32"/>
        </w:rPr>
        <w:lastRenderedPageBreak/>
        <w:t>integer index you wish to insert the value at and the item you’d like to insert.</w:t>
      </w:r>
    </w:p>
    <w:p w14:paraId="08A62799"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.insert</w:t>
      </w:r>
      <w:proofErr w:type="spellEnd"/>
      <w:proofErr w:type="gramEnd"/>
      <w:r>
        <w:rPr>
          <w:rStyle w:val="ho"/>
          <w:color w:val="292929"/>
          <w:spacing w:val="-5"/>
          <w:sz w:val="24"/>
          <w:szCs w:val="24"/>
        </w:rPr>
        <w:t>(</w:t>
      </w:r>
      <w:r>
        <w:rPr>
          <w:rStyle w:val="Emphasis"/>
          <w:color w:val="292929"/>
          <w:spacing w:val="-5"/>
          <w:sz w:val="24"/>
          <w:szCs w:val="24"/>
        </w:rPr>
        <w:t>index</w:t>
      </w:r>
      <w:r>
        <w:rPr>
          <w:rStyle w:val="ho"/>
          <w:color w:val="292929"/>
          <w:spacing w:val="-5"/>
          <w:sz w:val="24"/>
          <w:szCs w:val="24"/>
        </w:rPr>
        <w:t>, index)</w:t>
      </w:r>
      <w:r>
        <w:rPr>
          <w:rStyle w:val="Strong"/>
          <w:color w:val="292929"/>
          <w:spacing w:val="-5"/>
          <w:sz w:val="24"/>
          <w:szCs w:val="24"/>
        </w:rPr>
        <w:t>toppings = ['pepperoni', 'sausage', 'mushroom']</w:t>
      </w:r>
      <w:proofErr w:type="spellStart"/>
      <w:r>
        <w:rPr>
          <w:rStyle w:val="ho"/>
          <w:color w:val="292929"/>
          <w:spacing w:val="-5"/>
          <w:sz w:val="24"/>
          <w:szCs w:val="24"/>
        </w:rPr>
        <w:t>toppings.insert</w:t>
      </w:r>
      <w:proofErr w:type="spellEnd"/>
      <w:r>
        <w:rPr>
          <w:rStyle w:val="ho"/>
          <w:color w:val="292929"/>
          <w:spacing w:val="-5"/>
          <w:sz w:val="24"/>
          <w:szCs w:val="24"/>
        </w:rPr>
        <w:t>(1, 'onion')</w:t>
      </w:r>
      <w:r>
        <w:rPr>
          <w:color w:val="292929"/>
          <w:spacing w:val="-5"/>
          <w:sz w:val="24"/>
          <w:szCs w:val="24"/>
        </w:rPr>
        <w:br/>
      </w:r>
      <w:r>
        <w:rPr>
          <w:rStyle w:val="ho"/>
          <w:color w:val="292929"/>
          <w:spacing w:val="-5"/>
          <w:sz w:val="24"/>
          <w:szCs w:val="24"/>
        </w:rPr>
        <w:t>--&gt; ['pepperoni', 'onion', 'sausage', 'mushroom']</w:t>
      </w:r>
    </w:p>
    <w:p w14:paraId="6949D44C"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copy(</w:t>
      </w:r>
      <w:proofErr w:type="gramEnd"/>
      <w:r>
        <w:rPr>
          <w:rFonts w:ascii="Helvetica" w:hAnsi="Helvetica" w:cs="Helvetica"/>
          <w:b/>
          <w:bCs/>
          <w:color w:val="292929"/>
          <w:sz w:val="33"/>
          <w:szCs w:val="33"/>
        </w:rPr>
        <w:t>)</w:t>
      </w:r>
    </w:p>
    <w:p w14:paraId="50625EE5"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copy(</w:t>
      </w:r>
      <w:proofErr w:type="gramEnd"/>
      <w:r>
        <w:rPr>
          <w:rStyle w:val="Strong"/>
          <w:rFonts w:ascii="Georgia" w:hAnsi="Georgia"/>
          <w:color w:val="292929"/>
          <w:spacing w:val="-1"/>
          <w:sz w:val="32"/>
          <w:szCs w:val="32"/>
        </w:rPr>
        <w:t>)</w:t>
      </w:r>
      <w:r>
        <w:rPr>
          <w:rFonts w:ascii="Georgia" w:hAnsi="Georgia"/>
          <w:color w:val="292929"/>
          <w:spacing w:val="-1"/>
          <w:sz w:val="32"/>
          <w:szCs w:val="32"/>
        </w:rPr>
        <w:t> method simply returns a copy of your list. The method takes </w:t>
      </w:r>
      <w:r>
        <w:rPr>
          <w:rStyle w:val="Emphasis"/>
          <w:rFonts w:ascii="Georgia" w:hAnsi="Georgia"/>
          <w:color w:val="292929"/>
          <w:spacing w:val="-1"/>
          <w:sz w:val="32"/>
          <w:szCs w:val="32"/>
        </w:rPr>
        <w:t>no arguments</w:t>
      </w:r>
      <w:r>
        <w:rPr>
          <w:rFonts w:ascii="Georgia" w:hAnsi="Georgia"/>
          <w:color w:val="292929"/>
          <w:spacing w:val="-1"/>
          <w:sz w:val="32"/>
          <w:szCs w:val="32"/>
        </w:rPr>
        <w:t>.</w:t>
      </w:r>
    </w:p>
    <w:p w14:paraId="68DF579F" w14:textId="77777777" w:rsidR="002A3390" w:rsidRDefault="002A3390" w:rsidP="002A3390">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.copy</w:t>
      </w:r>
      <w:proofErr w:type="spellEnd"/>
      <w:proofErr w:type="gramEnd"/>
      <w:r>
        <w:rPr>
          <w:rStyle w:val="ho"/>
          <w:color w:val="292929"/>
          <w:spacing w:val="-5"/>
          <w:sz w:val="24"/>
          <w:szCs w:val="24"/>
        </w:rPr>
        <w:t>()</w:t>
      </w:r>
      <w:r>
        <w:rPr>
          <w:rStyle w:val="Strong"/>
          <w:color w:val="292929"/>
          <w:spacing w:val="-5"/>
          <w:sz w:val="24"/>
          <w:szCs w:val="24"/>
        </w:rPr>
        <w:t>toppings = ['pepperoni', 'sausage', 'mushroom']</w:t>
      </w:r>
      <w:r>
        <w:rPr>
          <w:rStyle w:val="ho"/>
          <w:color w:val="292929"/>
          <w:spacing w:val="-5"/>
          <w:sz w:val="24"/>
          <w:szCs w:val="24"/>
        </w:rPr>
        <w:t>toppings</w:t>
      </w:r>
      <w:r>
        <w:rPr>
          <w:rStyle w:val="Strong"/>
          <w:color w:val="292929"/>
          <w:spacing w:val="-5"/>
          <w:sz w:val="24"/>
          <w:szCs w:val="24"/>
        </w:rPr>
        <w:t>2</w:t>
      </w:r>
      <w:r>
        <w:rPr>
          <w:rStyle w:val="ho"/>
          <w:color w:val="292929"/>
          <w:spacing w:val="-5"/>
          <w:sz w:val="24"/>
          <w:szCs w:val="24"/>
        </w:rPr>
        <w:t xml:space="preserve"> = </w:t>
      </w:r>
      <w:proofErr w:type="spellStart"/>
      <w:r>
        <w:rPr>
          <w:rStyle w:val="ho"/>
          <w:color w:val="292929"/>
          <w:spacing w:val="-5"/>
          <w:sz w:val="24"/>
          <w:szCs w:val="24"/>
        </w:rPr>
        <w:t>toppings.copy</w:t>
      </w:r>
      <w:proofErr w:type="spellEnd"/>
      <w:r>
        <w:rPr>
          <w:rStyle w:val="ho"/>
          <w:color w:val="292929"/>
          <w:spacing w:val="-5"/>
          <w:sz w:val="24"/>
          <w:szCs w:val="24"/>
        </w:rPr>
        <w:t>()</w:t>
      </w:r>
      <w:r>
        <w:rPr>
          <w:color w:val="292929"/>
          <w:spacing w:val="-5"/>
          <w:sz w:val="24"/>
          <w:szCs w:val="24"/>
        </w:rPr>
        <w:br/>
      </w:r>
      <w:r>
        <w:rPr>
          <w:rStyle w:val="ho"/>
          <w:color w:val="292929"/>
          <w:spacing w:val="-5"/>
          <w:sz w:val="24"/>
          <w:szCs w:val="24"/>
        </w:rPr>
        <w:t>toppings</w:t>
      </w:r>
      <w:r>
        <w:rPr>
          <w:rStyle w:val="Strong"/>
          <w:color w:val="292929"/>
          <w:spacing w:val="-5"/>
          <w:sz w:val="24"/>
          <w:szCs w:val="24"/>
        </w:rPr>
        <w:t>2</w:t>
      </w:r>
      <w:r>
        <w:rPr>
          <w:rStyle w:val="ho"/>
          <w:color w:val="292929"/>
          <w:spacing w:val="-5"/>
          <w:sz w:val="24"/>
          <w:szCs w:val="24"/>
        </w:rPr>
        <w:t xml:space="preserve"> --&gt; ['pepperoni', 'sausage', 'mushroom']</w:t>
      </w:r>
    </w:p>
    <w:p w14:paraId="5B316632" w14:textId="77777777" w:rsidR="002A3390" w:rsidRDefault="002A3390" w:rsidP="002A3390">
      <w:pPr>
        <w:pStyle w:val="Heading2"/>
        <w:spacing w:before="413" w:line="420" w:lineRule="atLeast"/>
        <w:rPr>
          <w:rFonts w:ascii="Helvetica" w:hAnsi="Helvetica" w:cs="Helvetica"/>
          <w:color w:val="292929"/>
          <w:sz w:val="33"/>
          <w:szCs w:val="33"/>
        </w:rPr>
      </w:pPr>
      <w:proofErr w:type="gramStart"/>
      <w:r>
        <w:rPr>
          <w:rFonts w:ascii="Helvetica" w:hAnsi="Helvetica" w:cs="Helvetica"/>
          <w:b/>
          <w:bCs/>
          <w:color w:val="292929"/>
          <w:sz w:val="33"/>
          <w:szCs w:val="33"/>
        </w:rPr>
        <w:t>clear(</w:t>
      </w:r>
      <w:proofErr w:type="gramEnd"/>
      <w:r>
        <w:rPr>
          <w:rFonts w:ascii="Helvetica" w:hAnsi="Helvetica" w:cs="Helvetica"/>
          <w:b/>
          <w:bCs/>
          <w:color w:val="292929"/>
          <w:sz w:val="33"/>
          <w:szCs w:val="33"/>
        </w:rPr>
        <w:t>)</w:t>
      </w:r>
    </w:p>
    <w:p w14:paraId="112A7A89" w14:textId="77777777" w:rsidR="002A3390" w:rsidRDefault="002A3390" w:rsidP="002A3390">
      <w:pPr>
        <w:pStyle w:val="kv"/>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proofErr w:type="gramStart"/>
      <w:r>
        <w:rPr>
          <w:rStyle w:val="Strong"/>
          <w:rFonts w:ascii="Georgia" w:hAnsi="Georgia"/>
          <w:color w:val="292929"/>
          <w:spacing w:val="-1"/>
          <w:sz w:val="32"/>
          <w:szCs w:val="32"/>
        </w:rPr>
        <w:t>clear(</w:t>
      </w:r>
      <w:proofErr w:type="gramEnd"/>
      <w:r>
        <w:rPr>
          <w:rStyle w:val="Strong"/>
          <w:rFonts w:ascii="Georgia" w:hAnsi="Georgia"/>
          <w:color w:val="292929"/>
          <w:spacing w:val="-1"/>
          <w:sz w:val="32"/>
          <w:szCs w:val="32"/>
        </w:rPr>
        <w:t>)</w:t>
      </w:r>
      <w:r>
        <w:rPr>
          <w:rFonts w:ascii="Georgia" w:hAnsi="Georgia"/>
          <w:color w:val="292929"/>
          <w:spacing w:val="-1"/>
          <w:sz w:val="32"/>
          <w:szCs w:val="32"/>
        </w:rPr>
        <w:t> method simply removes all items from a list, leaving an empty list. The method takes </w:t>
      </w:r>
      <w:r>
        <w:rPr>
          <w:rStyle w:val="Emphasis"/>
          <w:rFonts w:ascii="Georgia" w:hAnsi="Georgia"/>
          <w:color w:val="292929"/>
          <w:spacing w:val="-1"/>
          <w:sz w:val="32"/>
          <w:szCs w:val="32"/>
        </w:rPr>
        <w:t>no arguments</w:t>
      </w:r>
      <w:r>
        <w:rPr>
          <w:rFonts w:ascii="Georgia" w:hAnsi="Georgia"/>
          <w:color w:val="292929"/>
          <w:spacing w:val="-1"/>
          <w:sz w:val="32"/>
          <w:szCs w:val="32"/>
        </w:rPr>
        <w:t>.</w:t>
      </w:r>
    </w:p>
    <w:p w14:paraId="06045353" w14:textId="2D501BB2" w:rsidR="00164F19" w:rsidRPr="00164F19" w:rsidRDefault="002A3390" w:rsidP="00164F19">
      <w:pPr>
        <w:pStyle w:val="HTMLPreformatted"/>
        <w:shd w:val="clear" w:color="auto" w:fill="F2F2F2"/>
        <w:rPr>
          <w:rFonts w:ascii="Courier New" w:hAnsi="Courier New"/>
          <w:sz w:val="20"/>
        </w:rPr>
      </w:pPr>
      <w:r>
        <w:rPr>
          <w:rStyle w:val="ho"/>
          <w:color w:val="292929"/>
          <w:spacing w:val="-5"/>
          <w:sz w:val="24"/>
          <w:szCs w:val="24"/>
        </w:rPr>
        <w:t xml:space="preserve">Syntax: </w:t>
      </w:r>
      <w:proofErr w:type="spellStart"/>
      <w:proofErr w:type="gramStart"/>
      <w:r>
        <w:rPr>
          <w:rStyle w:val="Emphasis"/>
          <w:color w:val="292929"/>
          <w:spacing w:val="-5"/>
          <w:sz w:val="24"/>
          <w:szCs w:val="24"/>
        </w:rPr>
        <w:t>list</w:t>
      </w:r>
      <w:r>
        <w:rPr>
          <w:rStyle w:val="ho"/>
          <w:color w:val="292929"/>
          <w:spacing w:val="-5"/>
          <w:sz w:val="24"/>
          <w:szCs w:val="24"/>
        </w:rPr>
        <w:t>.clear</w:t>
      </w:r>
      <w:proofErr w:type="spellEnd"/>
      <w:proofErr w:type="gramEnd"/>
      <w:r>
        <w:rPr>
          <w:rStyle w:val="ho"/>
          <w:color w:val="292929"/>
          <w:spacing w:val="-5"/>
          <w:sz w:val="24"/>
          <w:szCs w:val="24"/>
        </w:rPr>
        <w:t>()</w:t>
      </w:r>
      <w:r>
        <w:rPr>
          <w:rStyle w:val="Strong"/>
          <w:color w:val="292929"/>
          <w:spacing w:val="-5"/>
          <w:sz w:val="24"/>
          <w:szCs w:val="24"/>
        </w:rPr>
        <w:t>toppings = ['pepperoni', 'sausage', 'mushroom']</w:t>
      </w:r>
      <w:proofErr w:type="spellStart"/>
      <w:r>
        <w:rPr>
          <w:rStyle w:val="ho"/>
          <w:color w:val="292929"/>
          <w:spacing w:val="-5"/>
          <w:sz w:val="24"/>
          <w:szCs w:val="24"/>
        </w:rPr>
        <w:t>toppings.clear</w:t>
      </w:r>
      <w:proofErr w:type="spellEnd"/>
      <w:r>
        <w:rPr>
          <w:rStyle w:val="ho"/>
          <w:color w:val="292929"/>
          <w:spacing w:val="-5"/>
          <w:sz w:val="24"/>
          <w:szCs w:val="24"/>
        </w:rPr>
        <w:t>()</w:t>
      </w:r>
    </w:p>
    <w:p w14:paraId="6EFD47DA" w14:textId="7BEC6725"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object w:dxaOrig="225" w:dyaOrig="225" w14:anchorId="4EE1ED07">
          <v:shape id="_x0000_i1052" type="#_x0000_t75" style="width:87pt;height:18pt" o:ole="">
            <v:imagedata r:id="rId12" o:title=""/>
          </v:shape>
          <w:control r:id="rId13" w:name="DefaultOcxName1" w:shapeid="_x0000_i1052"/>
        </w:object>
      </w:r>
    </w:p>
    <w:p w14:paraId="05BA78F3" w14:textId="499C19EB" w:rsidR="00164F19" w:rsidRPr="00164F19" w:rsidRDefault="00164F19" w:rsidP="00164F19">
      <w:pPr>
        <w:pStyle w:val="kv"/>
        <w:spacing w:before="480" w:line="480" w:lineRule="atLeast"/>
        <w:rPr>
          <w:rFonts w:ascii="Algerian" w:hAnsi="Algerian" w:cs="Helvetica"/>
          <w:vanish/>
          <w:color w:val="757575"/>
          <w:sz w:val="28"/>
          <w:szCs w:val="28"/>
        </w:rPr>
      </w:pPr>
      <w:r w:rsidRPr="00164F19">
        <w:rPr>
          <w:rFonts w:ascii="Algerian" w:hAnsi="Algerian" w:cs="Helvetica"/>
          <w:color w:val="757575"/>
          <w:sz w:val="28"/>
          <w:szCs w:val="28"/>
        </w:rPr>
        <w:t>Question 3</w:t>
      </w:r>
    </w:p>
    <w:p w14:paraId="5DBEB467" w14:textId="3565B341" w:rsidR="00164F19" w:rsidRPr="00164F19" w:rsidRDefault="00164F19" w:rsidP="00164F19">
      <w:pPr>
        <w:pStyle w:val="kv"/>
        <w:spacing w:before="480" w:line="480" w:lineRule="atLeast"/>
        <w:rPr>
          <w:rFonts w:ascii="Helvetica" w:hAnsi="Helvetica" w:cs="Helvetica"/>
          <w:color w:val="757575"/>
          <w:sz w:val="21"/>
          <w:szCs w:val="21"/>
        </w:rPr>
      </w:pPr>
    </w:p>
    <w:p w14:paraId="479AECCB" w14:textId="3860D78D" w:rsidR="00164F19" w:rsidRPr="00164F19" w:rsidRDefault="00164F19" w:rsidP="00164F19">
      <w:pPr>
        <w:pStyle w:val="kv"/>
        <w:spacing w:before="480" w:after="0" w:line="480" w:lineRule="atLeast"/>
        <w:rPr>
          <w:rFonts w:ascii="Helvetica" w:hAnsi="Helvetica" w:cs="Helvetica"/>
          <w:b/>
          <w:bCs/>
          <w:color w:val="757575"/>
          <w:sz w:val="28"/>
          <w:szCs w:val="28"/>
        </w:rPr>
      </w:pPr>
      <w:r w:rsidRPr="00164F19">
        <w:rPr>
          <w:rFonts w:ascii="Helvetica" w:hAnsi="Helvetica" w:cs="Helvetica"/>
          <w:b/>
          <w:bCs/>
          <w:color w:val="757575"/>
          <w:sz w:val="28"/>
          <w:szCs w:val="28"/>
        </w:rPr>
        <w:t>10 most useful Python Dictionary Methods</w:t>
      </w:r>
      <w:r w:rsidRPr="00164F19">
        <w:rPr>
          <w:rFonts w:ascii="Helvetica" w:hAnsi="Helvetica" w:cs="Helvetica"/>
          <w:color w:val="757575"/>
          <w:sz w:val="28"/>
          <w:szCs w:val="28"/>
        </w:rPr>
        <w:t xml:space="preserve"> </w:t>
      </w:r>
    </w:p>
    <w:p w14:paraId="1D7B137F"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Dictionary is used in python to store multiple data with key-value pairs. It works like an associative array of other programming languages. The curly ({}) brackets are used to define a dictionary and the key-value is defined by the </w:t>
      </w:r>
      <w:proofErr w:type="gramStart"/>
      <w:r w:rsidRPr="00164F19">
        <w:rPr>
          <w:rFonts w:ascii="Helvetica" w:hAnsi="Helvetica" w:cs="Helvetica"/>
          <w:color w:val="757575"/>
          <w:sz w:val="21"/>
          <w:szCs w:val="21"/>
        </w:rPr>
        <w:t>colon(</w:t>
      </w:r>
      <w:proofErr w:type="gramEnd"/>
      <w:r w:rsidRPr="00164F19">
        <w:rPr>
          <w:rFonts w:ascii="Helvetica" w:hAnsi="Helvetica" w:cs="Helvetica"/>
          <w:color w:val="757575"/>
          <w:sz w:val="21"/>
          <w:szCs w:val="21"/>
        </w:rPr>
        <w:t xml:space="preserve">:). The content of the key and value can be numeric or string. Python has many built-in methods to do different types of tasks on the dictionary data such as add, </w:t>
      </w:r>
      <w:r w:rsidRPr="00164F19">
        <w:rPr>
          <w:rFonts w:ascii="Helvetica" w:hAnsi="Helvetica" w:cs="Helvetica"/>
          <w:color w:val="757575"/>
          <w:sz w:val="21"/>
          <w:szCs w:val="21"/>
        </w:rPr>
        <w:lastRenderedPageBreak/>
        <w:t>update, delete, search, count, etc. 10 most useful dictionary methods of python are explained in this article.</w:t>
      </w:r>
    </w:p>
    <w:p w14:paraId="15A7AA42"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gramStart"/>
      <w:r w:rsidRPr="00164F19">
        <w:rPr>
          <w:rFonts w:ascii="Helvetica" w:hAnsi="Helvetica" w:cs="Helvetica"/>
          <w:b/>
          <w:bCs/>
          <w:color w:val="757575"/>
          <w:sz w:val="21"/>
          <w:szCs w:val="21"/>
        </w:rPr>
        <w:t>items(</w:t>
      </w:r>
      <w:proofErr w:type="gramEnd"/>
      <w:r w:rsidRPr="00164F19">
        <w:rPr>
          <w:rFonts w:ascii="Helvetica" w:hAnsi="Helvetica" w:cs="Helvetica"/>
          <w:b/>
          <w:bCs/>
          <w:color w:val="757575"/>
          <w:sz w:val="21"/>
          <w:szCs w:val="21"/>
        </w:rPr>
        <w:t>) method</w:t>
      </w:r>
    </w:p>
    <w:p w14:paraId="5C3B6584" w14:textId="77777777" w:rsidR="00164F19" w:rsidRPr="00164F19" w:rsidRDefault="00164F19" w:rsidP="00164F19">
      <w:pPr>
        <w:pStyle w:val="kv"/>
        <w:spacing w:before="480" w:line="480" w:lineRule="atLeast"/>
        <w:rPr>
          <w:rFonts w:ascii="Helvetica" w:hAnsi="Helvetica" w:cs="Helvetica"/>
          <w:color w:val="757575"/>
          <w:sz w:val="21"/>
          <w:szCs w:val="21"/>
        </w:rPr>
      </w:pPr>
      <w:proofErr w:type="gramStart"/>
      <w:r w:rsidRPr="00164F19">
        <w:rPr>
          <w:rFonts w:ascii="Helvetica" w:hAnsi="Helvetica" w:cs="Helvetica"/>
          <w:b/>
          <w:bCs/>
          <w:color w:val="757575"/>
          <w:sz w:val="21"/>
          <w:szCs w:val="21"/>
        </w:rPr>
        <w:t>items(</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to return a list with the tuple pairs of all keys and values of a dictionary.</w:t>
      </w:r>
    </w:p>
    <w:p w14:paraId="6DB253FD"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6D4D0559"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proofErr w:type="gramStart"/>
      <w:r w:rsidRPr="00164F19">
        <w:rPr>
          <w:rFonts w:ascii="Helvetica" w:hAnsi="Helvetica" w:cs="Helvetica"/>
          <w:color w:val="757575"/>
          <w:sz w:val="21"/>
          <w:szCs w:val="21"/>
        </w:rPr>
        <w:t>dictionary.items</w:t>
      </w:r>
      <w:proofErr w:type="spellEnd"/>
      <w:proofErr w:type="gramEnd"/>
      <w:r w:rsidRPr="00164F19">
        <w:rPr>
          <w:rFonts w:ascii="Helvetica" w:hAnsi="Helvetica" w:cs="Helvetica"/>
          <w:color w:val="757575"/>
          <w:sz w:val="21"/>
          <w:szCs w:val="21"/>
        </w:rPr>
        <w:t>()</w:t>
      </w:r>
    </w:p>
    <w:p w14:paraId="3ED30BA9"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This method does not take any argument.</w:t>
      </w:r>
    </w:p>
    <w:p w14:paraId="417334A0"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7BB6BCFB"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A dictionary variable named </w:t>
      </w:r>
      <w:r w:rsidRPr="00164F19">
        <w:rPr>
          <w:rFonts w:ascii="Helvetica" w:hAnsi="Helvetica" w:cs="Helvetica"/>
          <w:b/>
          <w:bCs/>
          <w:color w:val="757575"/>
          <w:sz w:val="21"/>
          <w:szCs w:val="21"/>
        </w:rPr>
        <w:t>products</w:t>
      </w:r>
      <w:r w:rsidRPr="00164F19">
        <w:rPr>
          <w:rFonts w:ascii="Helvetica" w:hAnsi="Helvetica" w:cs="Helvetica"/>
          <w:color w:val="757575"/>
          <w:sz w:val="21"/>
          <w:szCs w:val="21"/>
        </w:rPr>
        <w:t> is declared in the script. The keys contain the product name and the value contains the price of the product. Next, </w:t>
      </w:r>
      <w:proofErr w:type="gramStart"/>
      <w:r w:rsidRPr="00164F19">
        <w:rPr>
          <w:rFonts w:ascii="Helvetica" w:hAnsi="Helvetica" w:cs="Helvetica"/>
          <w:b/>
          <w:bCs/>
          <w:color w:val="757575"/>
          <w:sz w:val="21"/>
          <w:szCs w:val="21"/>
        </w:rPr>
        <w:t>items(</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for the dictionary and stored into another variable named </w:t>
      </w:r>
      <w:proofErr w:type="spellStart"/>
      <w:r w:rsidRPr="00164F19">
        <w:rPr>
          <w:rFonts w:ascii="Helvetica" w:hAnsi="Helvetica" w:cs="Helvetica"/>
          <w:b/>
          <w:bCs/>
          <w:color w:val="757575"/>
          <w:sz w:val="21"/>
          <w:szCs w:val="21"/>
        </w:rPr>
        <w:t>itemlist</w:t>
      </w:r>
      <w:proofErr w:type="spellEnd"/>
      <w:r w:rsidRPr="00164F19">
        <w:rPr>
          <w:rFonts w:ascii="Helvetica" w:hAnsi="Helvetica" w:cs="Helvetica"/>
          <w:color w:val="757575"/>
          <w:sz w:val="21"/>
          <w:szCs w:val="21"/>
        </w:rPr>
        <w:t> and it is printed later.</w:t>
      </w:r>
    </w:p>
    <w:p w14:paraId="2C7CE7BD"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gramStart"/>
      <w:r w:rsidRPr="00164F19">
        <w:rPr>
          <w:rFonts w:ascii="Helvetica" w:hAnsi="Helvetica" w:cs="Helvetica"/>
          <w:i/>
          <w:iCs/>
          <w:color w:val="757575"/>
          <w:sz w:val="21"/>
          <w:szCs w:val="21"/>
        </w:rPr>
        <w:t>#!/</w:t>
      </w:r>
      <w:proofErr w:type="gramEnd"/>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Define a dictionary</w:t>
      </w:r>
      <w:r w:rsidRPr="00164F19">
        <w:rPr>
          <w:rFonts w:ascii="Helvetica" w:hAnsi="Helvetica" w:cs="Helvetica"/>
          <w:color w:val="757575"/>
          <w:sz w:val="21"/>
          <w:szCs w:val="21"/>
        </w:rPr>
        <w:br/>
        <w:t xml:space="preserve">products = { 'Fresh Oil': 500, 'Mango Juice': 30, '5 star </w:t>
      </w:r>
      <w:proofErr w:type="spellStart"/>
      <w:r w:rsidRPr="00164F19">
        <w:rPr>
          <w:rFonts w:ascii="Helvetica" w:hAnsi="Helvetica" w:cs="Helvetica"/>
          <w:color w:val="757575"/>
          <w:sz w:val="21"/>
          <w:szCs w:val="21"/>
        </w:rPr>
        <w:t>Chocalate</w:t>
      </w:r>
      <w:proofErr w:type="spellEnd"/>
      <w:r w:rsidRPr="00164F19">
        <w:rPr>
          <w:rFonts w:ascii="Helvetica" w:hAnsi="Helvetica" w:cs="Helvetica"/>
          <w:color w:val="757575"/>
          <w:sz w:val="21"/>
          <w:szCs w:val="21"/>
        </w:rPr>
        <w:t>': 20,</w:t>
      </w:r>
      <w:r w:rsidRPr="00164F19">
        <w:rPr>
          <w:rFonts w:ascii="Helvetica" w:hAnsi="Helvetica" w:cs="Helvetica"/>
          <w:color w:val="757575"/>
          <w:sz w:val="21"/>
          <w:szCs w:val="21"/>
        </w:rPr>
        <w:br/>
        <w:t>'Dan Fruit Cake':50 }</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Store the return value of the item() method</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itemlist</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products.items</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output of item() method</w:t>
      </w:r>
      <w:r w:rsidRPr="00164F19">
        <w:rPr>
          <w:rFonts w:ascii="Helvetica" w:hAnsi="Helvetica" w:cs="Helvetica"/>
          <w:color w:val="757575"/>
          <w:sz w:val="21"/>
          <w:szCs w:val="21"/>
        </w:rPr>
        <w:br/>
        <w:t>print('The output of items() method:\n', </w:t>
      </w:r>
      <w:proofErr w:type="spellStart"/>
      <w:r w:rsidRPr="00164F19">
        <w:rPr>
          <w:rFonts w:ascii="Helvetica" w:hAnsi="Helvetica" w:cs="Helvetica"/>
          <w:color w:val="757575"/>
          <w:sz w:val="21"/>
          <w:szCs w:val="21"/>
        </w:rPr>
        <w:t>itemlist</w:t>
      </w:r>
      <w:proofErr w:type="spellEnd"/>
      <w:r w:rsidRPr="00164F19">
        <w:rPr>
          <w:rFonts w:ascii="Helvetica" w:hAnsi="Helvetica" w:cs="Helvetica"/>
          <w:color w:val="757575"/>
          <w:sz w:val="21"/>
          <w:szCs w:val="21"/>
        </w:rPr>
        <w:t>)</w:t>
      </w:r>
    </w:p>
    <w:p w14:paraId="4ED30F8E"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lastRenderedPageBreak/>
        <w:t>Output:</w:t>
      </w:r>
    </w:p>
    <w:p w14:paraId="1208A8E2"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The following output will appear after running the script from </w:t>
      </w:r>
      <w:proofErr w:type="spellStart"/>
      <w:r w:rsidRPr="00164F19">
        <w:rPr>
          <w:rFonts w:ascii="Helvetica" w:hAnsi="Helvetica" w:cs="Helvetica"/>
          <w:color w:val="757575"/>
          <w:sz w:val="21"/>
          <w:szCs w:val="21"/>
        </w:rPr>
        <w:t>spyder</w:t>
      </w:r>
      <w:proofErr w:type="spellEnd"/>
      <w:r w:rsidRPr="00164F19">
        <w:rPr>
          <w:rFonts w:ascii="Helvetica" w:hAnsi="Helvetica" w:cs="Helvetica"/>
          <w:color w:val="757575"/>
          <w:sz w:val="21"/>
          <w:szCs w:val="21"/>
        </w:rPr>
        <w:t>.</w:t>
      </w:r>
    </w:p>
    <w:p w14:paraId="7143A7F6" w14:textId="3ED68746"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drawing>
          <wp:inline distT="0" distB="0" distL="0" distR="0" wp14:anchorId="4C4F0D18" wp14:editId="01694707">
            <wp:extent cx="5943600" cy="2014855"/>
            <wp:effectExtent l="0" t="0" r="0" b="444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p>
    <w:p w14:paraId="4B8F7B9B"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gramStart"/>
      <w:r w:rsidRPr="00164F19">
        <w:rPr>
          <w:rFonts w:ascii="Helvetica" w:hAnsi="Helvetica" w:cs="Helvetica"/>
          <w:b/>
          <w:bCs/>
          <w:color w:val="757575"/>
          <w:sz w:val="21"/>
          <w:szCs w:val="21"/>
        </w:rPr>
        <w:t>keys(</w:t>
      </w:r>
      <w:proofErr w:type="gramEnd"/>
      <w:r w:rsidRPr="00164F19">
        <w:rPr>
          <w:rFonts w:ascii="Helvetica" w:hAnsi="Helvetica" w:cs="Helvetica"/>
          <w:b/>
          <w:bCs/>
          <w:color w:val="757575"/>
          <w:sz w:val="21"/>
          <w:szCs w:val="21"/>
        </w:rPr>
        <w:t>) method</w:t>
      </w:r>
    </w:p>
    <w:p w14:paraId="5A85D13C" w14:textId="77777777" w:rsidR="00164F19" w:rsidRPr="00164F19" w:rsidRDefault="00164F19" w:rsidP="00164F19">
      <w:pPr>
        <w:pStyle w:val="kv"/>
        <w:spacing w:before="480" w:line="480" w:lineRule="atLeast"/>
        <w:rPr>
          <w:rFonts w:ascii="Helvetica" w:hAnsi="Helvetica" w:cs="Helvetica"/>
          <w:color w:val="757575"/>
          <w:sz w:val="21"/>
          <w:szCs w:val="21"/>
        </w:rPr>
      </w:pPr>
      <w:proofErr w:type="gramStart"/>
      <w:r w:rsidRPr="00164F19">
        <w:rPr>
          <w:rFonts w:ascii="Helvetica" w:hAnsi="Helvetica" w:cs="Helvetica"/>
          <w:b/>
          <w:bCs/>
          <w:color w:val="757575"/>
          <w:sz w:val="21"/>
          <w:szCs w:val="21"/>
        </w:rPr>
        <w:t>keys(</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to return a list of all keys of a dictionary.</w:t>
      </w:r>
    </w:p>
    <w:p w14:paraId="5AB8C229"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7CFD9727"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proofErr w:type="gramStart"/>
      <w:r w:rsidRPr="00164F19">
        <w:rPr>
          <w:rFonts w:ascii="Helvetica" w:hAnsi="Helvetica" w:cs="Helvetica"/>
          <w:color w:val="757575"/>
          <w:sz w:val="21"/>
          <w:szCs w:val="21"/>
        </w:rPr>
        <w:t>dictionary.keys</w:t>
      </w:r>
      <w:proofErr w:type="spellEnd"/>
      <w:proofErr w:type="gramEnd"/>
      <w:r w:rsidRPr="00164F19">
        <w:rPr>
          <w:rFonts w:ascii="Helvetica" w:hAnsi="Helvetica" w:cs="Helvetica"/>
          <w:color w:val="757575"/>
          <w:sz w:val="21"/>
          <w:szCs w:val="21"/>
        </w:rPr>
        <w:t>()</w:t>
      </w:r>
    </w:p>
    <w:p w14:paraId="279CA177"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This method does not take any argument.</w:t>
      </w:r>
    </w:p>
    <w:p w14:paraId="3EEB1418"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5B6EA998"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A dictionary variable named </w:t>
      </w:r>
      <w:r w:rsidRPr="00164F19">
        <w:rPr>
          <w:rFonts w:ascii="Helvetica" w:hAnsi="Helvetica" w:cs="Helvetica"/>
          <w:b/>
          <w:bCs/>
          <w:color w:val="757575"/>
          <w:sz w:val="21"/>
          <w:szCs w:val="21"/>
        </w:rPr>
        <w:t>products</w:t>
      </w:r>
      <w:r w:rsidRPr="00164F19">
        <w:rPr>
          <w:rFonts w:ascii="Helvetica" w:hAnsi="Helvetica" w:cs="Helvetica"/>
          <w:color w:val="757575"/>
          <w:sz w:val="21"/>
          <w:szCs w:val="21"/>
        </w:rPr>
        <w:t> is declared in the script. The keys contain the product name and the value contains the price of the product like the previous example. </w:t>
      </w:r>
      <w:proofErr w:type="gramStart"/>
      <w:r w:rsidRPr="00164F19">
        <w:rPr>
          <w:rFonts w:ascii="Helvetica" w:hAnsi="Helvetica" w:cs="Helvetica"/>
          <w:b/>
          <w:bCs/>
          <w:color w:val="757575"/>
          <w:sz w:val="21"/>
          <w:szCs w:val="21"/>
        </w:rPr>
        <w:t>keys(</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 xml:space="preserve">method is applied in the dictionary and the return values are stored in the variable named </w:t>
      </w:r>
      <w:proofErr w:type="spellStart"/>
      <w:r w:rsidRPr="00164F19">
        <w:rPr>
          <w:rFonts w:ascii="Helvetica" w:hAnsi="Helvetica" w:cs="Helvetica"/>
          <w:color w:val="757575"/>
          <w:sz w:val="21"/>
          <w:szCs w:val="21"/>
        </w:rPr>
        <w:t>keylist</w:t>
      </w:r>
      <w:proofErr w:type="spellEnd"/>
      <w:r w:rsidRPr="00164F19">
        <w:rPr>
          <w:rFonts w:ascii="Helvetica" w:hAnsi="Helvetica" w:cs="Helvetica"/>
          <w:color w:val="757575"/>
          <w:sz w:val="21"/>
          <w:szCs w:val="21"/>
        </w:rPr>
        <w:t xml:space="preserve"> that is printed later. If you want the list of all values of the dictionary then you have to use </w:t>
      </w:r>
      <w:proofErr w:type="gramStart"/>
      <w:r w:rsidRPr="00164F19">
        <w:rPr>
          <w:rFonts w:ascii="Helvetica" w:hAnsi="Helvetica" w:cs="Helvetica"/>
          <w:b/>
          <w:bCs/>
          <w:color w:val="757575"/>
          <w:sz w:val="21"/>
          <w:szCs w:val="21"/>
        </w:rPr>
        <w:t>values(</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method.</w:t>
      </w:r>
    </w:p>
    <w:p w14:paraId="3F6D13FF"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gramStart"/>
      <w:r w:rsidRPr="00164F19">
        <w:rPr>
          <w:rFonts w:ascii="Helvetica" w:hAnsi="Helvetica" w:cs="Helvetica"/>
          <w:i/>
          <w:iCs/>
          <w:color w:val="757575"/>
          <w:sz w:val="21"/>
          <w:szCs w:val="21"/>
        </w:rPr>
        <w:t>#!/</w:t>
      </w:r>
      <w:proofErr w:type="gramEnd"/>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lastRenderedPageBreak/>
        <w:t># Define a dictionary</w:t>
      </w:r>
      <w:r w:rsidRPr="00164F19">
        <w:rPr>
          <w:rFonts w:ascii="Helvetica" w:hAnsi="Helvetica" w:cs="Helvetica"/>
          <w:color w:val="757575"/>
          <w:sz w:val="21"/>
          <w:szCs w:val="21"/>
        </w:rPr>
        <w:br/>
        <w:t xml:space="preserve">products = { 'Fresh Oil': 500, 'Mango Juice': 30, '5 star </w:t>
      </w:r>
      <w:proofErr w:type="spellStart"/>
      <w:r w:rsidRPr="00164F19">
        <w:rPr>
          <w:rFonts w:ascii="Helvetica" w:hAnsi="Helvetica" w:cs="Helvetica"/>
          <w:color w:val="757575"/>
          <w:sz w:val="21"/>
          <w:szCs w:val="21"/>
        </w:rPr>
        <w:t>Chocalate</w:t>
      </w:r>
      <w:proofErr w:type="spellEnd"/>
      <w:r w:rsidRPr="00164F19">
        <w:rPr>
          <w:rFonts w:ascii="Helvetica" w:hAnsi="Helvetica" w:cs="Helvetica"/>
          <w:color w:val="757575"/>
          <w:sz w:val="21"/>
          <w:szCs w:val="21"/>
        </w:rPr>
        <w:t>': 20,</w:t>
      </w:r>
      <w:r w:rsidRPr="00164F19">
        <w:rPr>
          <w:rFonts w:ascii="Helvetica" w:hAnsi="Helvetica" w:cs="Helvetica"/>
          <w:color w:val="757575"/>
          <w:sz w:val="21"/>
          <w:szCs w:val="21"/>
        </w:rPr>
        <w:br/>
        <w:t>'Dan Fruit Cake':50 }</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Store the return value of the keys() method</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keylist</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products.keys</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output of keys() method</w:t>
      </w:r>
      <w:r w:rsidRPr="00164F19">
        <w:rPr>
          <w:rFonts w:ascii="Helvetica" w:hAnsi="Helvetica" w:cs="Helvetica"/>
          <w:color w:val="757575"/>
          <w:sz w:val="21"/>
          <w:szCs w:val="21"/>
        </w:rPr>
        <w:br/>
        <w:t>print('The output of keys() method:\n', </w:t>
      </w:r>
      <w:proofErr w:type="spellStart"/>
      <w:r w:rsidRPr="00164F19">
        <w:rPr>
          <w:rFonts w:ascii="Helvetica" w:hAnsi="Helvetica" w:cs="Helvetica"/>
          <w:color w:val="757575"/>
          <w:sz w:val="21"/>
          <w:szCs w:val="21"/>
        </w:rPr>
        <w:t>keylist</w:t>
      </w:r>
      <w:proofErr w:type="spellEnd"/>
      <w:r w:rsidRPr="00164F19">
        <w:rPr>
          <w:rFonts w:ascii="Helvetica" w:hAnsi="Helvetica" w:cs="Helvetica"/>
          <w:color w:val="757575"/>
          <w:sz w:val="21"/>
          <w:szCs w:val="21"/>
        </w:rPr>
        <w:t>)</w:t>
      </w:r>
    </w:p>
    <w:p w14:paraId="56A4E711"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Output:</w:t>
      </w:r>
    </w:p>
    <w:p w14:paraId="0F415151"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The following output will appear after running the script from </w:t>
      </w:r>
      <w:proofErr w:type="spellStart"/>
      <w:r w:rsidRPr="00164F19">
        <w:rPr>
          <w:rFonts w:ascii="Helvetica" w:hAnsi="Helvetica" w:cs="Helvetica"/>
          <w:color w:val="757575"/>
          <w:sz w:val="21"/>
          <w:szCs w:val="21"/>
        </w:rPr>
        <w:t>spyder</w:t>
      </w:r>
      <w:proofErr w:type="spellEnd"/>
      <w:r w:rsidRPr="00164F19">
        <w:rPr>
          <w:rFonts w:ascii="Helvetica" w:hAnsi="Helvetica" w:cs="Helvetica"/>
          <w:color w:val="757575"/>
          <w:sz w:val="21"/>
          <w:szCs w:val="21"/>
        </w:rPr>
        <w:t>.</w:t>
      </w:r>
    </w:p>
    <w:p w14:paraId="57D9579B" w14:textId="2880FACA"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drawing>
          <wp:inline distT="0" distB="0" distL="0" distR="0" wp14:anchorId="0FB62C9C" wp14:editId="0EE2A92E">
            <wp:extent cx="5943600" cy="2044065"/>
            <wp:effectExtent l="0" t="0" r="0" b="0"/>
            <wp:docPr id="4" name="Picture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44065"/>
                    </a:xfrm>
                    <a:prstGeom prst="rect">
                      <a:avLst/>
                    </a:prstGeom>
                    <a:noFill/>
                    <a:ln>
                      <a:noFill/>
                    </a:ln>
                  </pic:spPr>
                </pic:pic>
              </a:graphicData>
            </a:graphic>
          </wp:inline>
        </w:drawing>
      </w:r>
    </w:p>
    <w:p w14:paraId="4802C494"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spellStart"/>
      <w:proofErr w:type="gramStart"/>
      <w:r w:rsidRPr="00164F19">
        <w:rPr>
          <w:rFonts w:ascii="Helvetica" w:hAnsi="Helvetica" w:cs="Helvetica"/>
          <w:b/>
          <w:bCs/>
          <w:color w:val="757575"/>
          <w:sz w:val="21"/>
          <w:szCs w:val="21"/>
        </w:rPr>
        <w:t>setdefault</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 method</w:t>
      </w:r>
    </w:p>
    <w:p w14:paraId="2D3C317E" w14:textId="77777777" w:rsidR="00164F19" w:rsidRPr="00164F19" w:rsidRDefault="00164F19" w:rsidP="00164F19">
      <w:pPr>
        <w:pStyle w:val="kv"/>
        <w:spacing w:before="480" w:line="480" w:lineRule="atLeast"/>
        <w:rPr>
          <w:rFonts w:ascii="Helvetica" w:hAnsi="Helvetica" w:cs="Helvetica"/>
          <w:color w:val="757575"/>
          <w:sz w:val="21"/>
          <w:szCs w:val="21"/>
        </w:rPr>
      </w:pPr>
      <w:proofErr w:type="spellStart"/>
      <w:proofErr w:type="gramStart"/>
      <w:r w:rsidRPr="00164F19">
        <w:rPr>
          <w:rFonts w:ascii="Helvetica" w:hAnsi="Helvetica" w:cs="Helvetica"/>
          <w:b/>
          <w:bCs/>
          <w:color w:val="757575"/>
          <w:sz w:val="21"/>
          <w:szCs w:val="21"/>
        </w:rPr>
        <w:t>setdefault</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method is used to get the value of any particular key from a dictionary if the key exists. This method can be used to set a default value if the specified key does not exist in the dictionary.</w:t>
      </w:r>
    </w:p>
    <w:p w14:paraId="79436C70"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2AA3F156"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proofErr w:type="gramStart"/>
      <w:r w:rsidRPr="00164F19">
        <w:rPr>
          <w:rFonts w:ascii="Helvetica" w:hAnsi="Helvetica" w:cs="Helvetica"/>
          <w:color w:val="757575"/>
          <w:sz w:val="21"/>
          <w:szCs w:val="21"/>
        </w:rPr>
        <w:t>dictionary.setdefault</w:t>
      </w:r>
      <w:proofErr w:type="spellEnd"/>
      <w:proofErr w:type="gramEnd"/>
      <w:r w:rsidRPr="00164F19">
        <w:rPr>
          <w:rFonts w:ascii="Helvetica" w:hAnsi="Helvetica" w:cs="Helvetica"/>
          <w:color w:val="757575"/>
          <w:sz w:val="21"/>
          <w:szCs w:val="21"/>
        </w:rPr>
        <w:t>(</w:t>
      </w:r>
      <w:proofErr w:type="spellStart"/>
      <w:r w:rsidRPr="00164F19">
        <w:rPr>
          <w:rFonts w:ascii="Helvetica" w:hAnsi="Helvetica" w:cs="Helvetica"/>
          <w:color w:val="757575"/>
          <w:sz w:val="21"/>
          <w:szCs w:val="21"/>
        </w:rPr>
        <w:t>key_value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default_value</w:t>
      </w:r>
      <w:proofErr w:type="spellEnd"/>
      <w:r w:rsidRPr="00164F19">
        <w:rPr>
          <w:rFonts w:ascii="Helvetica" w:hAnsi="Helvetica" w:cs="Helvetica"/>
          <w:color w:val="757575"/>
          <w:sz w:val="21"/>
          <w:szCs w:val="21"/>
        </w:rPr>
        <w:t>])</w:t>
      </w:r>
    </w:p>
    <w:p w14:paraId="6E6E3267"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lastRenderedPageBreak/>
        <w:t>This method has two arguments. The first argument is mandatory and it is used to take the key value that will be searched in the dictionary. The second argument is optional and it is used to set a default value if the key used in the first argument does not exist in the dictionary. If the key does not exist in the dictionary and the default value is not defined then this method will return ‘</w:t>
      </w:r>
      <w:r w:rsidRPr="00164F19">
        <w:rPr>
          <w:rFonts w:ascii="Helvetica" w:hAnsi="Helvetica" w:cs="Helvetica"/>
          <w:b/>
          <w:bCs/>
          <w:color w:val="757575"/>
          <w:sz w:val="21"/>
          <w:szCs w:val="21"/>
        </w:rPr>
        <w:t>none</w:t>
      </w:r>
      <w:r w:rsidRPr="00164F19">
        <w:rPr>
          <w:rFonts w:ascii="Helvetica" w:hAnsi="Helvetica" w:cs="Helvetica"/>
          <w:color w:val="757575"/>
          <w:sz w:val="21"/>
          <w:szCs w:val="21"/>
        </w:rPr>
        <w:t>’.</w:t>
      </w:r>
    </w:p>
    <w:p w14:paraId="1490822C"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06DE8311"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The following script shows the use of the </w:t>
      </w:r>
      <w:proofErr w:type="spellStart"/>
      <w:proofErr w:type="gramStart"/>
      <w:r w:rsidRPr="00164F19">
        <w:rPr>
          <w:rFonts w:ascii="Helvetica" w:hAnsi="Helvetica" w:cs="Helvetica"/>
          <w:b/>
          <w:bCs/>
          <w:color w:val="757575"/>
          <w:sz w:val="21"/>
          <w:szCs w:val="21"/>
        </w:rPr>
        <w:t>setdefault</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method in the dictionary. The dictionary named products is declared in the script like previous examples. Here, the </w:t>
      </w:r>
      <w:proofErr w:type="spellStart"/>
      <w:proofErr w:type="gramStart"/>
      <w:r w:rsidRPr="00164F19">
        <w:rPr>
          <w:rFonts w:ascii="Helvetica" w:hAnsi="Helvetica" w:cs="Helvetica"/>
          <w:b/>
          <w:bCs/>
          <w:color w:val="757575"/>
          <w:sz w:val="21"/>
          <w:szCs w:val="21"/>
        </w:rPr>
        <w:t>setdefault</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with one argument for the first time and stored into the variable named  </w:t>
      </w:r>
      <w:proofErr w:type="spellStart"/>
      <w:r w:rsidRPr="00164F19">
        <w:rPr>
          <w:rFonts w:ascii="Helvetica" w:hAnsi="Helvetica" w:cs="Helvetica"/>
          <w:b/>
          <w:bCs/>
          <w:color w:val="757575"/>
          <w:sz w:val="21"/>
          <w:szCs w:val="21"/>
        </w:rPr>
        <w:t>juice_price</w:t>
      </w:r>
      <w:proofErr w:type="spellEnd"/>
      <w:r w:rsidRPr="00164F19">
        <w:rPr>
          <w:rFonts w:ascii="Helvetica" w:hAnsi="Helvetica" w:cs="Helvetica"/>
          <w:color w:val="757575"/>
          <w:sz w:val="21"/>
          <w:szCs w:val="21"/>
        </w:rPr>
        <w:t>. The method is used with two arguments for the second time and stored into the variable named </w:t>
      </w:r>
      <w:proofErr w:type="spellStart"/>
      <w:r w:rsidRPr="00164F19">
        <w:rPr>
          <w:rFonts w:ascii="Helvetica" w:hAnsi="Helvetica" w:cs="Helvetica"/>
          <w:b/>
          <w:bCs/>
          <w:color w:val="757575"/>
          <w:sz w:val="21"/>
          <w:szCs w:val="21"/>
        </w:rPr>
        <w:t>cake_price</w:t>
      </w:r>
      <w:proofErr w:type="spellEnd"/>
      <w:r w:rsidRPr="00164F19">
        <w:rPr>
          <w:rFonts w:ascii="Helvetica" w:hAnsi="Helvetica" w:cs="Helvetica"/>
          <w:color w:val="757575"/>
          <w:sz w:val="21"/>
          <w:szCs w:val="21"/>
        </w:rPr>
        <w:t>. Both variables are printed later.</w:t>
      </w:r>
    </w:p>
    <w:p w14:paraId="2156D5AE"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Define a dictionary</w:t>
      </w:r>
      <w:r w:rsidRPr="00164F19">
        <w:rPr>
          <w:rFonts w:ascii="Helvetica" w:hAnsi="Helvetica" w:cs="Helvetica"/>
          <w:color w:val="757575"/>
          <w:sz w:val="21"/>
          <w:szCs w:val="21"/>
        </w:rPr>
        <w:br/>
        <w:t>products = { 'Fresh Oil': 500, 'Mango Juice': 30, '5 star Chocolate': 20,</w:t>
      </w:r>
      <w:r w:rsidRPr="00164F19">
        <w:rPr>
          <w:rFonts w:ascii="Helvetica" w:hAnsi="Helvetica" w:cs="Helvetica"/>
          <w:color w:val="757575"/>
          <w:sz w:val="21"/>
          <w:szCs w:val="21"/>
        </w:rPr>
        <w:br/>
        <w:t>'Dan Fruit Cake':50 }</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the value of a key that exists in the dictionary</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juice_price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products.setdefault</w:t>
      </w:r>
      <w:proofErr w:type="spellEnd"/>
      <w:r w:rsidRPr="00164F19">
        <w:rPr>
          <w:rFonts w:ascii="Helvetica" w:hAnsi="Helvetica" w:cs="Helvetica"/>
          <w:color w:val="757575"/>
          <w:sz w:val="21"/>
          <w:szCs w:val="21"/>
        </w:rPr>
        <w:t>('Mango Juice')</w:t>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value</w:t>
      </w:r>
      <w:r w:rsidRPr="00164F19">
        <w:rPr>
          <w:rFonts w:ascii="Helvetica" w:hAnsi="Helvetica" w:cs="Helvetica"/>
          <w:color w:val="757575"/>
          <w:sz w:val="21"/>
          <w:szCs w:val="21"/>
        </w:rPr>
        <w:br/>
        <w:t>print('Juice price is TK.',</w:t>
      </w:r>
      <w:proofErr w:type="spellStart"/>
      <w:r w:rsidRPr="00164F19">
        <w:rPr>
          <w:rFonts w:ascii="Helvetica" w:hAnsi="Helvetica" w:cs="Helvetica"/>
          <w:color w:val="757575"/>
          <w:sz w:val="21"/>
          <w:szCs w:val="21"/>
        </w:rPr>
        <w:t>juice_price</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the value of a key that does not exists in the dictionary</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cake_price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products.setdefault</w:t>
      </w:r>
      <w:proofErr w:type="spellEnd"/>
      <w:r w:rsidRPr="00164F19">
        <w:rPr>
          <w:rFonts w:ascii="Helvetica" w:hAnsi="Helvetica" w:cs="Helvetica"/>
          <w:color w:val="757575"/>
          <w:sz w:val="21"/>
          <w:szCs w:val="21"/>
        </w:rPr>
        <w:t>('Cake',35)</w:t>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value</w:t>
      </w:r>
      <w:r w:rsidRPr="00164F19">
        <w:rPr>
          <w:rFonts w:ascii="Helvetica" w:hAnsi="Helvetica" w:cs="Helvetica"/>
          <w:color w:val="757575"/>
          <w:sz w:val="21"/>
          <w:szCs w:val="21"/>
        </w:rPr>
        <w:br/>
        <w:t>print('Cake price is TK.',</w:t>
      </w:r>
      <w:proofErr w:type="spellStart"/>
      <w:r w:rsidRPr="00164F19">
        <w:rPr>
          <w:rFonts w:ascii="Helvetica" w:hAnsi="Helvetica" w:cs="Helvetica"/>
          <w:color w:val="757575"/>
          <w:sz w:val="21"/>
          <w:szCs w:val="21"/>
        </w:rPr>
        <w:t>cake_price</w:t>
      </w:r>
      <w:proofErr w:type="spellEnd"/>
      <w:r w:rsidRPr="00164F19">
        <w:rPr>
          <w:rFonts w:ascii="Helvetica" w:hAnsi="Helvetica" w:cs="Helvetica"/>
          <w:color w:val="757575"/>
          <w:sz w:val="21"/>
          <w:szCs w:val="21"/>
        </w:rPr>
        <w:t>)</w:t>
      </w:r>
    </w:p>
    <w:p w14:paraId="1B503806"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lastRenderedPageBreak/>
        <w:t>Output:</w:t>
      </w:r>
    </w:p>
    <w:p w14:paraId="6F82006A"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The following output will appear after running the script from </w:t>
      </w:r>
      <w:proofErr w:type="spellStart"/>
      <w:r w:rsidRPr="00164F19">
        <w:rPr>
          <w:rFonts w:ascii="Helvetica" w:hAnsi="Helvetica" w:cs="Helvetica"/>
          <w:color w:val="757575"/>
          <w:sz w:val="21"/>
          <w:szCs w:val="21"/>
        </w:rPr>
        <w:t>spyder</w:t>
      </w:r>
      <w:proofErr w:type="spellEnd"/>
      <w:r w:rsidRPr="00164F19">
        <w:rPr>
          <w:rFonts w:ascii="Helvetica" w:hAnsi="Helvetica" w:cs="Helvetica"/>
          <w:color w:val="757575"/>
          <w:sz w:val="21"/>
          <w:szCs w:val="21"/>
        </w:rPr>
        <w:t xml:space="preserve">. The key, ‘Mango Juice’ exists in the dictionary and the value of this key is 30 that is printed. The key, ‘Cake’ does not exist in the dictionary. So, the default value of the </w:t>
      </w:r>
      <w:proofErr w:type="spellStart"/>
      <w:proofErr w:type="gramStart"/>
      <w:r w:rsidRPr="00164F19">
        <w:rPr>
          <w:rFonts w:ascii="Helvetica" w:hAnsi="Helvetica" w:cs="Helvetica"/>
          <w:color w:val="757575"/>
          <w:sz w:val="21"/>
          <w:szCs w:val="21"/>
        </w:rPr>
        <w:t>setdefault</w:t>
      </w:r>
      <w:proofErr w:type="spellEnd"/>
      <w:r w:rsidRPr="00164F19">
        <w:rPr>
          <w:rFonts w:ascii="Helvetica" w:hAnsi="Helvetica" w:cs="Helvetica"/>
          <w:color w:val="757575"/>
          <w:sz w:val="21"/>
          <w:szCs w:val="21"/>
        </w:rPr>
        <w:t>(</w:t>
      </w:r>
      <w:proofErr w:type="gramEnd"/>
      <w:r w:rsidRPr="00164F19">
        <w:rPr>
          <w:rFonts w:ascii="Helvetica" w:hAnsi="Helvetica" w:cs="Helvetica"/>
          <w:color w:val="757575"/>
          <w:sz w:val="21"/>
          <w:szCs w:val="21"/>
        </w:rPr>
        <w:t>) method, 35 is printed.</w:t>
      </w:r>
    </w:p>
    <w:p w14:paraId="6956D239" w14:textId="299AE775"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drawing>
          <wp:inline distT="0" distB="0" distL="0" distR="0" wp14:anchorId="5ADA1CCF" wp14:editId="639015A3">
            <wp:extent cx="5943600" cy="2324735"/>
            <wp:effectExtent l="0" t="0" r="0" b="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24735"/>
                    </a:xfrm>
                    <a:prstGeom prst="rect">
                      <a:avLst/>
                    </a:prstGeom>
                    <a:noFill/>
                    <a:ln>
                      <a:noFill/>
                    </a:ln>
                  </pic:spPr>
                </pic:pic>
              </a:graphicData>
            </a:graphic>
          </wp:inline>
        </w:drawing>
      </w:r>
    </w:p>
    <w:p w14:paraId="42CBCE51"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gramStart"/>
      <w:r w:rsidRPr="00164F19">
        <w:rPr>
          <w:rFonts w:ascii="Helvetica" w:hAnsi="Helvetica" w:cs="Helvetica"/>
          <w:b/>
          <w:bCs/>
          <w:color w:val="757575"/>
          <w:sz w:val="21"/>
          <w:szCs w:val="21"/>
        </w:rPr>
        <w:t>get(</w:t>
      </w:r>
      <w:proofErr w:type="gramEnd"/>
      <w:r w:rsidRPr="00164F19">
        <w:rPr>
          <w:rFonts w:ascii="Helvetica" w:hAnsi="Helvetica" w:cs="Helvetica"/>
          <w:b/>
          <w:bCs/>
          <w:color w:val="757575"/>
          <w:sz w:val="21"/>
          <w:szCs w:val="21"/>
        </w:rPr>
        <w:t>) method</w:t>
      </w:r>
    </w:p>
    <w:p w14:paraId="1FB6CBB3"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gramStart"/>
      <w:r w:rsidRPr="00164F19">
        <w:rPr>
          <w:rFonts w:ascii="Helvetica" w:hAnsi="Helvetica" w:cs="Helvetica"/>
          <w:color w:val="757575"/>
          <w:sz w:val="21"/>
          <w:szCs w:val="21"/>
        </w:rPr>
        <w:t>get(</w:t>
      </w:r>
      <w:proofErr w:type="gramEnd"/>
      <w:r w:rsidRPr="00164F19">
        <w:rPr>
          <w:rFonts w:ascii="Helvetica" w:hAnsi="Helvetica" w:cs="Helvetica"/>
          <w:color w:val="757575"/>
          <w:sz w:val="21"/>
          <w:szCs w:val="21"/>
        </w:rPr>
        <w:t xml:space="preserve">) method works similar to </w:t>
      </w:r>
      <w:proofErr w:type="spellStart"/>
      <w:r w:rsidRPr="00164F19">
        <w:rPr>
          <w:rFonts w:ascii="Helvetica" w:hAnsi="Helvetica" w:cs="Helvetica"/>
          <w:color w:val="757575"/>
          <w:sz w:val="21"/>
          <w:szCs w:val="21"/>
        </w:rPr>
        <w:t>setdefault</w:t>
      </w:r>
      <w:proofErr w:type="spellEnd"/>
      <w:r w:rsidRPr="00164F19">
        <w:rPr>
          <w:rFonts w:ascii="Helvetica" w:hAnsi="Helvetica" w:cs="Helvetica"/>
          <w:color w:val="757575"/>
          <w:sz w:val="21"/>
          <w:szCs w:val="21"/>
        </w:rPr>
        <w:t xml:space="preserve">() method but there is one difference between these methods. Two arguments are mandatory in the </w:t>
      </w:r>
      <w:proofErr w:type="gramStart"/>
      <w:r w:rsidRPr="00164F19">
        <w:rPr>
          <w:rFonts w:ascii="Helvetica" w:hAnsi="Helvetica" w:cs="Helvetica"/>
          <w:color w:val="757575"/>
          <w:sz w:val="21"/>
          <w:szCs w:val="21"/>
        </w:rPr>
        <w:t>get(</w:t>
      </w:r>
      <w:proofErr w:type="gramEnd"/>
      <w:r w:rsidRPr="00164F19">
        <w:rPr>
          <w:rFonts w:ascii="Helvetica" w:hAnsi="Helvetica" w:cs="Helvetica"/>
          <w:color w:val="757575"/>
          <w:sz w:val="21"/>
          <w:szCs w:val="21"/>
        </w:rPr>
        <w:t xml:space="preserve">) method and the second argument is optional in the </w:t>
      </w:r>
      <w:proofErr w:type="spellStart"/>
      <w:r w:rsidRPr="00164F19">
        <w:rPr>
          <w:rFonts w:ascii="Helvetica" w:hAnsi="Helvetica" w:cs="Helvetica"/>
          <w:color w:val="757575"/>
          <w:sz w:val="21"/>
          <w:szCs w:val="21"/>
        </w:rPr>
        <w:t>setdefault</w:t>
      </w:r>
      <w:proofErr w:type="spellEnd"/>
      <w:r w:rsidRPr="00164F19">
        <w:rPr>
          <w:rFonts w:ascii="Helvetica" w:hAnsi="Helvetica" w:cs="Helvetica"/>
          <w:color w:val="757575"/>
          <w:sz w:val="21"/>
          <w:szCs w:val="21"/>
        </w:rPr>
        <w:t>() method.</w:t>
      </w:r>
    </w:p>
    <w:p w14:paraId="42B15670"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284DDA4F"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proofErr w:type="gramStart"/>
      <w:r w:rsidRPr="00164F19">
        <w:rPr>
          <w:rFonts w:ascii="Helvetica" w:hAnsi="Helvetica" w:cs="Helvetica"/>
          <w:color w:val="757575"/>
          <w:sz w:val="21"/>
          <w:szCs w:val="21"/>
        </w:rPr>
        <w:t>dictionary.get</w:t>
      </w:r>
      <w:proofErr w:type="spellEnd"/>
      <w:r w:rsidRPr="00164F19">
        <w:rPr>
          <w:rFonts w:ascii="Helvetica" w:hAnsi="Helvetica" w:cs="Helvetica"/>
          <w:color w:val="757575"/>
          <w:sz w:val="21"/>
          <w:szCs w:val="21"/>
        </w:rPr>
        <w:t>(</w:t>
      </w:r>
      <w:proofErr w:type="spellStart"/>
      <w:proofErr w:type="gramEnd"/>
      <w:r w:rsidRPr="00164F19">
        <w:rPr>
          <w:rFonts w:ascii="Helvetica" w:hAnsi="Helvetica" w:cs="Helvetica"/>
          <w:color w:val="757575"/>
          <w:sz w:val="21"/>
          <w:szCs w:val="21"/>
        </w:rPr>
        <w:t>key_value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default_value</w:t>
      </w:r>
      <w:proofErr w:type="spellEnd"/>
      <w:r w:rsidRPr="00164F19">
        <w:rPr>
          <w:rFonts w:ascii="Helvetica" w:hAnsi="Helvetica" w:cs="Helvetica"/>
          <w:color w:val="757575"/>
          <w:sz w:val="21"/>
          <w:szCs w:val="21"/>
        </w:rPr>
        <w:t>)</w:t>
      </w:r>
    </w:p>
    <w:p w14:paraId="4DBCD773"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It will return the corresponding value from the dictionary which key matches the first argument of this method otherwise it will return the default value that is assigned in the second argument.</w:t>
      </w:r>
    </w:p>
    <w:p w14:paraId="60A22CF1"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48A31568"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lastRenderedPageBreak/>
        <w:t xml:space="preserve">The same dictionary variable of the previous example is used in the following script. Here, </w:t>
      </w:r>
      <w:proofErr w:type="gramStart"/>
      <w:r w:rsidRPr="00164F19">
        <w:rPr>
          <w:rFonts w:ascii="Helvetica" w:hAnsi="Helvetica" w:cs="Helvetica"/>
          <w:color w:val="757575"/>
          <w:sz w:val="21"/>
          <w:szCs w:val="21"/>
        </w:rPr>
        <w:t>get(</w:t>
      </w:r>
      <w:proofErr w:type="gramEnd"/>
      <w:r w:rsidRPr="00164F19">
        <w:rPr>
          <w:rFonts w:ascii="Helvetica" w:hAnsi="Helvetica" w:cs="Helvetica"/>
          <w:color w:val="757575"/>
          <w:sz w:val="21"/>
          <w:szCs w:val="21"/>
        </w:rPr>
        <w:t>) method is used for two times with two different key values. The return values of this method are printed later.</w:t>
      </w:r>
    </w:p>
    <w:p w14:paraId="33791A4A"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Define a dictionary</w:t>
      </w:r>
      <w:r w:rsidRPr="00164F19">
        <w:rPr>
          <w:rFonts w:ascii="Helvetica" w:hAnsi="Helvetica" w:cs="Helvetica"/>
          <w:color w:val="757575"/>
          <w:sz w:val="21"/>
          <w:szCs w:val="21"/>
        </w:rPr>
        <w:br/>
        <w:t>products = { 'Fresh Oil': 500, 'Mango Juice': 30, '5 star Chocolate': 20,</w:t>
      </w:r>
      <w:r w:rsidRPr="00164F19">
        <w:rPr>
          <w:rFonts w:ascii="Helvetica" w:hAnsi="Helvetica" w:cs="Helvetica"/>
          <w:color w:val="757575"/>
          <w:sz w:val="21"/>
          <w:szCs w:val="21"/>
        </w:rPr>
        <w:br/>
        <w:t>'Dan Fruit Cake':50 }</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the value of a key that does not exist in the dictionary</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choc_price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products.get</w:t>
      </w:r>
      <w:proofErr w:type="spellEnd"/>
      <w:r w:rsidRPr="00164F19">
        <w:rPr>
          <w:rFonts w:ascii="Helvetica" w:hAnsi="Helvetica" w:cs="Helvetica"/>
          <w:color w:val="757575"/>
          <w:sz w:val="21"/>
          <w:szCs w:val="21"/>
        </w:rPr>
        <w:t>('Chocolate',15)</w:t>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value</w:t>
      </w:r>
      <w:r w:rsidRPr="00164F19">
        <w:rPr>
          <w:rFonts w:ascii="Helvetica" w:hAnsi="Helvetica" w:cs="Helvetica"/>
          <w:color w:val="757575"/>
          <w:sz w:val="21"/>
          <w:szCs w:val="21"/>
        </w:rPr>
        <w:br/>
        <w:t>print('Chocolate price is TK.',</w:t>
      </w:r>
      <w:proofErr w:type="spellStart"/>
      <w:r w:rsidRPr="00164F19">
        <w:rPr>
          <w:rFonts w:ascii="Helvetica" w:hAnsi="Helvetica" w:cs="Helvetica"/>
          <w:color w:val="757575"/>
          <w:sz w:val="21"/>
          <w:szCs w:val="21"/>
        </w:rPr>
        <w:t>choc_price</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the value of a key that exists in the dictionary</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juice_price</w:t>
      </w:r>
      <w:proofErr w:type="spellEnd"/>
      <w:r w:rsidRPr="00164F19">
        <w:rPr>
          <w:rFonts w:ascii="Helvetica" w:hAnsi="Helvetica" w:cs="Helvetica"/>
          <w:color w:val="757575"/>
          <w:sz w:val="21"/>
          <w:szCs w:val="21"/>
        </w:rPr>
        <w:t> = </w:t>
      </w:r>
      <w:proofErr w:type="spellStart"/>
      <w:r w:rsidRPr="00164F19">
        <w:rPr>
          <w:rFonts w:ascii="Helvetica" w:hAnsi="Helvetica" w:cs="Helvetica"/>
          <w:color w:val="757575"/>
          <w:sz w:val="21"/>
          <w:szCs w:val="21"/>
        </w:rPr>
        <w:t>products.get</w:t>
      </w:r>
      <w:proofErr w:type="spellEnd"/>
      <w:r w:rsidRPr="00164F19">
        <w:rPr>
          <w:rFonts w:ascii="Helvetica" w:hAnsi="Helvetica" w:cs="Helvetica"/>
          <w:color w:val="757575"/>
          <w:sz w:val="21"/>
          <w:szCs w:val="21"/>
        </w:rPr>
        <w:t>('Mango Juice',15)</w:t>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value</w:t>
      </w:r>
      <w:r w:rsidRPr="00164F19">
        <w:rPr>
          <w:rFonts w:ascii="Helvetica" w:hAnsi="Helvetica" w:cs="Helvetica"/>
          <w:color w:val="757575"/>
          <w:sz w:val="21"/>
          <w:szCs w:val="21"/>
        </w:rPr>
        <w:br/>
        <w:t>print('Juice price is TK.',</w:t>
      </w:r>
      <w:proofErr w:type="spellStart"/>
      <w:r w:rsidRPr="00164F19">
        <w:rPr>
          <w:rFonts w:ascii="Helvetica" w:hAnsi="Helvetica" w:cs="Helvetica"/>
          <w:color w:val="757575"/>
          <w:sz w:val="21"/>
          <w:szCs w:val="21"/>
        </w:rPr>
        <w:t>juice_price</w:t>
      </w:r>
      <w:proofErr w:type="spellEnd"/>
      <w:r w:rsidRPr="00164F19">
        <w:rPr>
          <w:rFonts w:ascii="Helvetica" w:hAnsi="Helvetica" w:cs="Helvetica"/>
          <w:color w:val="757575"/>
          <w:sz w:val="21"/>
          <w:szCs w:val="21"/>
        </w:rPr>
        <w:t>)</w:t>
      </w:r>
    </w:p>
    <w:p w14:paraId="47F244C0"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Output:</w:t>
      </w:r>
    </w:p>
    <w:p w14:paraId="3444589C"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The following output will appear after running the script from </w:t>
      </w:r>
      <w:proofErr w:type="spellStart"/>
      <w:r w:rsidRPr="00164F19">
        <w:rPr>
          <w:rFonts w:ascii="Helvetica" w:hAnsi="Helvetica" w:cs="Helvetica"/>
          <w:color w:val="757575"/>
          <w:sz w:val="21"/>
          <w:szCs w:val="21"/>
        </w:rPr>
        <w:t>spyder</w:t>
      </w:r>
      <w:proofErr w:type="spellEnd"/>
      <w:r w:rsidRPr="00164F19">
        <w:rPr>
          <w:rFonts w:ascii="Helvetica" w:hAnsi="Helvetica" w:cs="Helvetica"/>
          <w:color w:val="757575"/>
          <w:sz w:val="21"/>
          <w:szCs w:val="21"/>
        </w:rPr>
        <w:t xml:space="preserve">. The first key used in </w:t>
      </w:r>
      <w:proofErr w:type="gramStart"/>
      <w:r w:rsidRPr="00164F19">
        <w:rPr>
          <w:rFonts w:ascii="Helvetica" w:hAnsi="Helvetica" w:cs="Helvetica"/>
          <w:color w:val="757575"/>
          <w:sz w:val="21"/>
          <w:szCs w:val="21"/>
        </w:rPr>
        <w:t>get(</w:t>
      </w:r>
      <w:proofErr w:type="gramEnd"/>
      <w:r w:rsidRPr="00164F19">
        <w:rPr>
          <w:rFonts w:ascii="Helvetica" w:hAnsi="Helvetica" w:cs="Helvetica"/>
          <w:color w:val="757575"/>
          <w:sz w:val="21"/>
          <w:szCs w:val="21"/>
        </w:rPr>
        <w:t>) method is ‘</w:t>
      </w:r>
      <w:r w:rsidRPr="00164F19">
        <w:rPr>
          <w:rFonts w:ascii="Helvetica" w:hAnsi="Helvetica" w:cs="Helvetica"/>
          <w:b/>
          <w:bCs/>
          <w:color w:val="757575"/>
          <w:sz w:val="21"/>
          <w:szCs w:val="21"/>
        </w:rPr>
        <w:t>Chocolate</w:t>
      </w:r>
      <w:r w:rsidRPr="00164F19">
        <w:rPr>
          <w:rFonts w:ascii="Helvetica" w:hAnsi="Helvetica" w:cs="Helvetica"/>
          <w:color w:val="757575"/>
          <w:sz w:val="21"/>
          <w:szCs w:val="21"/>
        </w:rPr>
        <w:t xml:space="preserve">’ that does not exist in the dictionary. </w:t>
      </w:r>
      <w:proofErr w:type="gramStart"/>
      <w:r w:rsidRPr="00164F19">
        <w:rPr>
          <w:rFonts w:ascii="Helvetica" w:hAnsi="Helvetica" w:cs="Helvetica"/>
          <w:color w:val="757575"/>
          <w:sz w:val="21"/>
          <w:szCs w:val="21"/>
        </w:rPr>
        <w:t>So</w:t>
      </w:r>
      <w:proofErr w:type="gramEnd"/>
      <w:r w:rsidRPr="00164F19">
        <w:rPr>
          <w:rFonts w:ascii="Helvetica" w:hAnsi="Helvetica" w:cs="Helvetica"/>
          <w:color w:val="757575"/>
          <w:sz w:val="21"/>
          <w:szCs w:val="21"/>
        </w:rPr>
        <w:t xml:space="preserve"> the default value is returned and printed. The second key value used in the </w:t>
      </w:r>
      <w:proofErr w:type="gramStart"/>
      <w:r w:rsidRPr="00164F19">
        <w:rPr>
          <w:rFonts w:ascii="Helvetica" w:hAnsi="Helvetica" w:cs="Helvetica"/>
          <w:color w:val="757575"/>
          <w:sz w:val="21"/>
          <w:szCs w:val="21"/>
        </w:rPr>
        <w:t>get(</w:t>
      </w:r>
      <w:proofErr w:type="gramEnd"/>
      <w:r w:rsidRPr="00164F19">
        <w:rPr>
          <w:rFonts w:ascii="Helvetica" w:hAnsi="Helvetica" w:cs="Helvetica"/>
          <w:color w:val="757575"/>
          <w:sz w:val="21"/>
          <w:szCs w:val="21"/>
        </w:rPr>
        <w:t>) method is ‘</w:t>
      </w:r>
      <w:r w:rsidRPr="00164F19">
        <w:rPr>
          <w:rFonts w:ascii="Helvetica" w:hAnsi="Helvetica" w:cs="Helvetica"/>
          <w:b/>
          <w:bCs/>
          <w:color w:val="757575"/>
          <w:sz w:val="21"/>
          <w:szCs w:val="21"/>
        </w:rPr>
        <w:t>Mango Juice</w:t>
      </w:r>
      <w:r w:rsidRPr="00164F19">
        <w:rPr>
          <w:rFonts w:ascii="Helvetica" w:hAnsi="Helvetica" w:cs="Helvetica"/>
          <w:color w:val="757575"/>
          <w:sz w:val="21"/>
          <w:szCs w:val="21"/>
        </w:rPr>
        <w:t>’ that exists in the dictionary and the corresponding value of that key is returned from the dictionary and printed.</w:t>
      </w:r>
    </w:p>
    <w:p w14:paraId="3D0830DD" w14:textId="0770AAAB"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lastRenderedPageBreak/>
        <w:drawing>
          <wp:inline distT="0" distB="0" distL="0" distR="0" wp14:anchorId="7C901D9E" wp14:editId="76CF3D54">
            <wp:extent cx="5943600" cy="2337435"/>
            <wp:effectExtent l="0" t="0" r="0" b="5715"/>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37435"/>
                    </a:xfrm>
                    <a:prstGeom prst="rect">
                      <a:avLst/>
                    </a:prstGeom>
                    <a:noFill/>
                    <a:ln>
                      <a:noFill/>
                    </a:ln>
                  </pic:spPr>
                </pic:pic>
              </a:graphicData>
            </a:graphic>
          </wp:inline>
        </w:drawing>
      </w:r>
    </w:p>
    <w:p w14:paraId="7E47601A"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spellStart"/>
      <w:proofErr w:type="gramStart"/>
      <w:r w:rsidRPr="00164F19">
        <w:rPr>
          <w:rFonts w:ascii="Helvetica" w:hAnsi="Helvetica" w:cs="Helvetica"/>
          <w:b/>
          <w:bCs/>
          <w:color w:val="757575"/>
          <w:sz w:val="21"/>
          <w:szCs w:val="21"/>
        </w:rPr>
        <w:t>len</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 method</w:t>
      </w:r>
    </w:p>
    <w:p w14:paraId="133ED323" w14:textId="77777777" w:rsidR="00164F19" w:rsidRPr="00164F19" w:rsidRDefault="00164F19" w:rsidP="00164F19">
      <w:pPr>
        <w:pStyle w:val="kv"/>
        <w:spacing w:before="480" w:line="480" w:lineRule="atLeast"/>
        <w:rPr>
          <w:rFonts w:ascii="Helvetica" w:hAnsi="Helvetica" w:cs="Helvetica"/>
          <w:color w:val="757575"/>
          <w:sz w:val="21"/>
          <w:szCs w:val="21"/>
        </w:rPr>
      </w:pPr>
      <w:proofErr w:type="spellStart"/>
      <w:proofErr w:type="gramStart"/>
      <w:r w:rsidRPr="00164F19">
        <w:rPr>
          <w:rFonts w:ascii="Helvetica" w:hAnsi="Helvetica" w:cs="Helvetica"/>
          <w:b/>
          <w:bCs/>
          <w:color w:val="757575"/>
          <w:sz w:val="21"/>
          <w:szCs w:val="21"/>
        </w:rPr>
        <w:t>len</w:t>
      </w:r>
      <w:proofErr w:type="spellEnd"/>
      <w:r w:rsidRPr="00164F19">
        <w:rPr>
          <w:rFonts w:ascii="Helvetica" w:hAnsi="Helvetica" w:cs="Helvetica"/>
          <w:b/>
          <w:bCs/>
          <w:color w:val="757575"/>
          <w:sz w:val="21"/>
          <w:szCs w:val="21"/>
        </w:rPr>
        <w:t>(</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method is used to count the total number of elements in the dictionary.</w:t>
      </w:r>
    </w:p>
    <w:p w14:paraId="6C36ABC5"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08689E67"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r w:rsidRPr="00164F19">
        <w:rPr>
          <w:rFonts w:ascii="Helvetica" w:hAnsi="Helvetica" w:cs="Helvetica"/>
          <w:color w:val="757575"/>
          <w:sz w:val="21"/>
          <w:szCs w:val="21"/>
        </w:rPr>
        <w:t>len</w:t>
      </w:r>
      <w:proofErr w:type="spellEnd"/>
      <w:r w:rsidRPr="00164F19">
        <w:rPr>
          <w:rFonts w:ascii="Helvetica" w:hAnsi="Helvetica" w:cs="Helvetica"/>
          <w:color w:val="757575"/>
          <w:sz w:val="21"/>
          <w:szCs w:val="21"/>
        </w:rPr>
        <w:t>(dictionary)</w:t>
      </w:r>
    </w:p>
    <w:p w14:paraId="30919662"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It takes a dictionary variable as an argument and returns the total numbers of elements of that dictionary.</w:t>
      </w:r>
    </w:p>
    <w:p w14:paraId="5C42F395"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0F878DFF"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The following script counts the total elements of the dictionary named </w:t>
      </w:r>
      <w:r w:rsidRPr="00164F19">
        <w:rPr>
          <w:rFonts w:ascii="Helvetica" w:hAnsi="Helvetica" w:cs="Helvetica"/>
          <w:b/>
          <w:bCs/>
          <w:color w:val="757575"/>
          <w:sz w:val="21"/>
          <w:szCs w:val="21"/>
        </w:rPr>
        <w:t>products</w:t>
      </w:r>
      <w:r w:rsidRPr="00164F19">
        <w:rPr>
          <w:rFonts w:ascii="Helvetica" w:hAnsi="Helvetica" w:cs="Helvetica"/>
          <w:color w:val="757575"/>
          <w:sz w:val="21"/>
          <w:szCs w:val="21"/>
        </w:rPr>
        <w:t> and the returned value is printed.</w:t>
      </w:r>
    </w:p>
    <w:p w14:paraId="5E5F3492"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gramStart"/>
      <w:r w:rsidRPr="00164F19">
        <w:rPr>
          <w:rFonts w:ascii="Helvetica" w:hAnsi="Helvetica" w:cs="Helvetica"/>
          <w:i/>
          <w:iCs/>
          <w:color w:val="757575"/>
          <w:sz w:val="21"/>
          <w:szCs w:val="21"/>
        </w:rPr>
        <w:t>#!/</w:t>
      </w:r>
      <w:proofErr w:type="gramEnd"/>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Define a dictionary</w:t>
      </w:r>
      <w:r w:rsidRPr="00164F19">
        <w:rPr>
          <w:rFonts w:ascii="Helvetica" w:hAnsi="Helvetica" w:cs="Helvetica"/>
          <w:color w:val="757575"/>
          <w:sz w:val="21"/>
          <w:szCs w:val="21"/>
        </w:rPr>
        <w:br/>
        <w:t>products = { 'Fresh Oil': 500, 'Mango Juice': 30, '5 star Chocolate': 20,</w:t>
      </w:r>
      <w:r w:rsidRPr="00164F19">
        <w:rPr>
          <w:rFonts w:ascii="Helvetica" w:hAnsi="Helvetica" w:cs="Helvetica"/>
          <w:color w:val="757575"/>
          <w:sz w:val="21"/>
          <w:szCs w:val="21"/>
        </w:rPr>
        <w:br/>
        <w:t>'Dan Fruit Cake':50 }</w:t>
      </w:r>
      <w:r w:rsidRPr="00164F19">
        <w:rPr>
          <w:rFonts w:ascii="Helvetica" w:hAnsi="Helvetica" w:cs="Helvetica"/>
          <w:color w:val="757575"/>
          <w:sz w:val="21"/>
          <w:szCs w:val="21"/>
        </w:rPr>
        <w:br/>
      </w:r>
      <w:r w:rsidRPr="00164F19">
        <w:rPr>
          <w:rFonts w:ascii="Helvetica" w:hAnsi="Helvetica" w:cs="Helvetica"/>
          <w:i/>
          <w:iCs/>
          <w:color w:val="757575"/>
          <w:sz w:val="21"/>
          <w:szCs w:val="21"/>
        </w:rPr>
        <w:lastRenderedPageBreak/>
        <w:t># Count the total elements of the dictionary</w:t>
      </w:r>
      <w:r w:rsidRPr="00164F19">
        <w:rPr>
          <w:rFonts w:ascii="Helvetica" w:hAnsi="Helvetica" w:cs="Helvetica"/>
          <w:color w:val="757575"/>
          <w:sz w:val="21"/>
          <w:szCs w:val="21"/>
        </w:rPr>
        <w:br/>
        <w:t>print("Total items of the dictionary are:", </w:t>
      </w:r>
      <w:proofErr w:type="spellStart"/>
      <w:r w:rsidRPr="00164F19">
        <w:rPr>
          <w:rFonts w:ascii="Helvetica" w:hAnsi="Helvetica" w:cs="Helvetica"/>
          <w:color w:val="757575"/>
          <w:sz w:val="21"/>
          <w:szCs w:val="21"/>
        </w:rPr>
        <w:t>len</w:t>
      </w:r>
      <w:proofErr w:type="spellEnd"/>
      <w:r w:rsidRPr="00164F19">
        <w:rPr>
          <w:rFonts w:ascii="Helvetica" w:hAnsi="Helvetica" w:cs="Helvetica"/>
          <w:color w:val="757575"/>
          <w:sz w:val="21"/>
          <w:szCs w:val="21"/>
        </w:rPr>
        <w:t>(products))</w:t>
      </w:r>
    </w:p>
    <w:p w14:paraId="0570A314"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Output:</w:t>
      </w:r>
    </w:p>
    <w:p w14:paraId="4D2CE82B"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 xml:space="preserve">The following output will appear after running the script from </w:t>
      </w:r>
      <w:proofErr w:type="spellStart"/>
      <w:r w:rsidRPr="00164F19">
        <w:rPr>
          <w:rFonts w:ascii="Helvetica" w:hAnsi="Helvetica" w:cs="Helvetica"/>
          <w:color w:val="757575"/>
          <w:sz w:val="21"/>
          <w:szCs w:val="21"/>
        </w:rPr>
        <w:t>spyder</w:t>
      </w:r>
      <w:proofErr w:type="spellEnd"/>
      <w:r w:rsidRPr="00164F19">
        <w:rPr>
          <w:rFonts w:ascii="Helvetica" w:hAnsi="Helvetica" w:cs="Helvetica"/>
          <w:color w:val="757575"/>
          <w:sz w:val="21"/>
          <w:szCs w:val="21"/>
        </w:rPr>
        <w:t>. 4 elements in the dictionary are printed in the output.</w:t>
      </w:r>
    </w:p>
    <w:p w14:paraId="4ED39269" w14:textId="30BE4FC9"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drawing>
          <wp:inline distT="0" distB="0" distL="0" distR="0" wp14:anchorId="3FCD303B" wp14:editId="659F70FC">
            <wp:extent cx="5943600" cy="1699895"/>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99895"/>
                    </a:xfrm>
                    <a:prstGeom prst="rect">
                      <a:avLst/>
                    </a:prstGeom>
                    <a:noFill/>
                    <a:ln>
                      <a:noFill/>
                    </a:ln>
                  </pic:spPr>
                </pic:pic>
              </a:graphicData>
            </a:graphic>
          </wp:inline>
        </w:drawing>
      </w:r>
    </w:p>
    <w:p w14:paraId="25A4A95A" w14:textId="77777777" w:rsidR="00164F19" w:rsidRPr="00164F19" w:rsidRDefault="00164F19" w:rsidP="00164F19">
      <w:pPr>
        <w:pStyle w:val="kv"/>
        <w:spacing w:before="480" w:after="0" w:line="480" w:lineRule="atLeast"/>
        <w:rPr>
          <w:rFonts w:ascii="Helvetica" w:hAnsi="Helvetica" w:cs="Helvetica"/>
          <w:b/>
          <w:bCs/>
          <w:color w:val="757575"/>
          <w:sz w:val="21"/>
          <w:szCs w:val="21"/>
        </w:rPr>
      </w:pPr>
      <w:r w:rsidRPr="00164F19">
        <w:rPr>
          <w:rFonts w:ascii="Helvetica" w:hAnsi="Helvetica" w:cs="Helvetica"/>
          <w:b/>
          <w:bCs/>
          <w:color w:val="757575"/>
          <w:sz w:val="21"/>
          <w:szCs w:val="21"/>
        </w:rPr>
        <w:t xml:space="preserve">Use of </w:t>
      </w:r>
      <w:proofErr w:type="gramStart"/>
      <w:r w:rsidRPr="00164F19">
        <w:rPr>
          <w:rFonts w:ascii="Helvetica" w:hAnsi="Helvetica" w:cs="Helvetica"/>
          <w:b/>
          <w:bCs/>
          <w:color w:val="757575"/>
          <w:sz w:val="21"/>
          <w:szCs w:val="21"/>
        </w:rPr>
        <w:t>pop(</w:t>
      </w:r>
      <w:proofErr w:type="gramEnd"/>
      <w:r w:rsidRPr="00164F19">
        <w:rPr>
          <w:rFonts w:ascii="Helvetica" w:hAnsi="Helvetica" w:cs="Helvetica"/>
          <w:b/>
          <w:bCs/>
          <w:color w:val="757575"/>
          <w:sz w:val="21"/>
          <w:szCs w:val="21"/>
        </w:rPr>
        <w:t>) method</w:t>
      </w:r>
    </w:p>
    <w:p w14:paraId="3901A80E"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t>The</w:t>
      </w:r>
      <w:r w:rsidRPr="00164F19">
        <w:rPr>
          <w:rFonts w:ascii="Helvetica" w:hAnsi="Helvetica" w:cs="Helvetica"/>
          <w:b/>
          <w:bCs/>
          <w:color w:val="757575"/>
          <w:sz w:val="21"/>
          <w:szCs w:val="21"/>
        </w:rPr>
        <w:t> </w:t>
      </w:r>
      <w:proofErr w:type="gramStart"/>
      <w:r w:rsidRPr="00164F19">
        <w:rPr>
          <w:rFonts w:ascii="Helvetica" w:hAnsi="Helvetica" w:cs="Helvetica"/>
          <w:b/>
          <w:bCs/>
          <w:color w:val="757575"/>
          <w:sz w:val="21"/>
          <w:szCs w:val="21"/>
        </w:rPr>
        <w:t>pop(</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to retrieve the particular value and remove the element from a dictionary based on the key value.</w:t>
      </w:r>
    </w:p>
    <w:p w14:paraId="0F98EA12"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b/>
          <w:bCs/>
          <w:color w:val="757575"/>
          <w:sz w:val="21"/>
          <w:szCs w:val="21"/>
        </w:rPr>
        <w:t>Syntax:</w:t>
      </w:r>
    </w:p>
    <w:p w14:paraId="785864DD" w14:textId="77777777" w:rsidR="00164F19" w:rsidRPr="00164F19" w:rsidRDefault="00164F19" w:rsidP="00164F19">
      <w:pPr>
        <w:pStyle w:val="kv"/>
        <w:spacing w:before="480" w:after="0" w:line="480" w:lineRule="atLeast"/>
        <w:rPr>
          <w:rFonts w:ascii="Helvetica" w:hAnsi="Helvetica" w:cs="Helvetica"/>
          <w:color w:val="757575"/>
          <w:sz w:val="21"/>
          <w:szCs w:val="21"/>
        </w:rPr>
      </w:pPr>
      <w:proofErr w:type="spellStart"/>
      <w:proofErr w:type="gramStart"/>
      <w:r w:rsidRPr="00164F19">
        <w:rPr>
          <w:rFonts w:ascii="Helvetica" w:hAnsi="Helvetica" w:cs="Helvetica"/>
          <w:color w:val="757575"/>
          <w:sz w:val="21"/>
          <w:szCs w:val="21"/>
        </w:rPr>
        <w:t>dictionary.pop</w:t>
      </w:r>
      <w:proofErr w:type="spellEnd"/>
      <w:r w:rsidRPr="00164F19">
        <w:rPr>
          <w:rFonts w:ascii="Helvetica" w:hAnsi="Helvetica" w:cs="Helvetica"/>
          <w:color w:val="757575"/>
          <w:sz w:val="21"/>
          <w:szCs w:val="21"/>
        </w:rPr>
        <w:t>(</w:t>
      </w:r>
      <w:proofErr w:type="gramEnd"/>
      <w:r w:rsidRPr="00164F19">
        <w:rPr>
          <w:rFonts w:ascii="Helvetica" w:hAnsi="Helvetica" w:cs="Helvetica"/>
          <w:color w:val="757575"/>
          <w:sz w:val="21"/>
          <w:szCs w:val="21"/>
        </w:rPr>
        <w:t>key [, value])</w:t>
      </w:r>
    </w:p>
    <w:p w14:paraId="7222788E"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color w:val="757575"/>
          <w:sz w:val="21"/>
          <w:szCs w:val="21"/>
        </w:rPr>
        <w:t>This method has two arguments. The first argument is mandatory which is used to take the key value. The second argument is optional and it is used to set the default value that will be returned if the key assigned in the first argument does not exist in the dictionary.</w:t>
      </w:r>
    </w:p>
    <w:p w14:paraId="2F77CC9C"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b/>
          <w:bCs/>
          <w:color w:val="757575"/>
          <w:sz w:val="21"/>
          <w:szCs w:val="21"/>
        </w:rPr>
        <w:t>Example:</w:t>
      </w:r>
    </w:p>
    <w:p w14:paraId="21F13B3D" w14:textId="77777777" w:rsidR="00164F19" w:rsidRPr="00164F19" w:rsidRDefault="00164F19" w:rsidP="00164F19">
      <w:pPr>
        <w:pStyle w:val="kv"/>
        <w:spacing w:before="480" w:line="480" w:lineRule="atLeast"/>
        <w:rPr>
          <w:rFonts w:ascii="Helvetica" w:hAnsi="Helvetica" w:cs="Helvetica"/>
          <w:color w:val="757575"/>
          <w:sz w:val="21"/>
          <w:szCs w:val="21"/>
        </w:rPr>
      </w:pPr>
      <w:r w:rsidRPr="00164F19">
        <w:rPr>
          <w:rFonts w:ascii="Helvetica" w:hAnsi="Helvetica" w:cs="Helvetica"/>
          <w:color w:val="757575"/>
          <w:sz w:val="21"/>
          <w:szCs w:val="21"/>
        </w:rPr>
        <w:lastRenderedPageBreak/>
        <w:t xml:space="preserve">A dictionary variable named </w:t>
      </w:r>
      <w:proofErr w:type="spellStart"/>
      <w:r w:rsidRPr="00164F19">
        <w:rPr>
          <w:rFonts w:ascii="Helvetica" w:hAnsi="Helvetica" w:cs="Helvetica"/>
          <w:color w:val="757575"/>
          <w:sz w:val="21"/>
          <w:szCs w:val="21"/>
        </w:rPr>
        <w:t>dictvar</w:t>
      </w:r>
      <w:proofErr w:type="spellEnd"/>
      <w:r w:rsidRPr="00164F19">
        <w:rPr>
          <w:rFonts w:ascii="Helvetica" w:hAnsi="Helvetica" w:cs="Helvetica"/>
          <w:color w:val="757575"/>
          <w:sz w:val="21"/>
          <w:szCs w:val="21"/>
        </w:rPr>
        <w:t xml:space="preserve"> is declared in the following script that contains four elements. The </w:t>
      </w:r>
      <w:proofErr w:type="gramStart"/>
      <w:r w:rsidRPr="00164F19">
        <w:rPr>
          <w:rFonts w:ascii="Helvetica" w:hAnsi="Helvetica" w:cs="Helvetica"/>
          <w:b/>
          <w:bCs/>
          <w:color w:val="757575"/>
          <w:sz w:val="21"/>
          <w:szCs w:val="21"/>
        </w:rPr>
        <w:t>pop(</w:t>
      </w:r>
      <w:proofErr w:type="gramEnd"/>
      <w:r w:rsidRPr="00164F19">
        <w:rPr>
          <w:rFonts w:ascii="Helvetica" w:hAnsi="Helvetica" w:cs="Helvetica"/>
          <w:b/>
          <w:bCs/>
          <w:color w:val="757575"/>
          <w:sz w:val="21"/>
          <w:szCs w:val="21"/>
        </w:rPr>
        <w:t>)</w:t>
      </w:r>
      <w:r w:rsidRPr="00164F19">
        <w:rPr>
          <w:rFonts w:ascii="Helvetica" w:hAnsi="Helvetica" w:cs="Helvetica"/>
          <w:color w:val="757575"/>
          <w:sz w:val="21"/>
          <w:szCs w:val="21"/>
        </w:rPr>
        <w:t> method is used for two times in the script with two different key values. In the first </w:t>
      </w:r>
      <w:proofErr w:type="gramStart"/>
      <w:r w:rsidRPr="00164F19">
        <w:rPr>
          <w:rFonts w:ascii="Helvetica" w:hAnsi="Helvetica" w:cs="Helvetica"/>
          <w:b/>
          <w:bCs/>
          <w:color w:val="757575"/>
          <w:sz w:val="21"/>
          <w:szCs w:val="21"/>
        </w:rPr>
        <w:t>pop(</w:t>
      </w:r>
      <w:proofErr w:type="gramEnd"/>
      <w:r w:rsidRPr="00164F19">
        <w:rPr>
          <w:rFonts w:ascii="Helvetica" w:hAnsi="Helvetica" w:cs="Helvetica"/>
          <w:b/>
          <w:bCs/>
          <w:color w:val="757575"/>
          <w:sz w:val="21"/>
          <w:szCs w:val="21"/>
        </w:rPr>
        <w:t>) </w:t>
      </w:r>
      <w:r w:rsidRPr="00164F19">
        <w:rPr>
          <w:rFonts w:ascii="Helvetica" w:hAnsi="Helvetica" w:cs="Helvetica"/>
          <w:color w:val="757575"/>
          <w:sz w:val="21"/>
          <w:szCs w:val="21"/>
        </w:rPr>
        <w:t xml:space="preserve">method, ‘Phone’ is used as key and no optional value is used. In the second </w:t>
      </w:r>
      <w:proofErr w:type="gramStart"/>
      <w:r w:rsidRPr="00164F19">
        <w:rPr>
          <w:rFonts w:ascii="Helvetica" w:hAnsi="Helvetica" w:cs="Helvetica"/>
          <w:color w:val="757575"/>
          <w:sz w:val="21"/>
          <w:szCs w:val="21"/>
        </w:rPr>
        <w:t>pop(</w:t>
      </w:r>
      <w:proofErr w:type="gramEnd"/>
      <w:r w:rsidRPr="00164F19">
        <w:rPr>
          <w:rFonts w:ascii="Helvetica" w:hAnsi="Helvetica" w:cs="Helvetica"/>
          <w:color w:val="757575"/>
          <w:sz w:val="21"/>
          <w:szCs w:val="21"/>
        </w:rPr>
        <w:t>) method, the same key value is used with an optional value. The two returned values of this method are printed later.</w:t>
      </w:r>
    </w:p>
    <w:p w14:paraId="3E7A6056"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i/>
          <w:iCs/>
          <w:color w:val="757575"/>
          <w:sz w:val="21"/>
          <w:szCs w:val="21"/>
        </w:rPr>
        <w:t>#!/usr/bin/env python3</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Define a dictionary</w:t>
      </w:r>
      <w:r w:rsidRPr="00164F19">
        <w:rPr>
          <w:rFonts w:ascii="Helvetica" w:hAnsi="Helvetica" w:cs="Helvetica"/>
          <w:color w:val="757575"/>
          <w:sz w:val="21"/>
          <w:szCs w:val="21"/>
        </w:rPr>
        <w:br/>
      </w:r>
      <w:proofErr w:type="spellStart"/>
      <w:r w:rsidRPr="00164F19">
        <w:rPr>
          <w:rFonts w:ascii="Helvetica" w:hAnsi="Helvetica" w:cs="Helvetica"/>
          <w:color w:val="757575"/>
          <w:sz w:val="21"/>
          <w:szCs w:val="21"/>
        </w:rPr>
        <w:t>dictvar</w:t>
      </w:r>
      <w:proofErr w:type="spellEnd"/>
      <w:r w:rsidRPr="00164F19">
        <w:rPr>
          <w:rFonts w:ascii="Helvetica" w:hAnsi="Helvetica" w:cs="Helvetica"/>
          <w:color w:val="757575"/>
          <w:sz w:val="21"/>
          <w:szCs w:val="21"/>
        </w:rPr>
        <w:t> = { 'Name': '</w:t>
      </w:r>
      <w:proofErr w:type="spellStart"/>
      <w:r w:rsidRPr="00164F19">
        <w:rPr>
          <w:rFonts w:ascii="Helvetica" w:hAnsi="Helvetica" w:cs="Helvetica"/>
          <w:color w:val="757575"/>
          <w:sz w:val="21"/>
          <w:szCs w:val="21"/>
        </w:rPr>
        <w:t>Sakib</w:t>
      </w:r>
      <w:proofErr w:type="spellEnd"/>
      <w:r w:rsidRPr="00164F19">
        <w:rPr>
          <w:rFonts w:ascii="Helvetica" w:hAnsi="Helvetica" w:cs="Helvetica"/>
          <w:color w:val="757575"/>
          <w:sz w:val="21"/>
          <w:szCs w:val="21"/>
        </w:rPr>
        <w:t xml:space="preserve"> Al Hasan', 'Profession': 'Cricketer','Phone':'01866564234',</w:t>
      </w:r>
      <w:r w:rsidRPr="00164F19">
        <w:rPr>
          <w:rFonts w:ascii="Helvetica" w:hAnsi="Helvetica" w:cs="Helvetica"/>
          <w:color w:val="757575"/>
          <w:sz w:val="21"/>
          <w:szCs w:val="21"/>
        </w:rPr>
        <w:br/>
        <w:t>'Salary':300000 } print("\</w:t>
      </w:r>
      <w:proofErr w:type="spellStart"/>
      <w:r w:rsidRPr="00164F19">
        <w:rPr>
          <w:rFonts w:ascii="Helvetica" w:hAnsi="Helvetica" w:cs="Helvetica"/>
          <w:color w:val="757575"/>
          <w:sz w:val="21"/>
          <w:szCs w:val="21"/>
        </w:rPr>
        <w:t>nThe</w:t>
      </w:r>
      <w:proofErr w:type="spellEnd"/>
      <w:r w:rsidRPr="00164F19">
        <w:rPr>
          <w:rFonts w:ascii="Helvetica" w:hAnsi="Helvetica" w:cs="Helvetica"/>
          <w:color w:val="757575"/>
          <w:sz w:val="21"/>
          <w:szCs w:val="21"/>
        </w:rPr>
        <w:t xml:space="preserve"> content of the dictionary:\n",</w:t>
      </w:r>
      <w:proofErr w:type="spellStart"/>
      <w:r w:rsidRPr="00164F19">
        <w:rPr>
          <w:rFonts w:ascii="Helvetica" w:hAnsi="Helvetica" w:cs="Helvetica"/>
          <w:color w:val="757575"/>
          <w:sz w:val="21"/>
          <w:szCs w:val="21"/>
        </w:rPr>
        <w:t>dictvar</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and delete a value from the dictionary if exists</w:t>
      </w:r>
      <w:r w:rsidRPr="00164F19">
        <w:rPr>
          <w:rFonts w:ascii="Helvetica" w:hAnsi="Helvetica" w:cs="Helvetica"/>
          <w:color w:val="757575"/>
          <w:sz w:val="21"/>
          <w:szCs w:val="21"/>
        </w:rPr>
        <w:br/>
        <w:t>print("\</w:t>
      </w:r>
      <w:proofErr w:type="spellStart"/>
      <w:r w:rsidRPr="00164F19">
        <w:rPr>
          <w:rFonts w:ascii="Helvetica" w:hAnsi="Helvetica" w:cs="Helvetica"/>
          <w:color w:val="757575"/>
          <w:sz w:val="21"/>
          <w:szCs w:val="21"/>
        </w:rPr>
        <w:t>nThe</w:t>
      </w:r>
      <w:proofErr w:type="spellEnd"/>
      <w:r w:rsidRPr="00164F19">
        <w:rPr>
          <w:rFonts w:ascii="Helvetica" w:hAnsi="Helvetica" w:cs="Helvetica"/>
          <w:color w:val="757575"/>
          <w:sz w:val="21"/>
          <w:szCs w:val="21"/>
        </w:rPr>
        <w:t xml:space="preserve"> phone no is:", </w:t>
      </w:r>
      <w:proofErr w:type="spellStart"/>
      <w:r w:rsidRPr="00164F19">
        <w:rPr>
          <w:rFonts w:ascii="Helvetica" w:hAnsi="Helvetica" w:cs="Helvetica"/>
          <w:color w:val="757575"/>
          <w:sz w:val="21"/>
          <w:szCs w:val="21"/>
        </w:rPr>
        <w:t>dictvar.pop</w:t>
      </w:r>
      <w:proofErr w:type="spellEnd"/>
      <w:r w:rsidRPr="00164F19">
        <w:rPr>
          <w:rFonts w:ascii="Helvetica" w:hAnsi="Helvetica" w:cs="Helvetica"/>
          <w:color w:val="757575"/>
          <w:sz w:val="21"/>
          <w:szCs w:val="21"/>
        </w:rPr>
        <w:t>('Phone'))</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Print the dictionary after pop</w:t>
      </w:r>
      <w:r w:rsidRPr="00164F19">
        <w:rPr>
          <w:rFonts w:ascii="Helvetica" w:hAnsi="Helvetica" w:cs="Helvetica"/>
          <w:color w:val="757575"/>
          <w:sz w:val="21"/>
          <w:szCs w:val="21"/>
        </w:rPr>
        <w:br/>
        <w:t>print("\</w:t>
      </w:r>
      <w:proofErr w:type="spellStart"/>
      <w:r w:rsidRPr="00164F19">
        <w:rPr>
          <w:rFonts w:ascii="Helvetica" w:hAnsi="Helvetica" w:cs="Helvetica"/>
          <w:color w:val="757575"/>
          <w:sz w:val="21"/>
          <w:szCs w:val="21"/>
        </w:rPr>
        <w:t>nThe</w:t>
      </w:r>
      <w:proofErr w:type="spellEnd"/>
      <w:r w:rsidRPr="00164F19">
        <w:rPr>
          <w:rFonts w:ascii="Helvetica" w:hAnsi="Helvetica" w:cs="Helvetica"/>
          <w:color w:val="757575"/>
          <w:sz w:val="21"/>
          <w:szCs w:val="21"/>
        </w:rPr>
        <w:t xml:space="preserve"> content of the dictionary after pop:\n",</w:t>
      </w:r>
      <w:proofErr w:type="spellStart"/>
      <w:r w:rsidRPr="00164F19">
        <w:rPr>
          <w:rFonts w:ascii="Helvetica" w:hAnsi="Helvetica" w:cs="Helvetica"/>
          <w:color w:val="757575"/>
          <w:sz w:val="21"/>
          <w:szCs w:val="21"/>
        </w:rPr>
        <w:t>dictvar</w:t>
      </w:r>
      <w:proofErr w:type="spellEnd"/>
      <w:r w:rsidRPr="00164F19">
        <w:rPr>
          <w:rFonts w:ascii="Helvetica" w:hAnsi="Helvetica" w:cs="Helvetica"/>
          <w:color w:val="757575"/>
          <w:sz w:val="21"/>
          <w:szCs w:val="21"/>
        </w:rPr>
        <w:t>)</w:t>
      </w:r>
      <w:r w:rsidRPr="00164F19">
        <w:rPr>
          <w:rFonts w:ascii="Helvetica" w:hAnsi="Helvetica" w:cs="Helvetica"/>
          <w:color w:val="757575"/>
          <w:sz w:val="21"/>
          <w:szCs w:val="21"/>
        </w:rPr>
        <w:br/>
      </w:r>
      <w:r w:rsidRPr="00164F19">
        <w:rPr>
          <w:rFonts w:ascii="Helvetica" w:hAnsi="Helvetica" w:cs="Helvetica"/>
          <w:color w:val="757575"/>
          <w:sz w:val="21"/>
          <w:szCs w:val="21"/>
        </w:rPr>
        <w:br/>
      </w:r>
      <w:r w:rsidRPr="00164F19">
        <w:rPr>
          <w:rFonts w:ascii="Helvetica" w:hAnsi="Helvetica" w:cs="Helvetica"/>
          <w:i/>
          <w:iCs/>
          <w:color w:val="757575"/>
          <w:sz w:val="21"/>
          <w:szCs w:val="21"/>
        </w:rPr>
        <w:t># Read a key of the dictionary that does not exist</w:t>
      </w:r>
      <w:r w:rsidRPr="00164F19">
        <w:rPr>
          <w:rFonts w:ascii="Helvetica" w:hAnsi="Helvetica" w:cs="Helvetica"/>
          <w:color w:val="757575"/>
          <w:sz w:val="21"/>
          <w:szCs w:val="21"/>
        </w:rPr>
        <w:br/>
        <w:t>print("\</w:t>
      </w:r>
      <w:proofErr w:type="spellStart"/>
      <w:r w:rsidRPr="00164F19">
        <w:rPr>
          <w:rFonts w:ascii="Helvetica" w:hAnsi="Helvetica" w:cs="Helvetica"/>
          <w:color w:val="757575"/>
          <w:sz w:val="21"/>
          <w:szCs w:val="21"/>
        </w:rPr>
        <w:t>nThe</w:t>
      </w:r>
      <w:proofErr w:type="spellEnd"/>
      <w:r w:rsidRPr="00164F19">
        <w:rPr>
          <w:rFonts w:ascii="Helvetica" w:hAnsi="Helvetica" w:cs="Helvetica"/>
          <w:color w:val="757575"/>
          <w:sz w:val="21"/>
          <w:szCs w:val="21"/>
        </w:rPr>
        <w:t xml:space="preserve"> phone no is:", </w:t>
      </w:r>
      <w:proofErr w:type="spellStart"/>
      <w:r w:rsidRPr="00164F19">
        <w:rPr>
          <w:rFonts w:ascii="Helvetica" w:hAnsi="Helvetica" w:cs="Helvetica"/>
          <w:color w:val="757575"/>
          <w:sz w:val="21"/>
          <w:szCs w:val="21"/>
        </w:rPr>
        <w:t>dictvar.pop</w:t>
      </w:r>
      <w:proofErr w:type="spellEnd"/>
      <w:r w:rsidRPr="00164F19">
        <w:rPr>
          <w:rFonts w:ascii="Helvetica" w:hAnsi="Helvetica" w:cs="Helvetica"/>
          <w:color w:val="757575"/>
          <w:sz w:val="21"/>
          <w:szCs w:val="21"/>
        </w:rPr>
        <w:t>('Phone','01766345234'))</w:t>
      </w:r>
    </w:p>
    <w:p w14:paraId="77CEA086" w14:textId="77777777" w:rsidR="00164F19" w:rsidRPr="00164F19" w:rsidRDefault="00164F19" w:rsidP="00164F19">
      <w:pPr>
        <w:pStyle w:val="kv"/>
        <w:spacing w:before="480" w:after="0" w:line="480" w:lineRule="atLeast"/>
        <w:rPr>
          <w:rFonts w:ascii="Helvetica" w:hAnsi="Helvetica" w:cs="Helvetica"/>
          <w:color w:val="757575"/>
          <w:sz w:val="21"/>
          <w:szCs w:val="21"/>
        </w:rPr>
      </w:pPr>
      <w:r w:rsidRPr="00164F19">
        <w:rPr>
          <w:rFonts w:ascii="Helvetica" w:hAnsi="Helvetica" w:cs="Helvetica"/>
          <w:b/>
          <w:bCs/>
          <w:color w:val="757575"/>
          <w:sz w:val="21"/>
          <w:szCs w:val="21"/>
        </w:rPr>
        <w:t>Output:</w:t>
      </w:r>
    </w:p>
    <w:p w14:paraId="51EE525E" w14:textId="4CF13A5A" w:rsidR="002A3390" w:rsidRPr="002A3390" w:rsidRDefault="002A3390" w:rsidP="002A3390">
      <w:pPr>
        <w:pStyle w:val="kv"/>
        <w:spacing w:before="480" w:beforeAutospacing="0" w:after="0" w:afterAutospacing="0" w:line="480" w:lineRule="atLeast"/>
        <w:rPr>
          <w:rFonts w:ascii="Georgia" w:hAnsi="Georgia"/>
          <w:color w:val="292929"/>
          <w:spacing w:val="-1"/>
          <w:sz w:val="32"/>
          <w:szCs w:val="32"/>
        </w:rPr>
      </w:pPr>
    </w:p>
    <w:p w14:paraId="5DB64FB8" w14:textId="34E1088A" w:rsidR="00164F19" w:rsidRDefault="00164F19" w:rsidP="00164F19">
      <w:r>
        <w:t>QUESTION 4</w:t>
      </w:r>
    </w:p>
    <w:p w14:paraId="361D2694" w14:textId="77777777" w:rsidR="00164F19" w:rsidRDefault="00164F19" w:rsidP="00164F19">
      <w:r>
        <w:t>Image result for 10 tuple method and how to use them</w:t>
      </w:r>
    </w:p>
    <w:p w14:paraId="175DC25A" w14:textId="77777777" w:rsidR="00164F19" w:rsidRDefault="00164F19" w:rsidP="00164F19">
      <w:r>
        <w:t>Python Tuple Functions</w:t>
      </w:r>
    </w:p>
    <w:p w14:paraId="02F5AE39" w14:textId="77777777" w:rsidR="00164F19" w:rsidRDefault="00164F19" w:rsidP="00164F19">
      <w:proofErr w:type="spellStart"/>
      <w:proofErr w:type="gramStart"/>
      <w:r>
        <w:t>len</w:t>
      </w:r>
      <w:proofErr w:type="spellEnd"/>
      <w:r>
        <w:t>(</w:t>
      </w:r>
      <w:proofErr w:type="gramEnd"/>
      <w:r>
        <w:t>) Like a list, a Python tuple is of a certain length. ...</w:t>
      </w:r>
    </w:p>
    <w:p w14:paraId="262964AD" w14:textId="77777777" w:rsidR="00164F19" w:rsidRDefault="00164F19" w:rsidP="00164F19">
      <w:proofErr w:type="gramStart"/>
      <w:r>
        <w:t>max(</w:t>
      </w:r>
      <w:proofErr w:type="gramEnd"/>
      <w:r>
        <w:t>) It returns the item from the tuple with the highest value. ...</w:t>
      </w:r>
    </w:p>
    <w:p w14:paraId="1D07FB85" w14:textId="77777777" w:rsidR="00164F19" w:rsidRDefault="00164F19" w:rsidP="00164F19">
      <w:proofErr w:type="gramStart"/>
      <w:r>
        <w:t>min(</w:t>
      </w:r>
      <w:proofErr w:type="gramEnd"/>
      <w:r>
        <w:t>) Like the max() function, the min() returns the item with the lowest values. ...</w:t>
      </w:r>
    </w:p>
    <w:p w14:paraId="5648F069" w14:textId="77777777" w:rsidR="00164F19" w:rsidRDefault="00164F19" w:rsidP="00164F19">
      <w:proofErr w:type="gramStart"/>
      <w:r>
        <w:t>sum(</w:t>
      </w:r>
      <w:proofErr w:type="gramEnd"/>
      <w:r>
        <w:t>) ...</w:t>
      </w:r>
    </w:p>
    <w:p w14:paraId="473BD6D8" w14:textId="77777777" w:rsidR="00164F19" w:rsidRDefault="00164F19" w:rsidP="00164F19">
      <w:proofErr w:type="gramStart"/>
      <w:r>
        <w:t>any(</w:t>
      </w:r>
      <w:proofErr w:type="gramEnd"/>
      <w:r>
        <w:t>) ...</w:t>
      </w:r>
    </w:p>
    <w:p w14:paraId="5DADE91E" w14:textId="77777777" w:rsidR="00164F19" w:rsidRDefault="00164F19" w:rsidP="00164F19">
      <w:proofErr w:type="gramStart"/>
      <w:r>
        <w:t>all(</w:t>
      </w:r>
      <w:proofErr w:type="gramEnd"/>
      <w:r>
        <w:t>) ...</w:t>
      </w:r>
    </w:p>
    <w:p w14:paraId="73D51D21" w14:textId="77777777" w:rsidR="00164F19" w:rsidRDefault="00164F19" w:rsidP="00164F19">
      <w:proofErr w:type="gramStart"/>
      <w:r>
        <w:t>sorted(</w:t>
      </w:r>
      <w:proofErr w:type="gramEnd"/>
      <w:r>
        <w:t>) ...</w:t>
      </w:r>
    </w:p>
    <w:p w14:paraId="0FA5AB5A" w14:textId="51CB7725" w:rsidR="002A3390" w:rsidRDefault="00164F19" w:rsidP="00164F19">
      <w:proofErr w:type="gramStart"/>
      <w:r>
        <w:t>tuple(</w:t>
      </w:r>
      <w:proofErr w:type="gramEnd"/>
      <w:r>
        <w:t>)</w:t>
      </w:r>
    </w:p>
    <w:sectPr w:rsidR="002A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152DF8"/>
    <w:multiLevelType w:val="multilevel"/>
    <w:tmpl w:val="9EA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803943"/>
    <w:multiLevelType w:val="multilevel"/>
    <w:tmpl w:val="DBC0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8296F17"/>
    <w:multiLevelType w:val="multilevel"/>
    <w:tmpl w:val="3FE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3"/>
  </w:num>
  <w:num w:numId="21">
    <w:abstractNumId w:val="18"/>
  </w:num>
  <w:num w:numId="22">
    <w:abstractNumId w:val="11"/>
  </w:num>
  <w:num w:numId="23">
    <w:abstractNumId w:val="25"/>
  </w:num>
  <w:num w:numId="24">
    <w:abstractNumId w:val="16"/>
  </w:num>
  <w:num w:numId="25">
    <w:abstractNumId w:val="2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90"/>
    <w:rsid w:val="00164F19"/>
    <w:rsid w:val="00260892"/>
    <w:rsid w:val="002A3390"/>
    <w:rsid w:val="002F3F55"/>
    <w:rsid w:val="00645252"/>
    <w:rsid w:val="006D3D74"/>
    <w:rsid w:val="0083569A"/>
    <w:rsid w:val="009E6E99"/>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34ABB7"/>
  <w15:chartTrackingRefBased/>
  <w15:docId w15:val="{573868CB-6945-4403-8472-A72CF28C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hgkelc">
    <w:name w:val="hgkelc"/>
    <w:basedOn w:val="DefaultParagraphFont"/>
    <w:rsid w:val="002A3390"/>
  </w:style>
  <w:style w:type="paragraph" w:customStyle="1" w:styleId="bf">
    <w:name w:val="bf"/>
    <w:basedOn w:val="Normal"/>
    <w:rsid w:val="002A3390"/>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bf1">
    <w:name w:val="bf1"/>
    <w:basedOn w:val="DefaultParagraphFont"/>
    <w:rsid w:val="002A3390"/>
  </w:style>
  <w:style w:type="character" w:customStyle="1" w:styleId="er">
    <w:name w:val="er"/>
    <w:basedOn w:val="DefaultParagraphFont"/>
    <w:rsid w:val="002A3390"/>
  </w:style>
  <w:style w:type="character" w:customStyle="1" w:styleId="ae">
    <w:name w:val="ae"/>
    <w:basedOn w:val="DefaultParagraphFont"/>
    <w:rsid w:val="002A3390"/>
  </w:style>
  <w:style w:type="character" w:customStyle="1" w:styleId="ix">
    <w:name w:val="ix"/>
    <w:basedOn w:val="DefaultParagraphFont"/>
    <w:rsid w:val="002A3390"/>
  </w:style>
  <w:style w:type="paragraph" w:customStyle="1" w:styleId="kv">
    <w:name w:val="kv"/>
    <w:basedOn w:val="Normal"/>
    <w:rsid w:val="002A3390"/>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ho">
    <w:name w:val="ho"/>
    <w:basedOn w:val="DefaultParagraphFont"/>
    <w:rsid w:val="002A3390"/>
  </w:style>
  <w:style w:type="paragraph" w:customStyle="1" w:styleId="zi">
    <w:name w:val="zi"/>
    <w:basedOn w:val="Normal"/>
    <w:rsid w:val="002A3390"/>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zq">
    <w:name w:val="zq"/>
    <w:basedOn w:val="DefaultParagraphFont"/>
    <w:rsid w:val="002A3390"/>
  </w:style>
  <w:style w:type="paragraph" w:customStyle="1" w:styleId="ca">
    <w:name w:val="ca"/>
    <w:basedOn w:val="Normal"/>
    <w:rsid w:val="002A3390"/>
    <w:pPr>
      <w:spacing w:before="100" w:beforeAutospacing="1" w:after="100" w:afterAutospacing="1"/>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164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613">
      <w:bodyDiv w:val="1"/>
      <w:marLeft w:val="0"/>
      <w:marRight w:val="0"/>
      <w:marTop w:val="0"/>
      <w:marBottom w:val="0"/>
      <w:divBdr>
        <w:top w:val="none" w:sz="0" w:space="0" w:color="auto"/>
        <w:left w:val="none" w:sz="0" w:space="0" w:color="auto"/>
        <w:bottom w:val="none" w:sz="0" w:space="0" w:color="auto"/>
        <w:right w:val="none" w:sz="0" w:space="0" w:color="auto"/>
      </w:divBdr>
      <w:divsChild>
        <w:div w:id="664743286">
          <w:marLeft w:val="0"/>
          <w:marRight w:val="0"/>
          <w:marTop w:val="0"/>
          <w:marBottom w:val="540"/>
          <w:divBdr>
            <w:top w:val="none" w:sz="0" w:space="0" w:color="auto"/>
            <w:left w:val="none" w:sz="0" w:space="0" w:color="auto"/>
            <w:bottom w:val="none" w:sz="0" w:space="0" w:color="auto"/>
            <w:right w:val="none" w:sz="0" w:space="0" w:color="auto"/>
          </w:divBdr>
          <w:divsChild>
            <w:div w:id="1591811929">
              <w:marLeft w:val="0"/>
              <w:marRight w:val="0"/>
              <w:marTop w:val="0"/>
              <w:marBottom w:val="0"/>
              <w:divBdr>
                <w:top w:val="none" w:sz="0" w:space="0" w:color="auto"/>
                <w:left w:val="none" w:sz="0" w:space="0" w:color="auto"/>
                <w:bottom w:val="none" w:sz="0" w:space="0" w:color="auto"/>
                <w:right w:val="none" w:sz="0" w:space="0" w:color="auto"/>
              </w:divBdr>
              <w:divsChild>
                <w:div w:id="971596962">
                  <w:marLeft w:val="0"/>
                  <w:marRight w:val="0"/>
                  <w:marTop w:val="0"/>
                  <w:marBottom w:val="0"/>
                  <w:divBdr>
                    <w:top w:val="none" w:sz="0" w:space="0" w:color="auto"/>
                    <w:left w:val="none" w:sz="0" w:space="0" w:color="auto"/>
                    <w:bottom w:val="none" w:sz="0" w:space="0" w:color="auto"/>
                    <w:right w:val="none" w:sz="0" w:space="0" w:color="auto"/>
                  </w:divBdr>
                  <w:divsChild>
                    <w:div w:id="141579531">
                      <w:marLeft w:val="0"/>
                      <w:marRight w:val="0"/>
                      <w:marTop w:val="0"/>
                      <w:marBottom w:val="0"/>
                      <w:divBdr>
                        <w:top w:val="none" w:sz="0" w:space="0" w:color="auto"/>
                        <w:left w:val="none" w:sz="0" w:space="0" w:color="auto"/>
                        <w:bottom w:val="none" w:sz="0" w:space="0" w:color="auto"/>
                        <w:right w:val="none" w:sz="0" w:space="0" w:color="auto"/>
                      </w:divBdr>
                      <w:divsChild>
                        <w:div w:id="942491183">
                          <w:marLeft w:val="960"/>
                          <w:marRight w:val="960"/>
                          <w:marTop w:val="0"/>
                          <w:marBottom w:val="0"/>
                          <w:divBdr>
                            <w:top w:val="none" w:sz="0" w:space="0" w:color="auto"/>
                            <w:left w:val="none" w:sz="0" w:space="0" w:color="auto"/>
                            <w:bottom w:val="none" w:sz="0" w:space="0" w:color="auto"/>
                            <w:right w:val="none" w:sz="0" w:space="0" w:color="auto"/>
                          </w:divBdr>
                          <w:divsChild>
                            <w:div w:id="120808326">
                              <w:marLeft w:val="0"/>
                              <w:marRight w:val="0"/>
                              <w:marTop w:val="0"/>
                              <w:marBottom w:val="0"/>
                              <w:divBdr>
                                <w:top w:val="none" w:sz="0" w:space="0" w:color="auto"/>
                                <w:left w:val="none" w:sz="0" w:space="0" w:color="auto"/>
                                <w:bottom w:val="none" w:sz="0" w:space="0" w:color="auto"/>
                                <w:right w:val="none" w:sz="0" w:space="0" w:color="auto"/>
                              </w:divBdr>
                              <w:divsChild>
                                <w:div w:id="60948800">
                                  <w:marLeft w:val="0"/>
                                  <w:marRight w:val="0"/>
                                  <w:marTop w:val="0"/>
                                  <w:marBottom w:val="0"/>
                                  <w:divBdr>
                                    <w:top w:val="none" w:sz="0" w:space="0" w:color="auto"/>
                                    <w:left w:val="none" w:sz="0" w:space="0" w:color="auto"/>
                                    <w:bottom w:val="none" w:sz="0" w:space="0" w:color="auto"/>
                                    <w:right w:val="none" w:sz="0" w:space="0" w:color="auto"/>
                                  </w:divBdr>
                                  <w:divsChild>
                                    <w:div w:id="1034816786">
                                      <w:marLeft w:val="0"/>
                                      <w:marRight w:val="0"/>
                                      <w:marTop w:val="0"/>
                                      <w:marBottom w:val="0"/>
                                      <w:divBdr>
                                        <w:top w:val="none" w:sz="0" w:space="0" w:color="auto"/>
                                        <w:left w:val="none" w:sz="0" w:space="0" w:color="auto"/>
                                        <w:bottom w:val="none" w:sz="0" w:space="0" w:color="auto"/>
                                        <w:right w:val="none" w:sz="0" w:space="0" w:color="auto"/>
                                      </w:divBdr>
                                      <w:divsChild>
                                        <w:div w:id="1729307312">
                                          <w:marLeft w:val="0"/>
                                          <w:marRight w:val="0"/>
                                          <w:marTop w:val="0"/>
                                          <w:marBottom w:val="0"/>
                                          <w:divBdr>
                                            <w:top w:val="none" w:sz="0" w:space="0" w:color="auto"/>
                                            <w:left w:val="none" w:sz="0" w:space="0" w:color="auto"/>
                                            <w:bottom w:val="none" w:sz="0" w:space="0" w:color="auto"/>
                                            <w:right w:val="none" w:sz="0" w:space="0" w:color="auto"/>
                                          </w:divBdr>
                                          <w:divsChild>
                                            <w:div w:id="1221868634">
                                              <w:marLeft w:val="0"/>
                                              <w:marRight w:val="360"/>
                                              <w:marTop w:val="480"/>
                                              <w:marBottom w:val="0"/>
                                              <w:divBdr>
                                                <w:top w:val="none" w:sz="0" w:space="0" w:color="auto"/>
                                                <w:left w:val="none" w:sz="0" w:space="0" w:color="auto"/>
                                                <w:bottom w:val="none" w:sz="0" w:space="0" w:color="auto"/>
                                                <w:right w:val="none" w:sz="0" w:space="0" w:color="auto"/>
                                              </w:divBdr>
                                              <w:divsChild>
                                                <w:div w:id="6584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5708">
                                      <w:marLeft w:val="0"/>
                                      <w:marRight w:val="0"/>
                                      <w:marTop w:val="0"/>
                                      <w:marBottom w:val="0"/>
                                      <w:divBdr>
                                        <w:top w:val="none" w:sz="0" w:space="0" w:color="auto"/>
                                        <w:left w:val="none" w:sz="0" w:space="0" w:color="auto"/>
                                        <w:bottom w:val="none" w:sz="0" w:space="0" w:color="auto"/>
                                        <w:right w:val="none" w:sz="0" w:space="0" w:color="auto"/>
                                      </w:divBdr>
                                      <w:divsChild>
                                        <w:div w:id="1827475988">
                                          <w:marLeft w:val="0"/>
                                          <w:marRight w:val="0"/>
                                          <w:marTop w:val="0"/>
                                          <w:marBottom w:val="0"/>
                                          <w:divBdr>
                                            <w:top w:val="none" w:sz="0" w:space="0" w:color="auto"/>
                                            <w:left w:val="none" w:sz="0" w:space="0" w:color="auto"/>
                                            <w:bottom w:val="none" w:sz="0" w:space="0" w:color="auto"/>
                                            <w:right w:val="none" w:sz="0" w:space="0" w:color="auto"/>
                                          </w:divBdr>
                                        </w:div>
                                        <w:div w:id="688525920">
                                          <w:marLeft w:val="0"/>
                                          <w:marRight w:val="0"/>
                                          <w:marTop w:val="0"/>
                                          <w:marBottom w:val="0"/>
                                          <w:divBdr>
                                            <w:top w:val="none" w:sz="0" w:space="0" w:color="auto"/>
                                            <w:left w:val="none" w:sz="0" w:space="0" w:color="auto"/>
                                            <w:bottom w:val="none" w:sz="0" w:space="0" w:color="auto"/>
                                            <w:right w:val="none" w:sz="0" w:space="0" w:color="auto"/>
                                          </w:divBdr>
                                          <w:divsChild>
                                            <w:div w:id="484248521">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918177">
                  <w:marLeft w:val="0"/>
                  <w:marRight w:val="0"/>
                  <w:marTop w:val="0"/>
                  <w:marBottom w:val="0"/>
                  <w:divBdr>
                    <w:top w:val="none" w:sz="0" w:space="0" w:color="auto"/>
                    <w:left w:val="none" w:sz="0" w:space="0" w:color="auto"/>
                    <w:bottom w:val="none" w:sz="0" w:space="0" w:color="auto"/>
                    <w:right w:val="none" w:sz="0" w:space="0" w:color="auto"/>
                  </w:divBdr>
                  <w:divsChild>
                    <w:div w:id="1011492740">
                      <w:marLeft w:val="0"/>
                      <w:marRight w:val="0"/>
                      <w:marTop w:val="0"/>
                      <w:marBottom w:val="0"/>
                      <w:divBdr>
                        <w:top w:val="none" w:sz="0" w:space="0" w:color="auto"/>
                        <w:left w:val="none" w:sz="0" w:space="0" w:color="auto"/>
                        <w:bottom w:val="none" w:sz="0" w:space="0" w:color="auto"/>
                        <w:right w:val="none" w:sz="0" w:space="0" w:color="auto"/>
                      </w:divBdr>
                      <w:divsChild>
                        <w:div w:id="850025670">
                          <w:marLeft w:val="960"/>
                          <w:marRight w:val="960"/>
                          <w:marTop w:val="0"/>
                          <w:marBottom w:val="0"/>
                          <w:divBdr>
                            <w:top w:val="none" w:sz="0" w:space="0" w:color="auto"/>
                            <w:left w:val="none" w:sz="0" w:space="0" w:color="auto"/>
                            <w:bottom w:val="none" w:sz="0" w:space="0" w:color="auto"/>
                            <w:right w:val="none" w:sz="0" w:space="0" w:color="auto"/>
                          </w:divBdr>
                          <w:divsChild>
                            <w:div w:id="1559396279">
                              <w:marLeft w:val="0"/>
                              <w:marRight w:val="0"/>
                              <w:marTop w:val="0"/>
                              <w:marBottom w:val="0"/>
                              <w:divBdr>
                                <w:top w:val="none" w:sz="0" w:space="0" w:color="auto"/>
                                <w:left w:val="none" w:sz="0" w:space="0" w:color="auto"/>
                                <w:bottom w:val="none" w:sz="0" w:space="0" w:color="auto"/>
                                <w:right w:val="none" w:sz="0" w:space="0" w:color="auto"/>
                              </w:divBdr>
                              <w:divsChild>
                                <w:div w:id="463890548">
                                  <w:marLeft w:val="0"/>
                                  <w:marRight w:val="0"/>
                                  <w:marTop w:val="0"/>
                                  <w:marBottom w:val="0"/>
                                  <w:divBdr>
                                    <w:top w:val="none" w:sz="0" w:space="0" w:color="auto"/>
                                    <w:left w:val="none" w:sz="0" w:space="0" w:color="auto"/>
                                    <w:bottom w:val="none" w:sz="0" w:space="0" w:color="auto"/>
                                    <w:right w:val="none" w:sz="0" w:space="0" w:color="auto"/>
                                  </w:divBdr>
                                  <w:divsChild>
                                    <w:div w:id="1450709851">
                                      <w:marLeft w:val="0"/>
                                      <w:marRight w:val="0"/>
                                      <w:marTop w:val="0"/>
                                      <w:marBottom w:val="0"/>
                                      <w:divBdr>
                                        <w:top w:val="none" w:sz="0" w:space="0" w:color="auto"/>
                                        <w:left w:val="none" w:sz="0" w:space="0" w:color="auto"/>
                                        <w:bottom w:val="none" w:sz="0" w:space="0" w:color="auto"/>
                                        <w:right w:val="none" w:sz="0" w:space="0" w:color="auto"/>
                                      </w:divBdr>
                                      <w:divsChild>
                                        <w:div w:id="1312901848">
                                          <w:marLeft w:val="0"/>
                                          <w:marRight w:val="0"/>
                                          <w:marTop w:val="0"/>
                                          <w:marBottom w:val="0"/>
                                          <w:divBdr>
                                            <w:top w:val="none" w:sz="0" w:space="0" w:color="auto"/>
                                            <w:left w:val="none" w:sz="0" w:space="0" w:color="auto"/>
                                            <w:bottom w:val="none" w:sz="0" w:space="0" w:color="auto"/>
                                            <w:right w:val="none" w:sz="0" w:space="0" w:color="auto"/>
                                          </w:divBdr>
                                          <w:divsChild>
                                            <w:div w:id="1512260327">
                                              <w:marLeft w:val="0"/>
                                              <w:marRight w:val="480"/>
                                              <w:marTop w:val="0"/>
                                              <w:marBottom w:val="0"/>
                                              <w:divBdr>
                                                <w:top w:val="none" w:sz="0" w:space="0" w:color="auto"/>
                                                <w:left w:val="none" w:sz="0" w:space="0" w:color="auto"/>
                                                <w:bottom w:val="none" w:sz="0" w:space="0" w:color="auto"/>
                                                <w:right w:val="none" w:sz="0" w:space="0" w:color="auto"/>
                                              </w:divBdr>
                                              <w:divsChild>
                                                <w:div w:id="1372531524">
                                                  <w:marLeft w:val="0"/>
                                                  <w:marRight w:val="0"/>
                                                  <w:marTop w:val="0"/>
                                                  <w:marBottom w:val="0"/>
                                                  <w:divBdr>
                                                    <w:top w:val="none" w:sz="0" w:space="0" w:color="auto"/>
                                                    <w:left w:val="none" w:sz="0" w:space="0" w:color="auto"/>
                                                    <w:bottom w:val="none" w:sz="0" w:space="0" w:color="auto"/>
                                                    <w:right w:val="none" w:sz="0" w:space="0" w:color="auto"/>
                                                  </w:divBdr>
                                                  <w:divsChild>
                                                    <w:div w:id="1212687818">
                                                      <w:marLeft w:val="0"/>
                                                      <w:marRight w:val="0"/>
                                                      <w:marTop w:val="0"/>
                                                      <w:marBottom w:val="0"/>
                                                      <w:divBdr>
                                                        <w:top w:val="none" w:sz="0" w:space="0" w:color="auto"/>
                                                        <w:left w:val="none" w:sz="0" w:space="0" w:color="auto"/>
                                                        <w:bottom w:val="none" w:sz="0" w:space="0" w:color="auto"/>
                                                        <w:right w:val="none" w:sz="0" w:space="0" w:color="auto"/>
                                                      </w:divBdr>
                                                      <w:divsChild>
                                                        <w:div w:id="6717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113">
                                              <w:marLeft w:val="0"/>
                                              <w:marRight w:val="180"/>
                                              <w:marTop w:val="0"/>
                                              <w:marBottom w:val="0"/>
                                              <w:divBdr>
                                                <w:top w:val="none" w:sz="0" w:space="0" w:color="auto"/>
                                                <w:left w:val="none" w:sz="0" w:space="0" w:color="auto"/>
                                                <w:bottom w:val="none" w:sz="0" w:space="0" w:color="auto"/>
                                                <w:right w:val="none" w:sz="0" w:space="0" w:color="auto"/>
                                              </w:divBdr>
                                            </w:div>
                                            <w:div w:id="1165821553">
                                              <w:marLeft w:val="180"/>
                                              <w:marRight w:val="0"/>
                                              <w:marTop w:val="0"/>
                                              <w:marBottom w:val="0"/>
                                              <w:divBdr>
                                                <w:top w:val="none" w:sz="0" w:space="0" w:color="auto"/>
                                                <w:left w:val="none" w:sz="0" w:space="0" w:color="auto"/>
                                                <w:bottom w:val="none" w:sz="0" w:space="0" w:color="auto"/>
                                                <w:right w:val="none" w:sz="0" w:space="0" w:color="auto"/>
                                              </w:divBdr>
                                            </w:div>
                                            <w:div w:id="585961237">
                                              <w:marLeft w:val="180"/>
                                              <w:marRight w:val="0"/>
                                              <w:marTop w:val="0"/>
                                              <w:marBottom w:val="0"/>
                                              <w:divBdr>
                                                <w:top w:val="none" w:sz="0" w:space="0" w:color="auto"/>
                                                <w:left w:val="none" w:sz="0" w:space="0" w:color="auto"/>
                                                <w:bottom w:val="none" w:sz="0" w:space="0" w:color="auto"/>
                                                <w:right w:val="none" w:sz="0" w:space="0" w:color="auto"/>
                                              </w:divBdr>
                                            </w:div>
                                            <w:div w:id="3822210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188588">
          <w:marLeft w:val="0"/>
          <w:marRight w:val="0"/>
          <w:marTop w:val="0"/>
          <w:marBottom w:val="0"/>
          <w:divBdr>
            <w:top w:val="none" w:sz="0" w:space="0" w:color="auto"/>
            <w:left w:val="none" w:sz="0" w:space="0" w:color="auto"/>
            <w:bottom w:val="none" w:sz="0" w:space="0" w:color="auto"/>
            <w:right w:val="none" w:sz="0" w:space="0" w:color="auto"/>
          </w:divBdr>
          <w:divsChild>
            <w:div w:id="268005475">
              <w:marLeft w:val="0"/>
              <w:marRight w:val="0"/>
              <w:marTop w:val="0"/>
              <w:marBottom w:val="0"/>
              <w:divBdr>
                <w:top w:val="none" w:sz="0" w:space="0" w:color="auto"/>
                <w:left w:val="none" w:sz="0" w:space="0" w:color="auto"/>
                <w:bottom w:val="none" w:sz="0" w:space="0" w:color="auto"/>
                <w:right w:val="none" w:sz="0" w:space="0" w:color="auto"/>
              </w:divBdr>
              <w:divsChild>
                <w:div w:id="595482517">
                  <w:marLeft w:val="0"/>
                  <w:marRight w:val="0"/>
                  <w:marTop w:val="0"/>
                  <w:marBottom w:val="0"/>
                  <w:divBdr>
                    <w:top w:val="none" w:sz="0" w:space="0" w:color="auto"/>
                    <w:left w:val="none" w:sz="0" w:space="0" w:color="auto"/>
                    <w:bottom w:val="none" w:sz="0" w:space="0" w:color="auto"/>
                    <w:right w:val="none" w:sz="0" w:space="0" w:color="auto"/>
                  </w:divBdr>
                  <w:divsChild>
                    <w:div w:id="1514227578">
                      <w:marLeft w:val="0"/>
                      <w:marRight w:val="0"/>
                      <w:marTop w:val="0"/>
                      <w:marBottom w:val="0"/>
                      <w:divBdr>
                        <w:top w:val="none" w:sz="0" w:space="0" w:color="auto"/>
                        <w:left w:val="none" w:sz="0" w:space="0" w:color="auto"/>
                        <w:bottom w:val="none" w:sz="0" w:space="0" w:color="auto"/>
                        <w:right w:val="none" w:sz="0" w:space="0" w:color="auto"/>
                      </w:divBdr>
                      <w:divsChild>
                        <w:div w:id="754474436">
                          <w:marLeft w:val="0"/>
                          <w:marRight w:val="0"/>
                          <w:marTop w:val="0"/>
                          <w:marBottom w:val="0"/>
                          <w:divBdr>
                            <w:top w:val="none" w:sz="0" w:space="0" w:color="auto"/>
                            <w:left w:val="none" w:sz="0" w:space="0" w:color="auto"/>
                            <w:bottom w:val="none" w:sz="0" w:space="0" w:color="auto"/>
                            <w:right w:val="none" w:sz="0" w:space="0" w:color="auto"/>
                          </w:divBdr>
                          <w:divsChild>
                            <w:div w:id="2142724644">
                              <w:marLeft w:val="0"/>
                              <w:marRight w:val="0"/>
                              <w:marTop w:val="0"/>
                              <w:marBottom w:val="300"/>
                              <w:divBdr>
                                <w:top w:val="none" w:sz="0" w:space="0" w:color="auto"/>
                                <w:left w:val="none" w:sz="0" w:space="0" w:color="auto"/>
                                <w:bottom w:val="none" w:sz="0" w:space="0" w:color="auto"/>
                                <w:right w:val="none" w:sz="0" w:space="0" w:color="auto"/>
                              </w:divBdr>
                              <w:divsChild>
                                <w:div w:id="1702239944">
                                  <w:marLeft w:val="0"/>
                                  <w:marRight w:val="0"/>
                                  <w:marTop w:val="0"/>
                                  <w:marBottom w:val="0"/>
                                  <w:divBdr>
                                    <w:top w:val="none" w:sz="0" w:space="0" w:color="auto"/>
                                    <w:left w:val="none" w:sz="0" w:space="0" w:color="auto"/>
                                    <w:bottom w:val="none" w:sz="0" w:space="0" w:color="auto"/>
                                    <w:right w:val="none" w:sz="0" w:space="0" w:color="auto"/>
                                  </w:divBdr>
                                  <w:divsChild>
                                    <w:div w:id="1497763957">
                                      <w:marLeft w:val="0"/>
                                      <w:marRight w:val="0"/>
                                      <w:marTop w:val="0"/>
                                      <w:marBottom w:val="0"/>
                                      <w:divBdr>
                                        <w:top w:val="none" w:sz="0" w:space="0" w:color="auto"/>
                                        <w:left w:val="none" w:sz="0" w:space="0" w:color="auto"/>
                                        <w:bottom w:val="none" w:sz="0" w:space="0" w:color="auto"/>
                                        <w:right w:val="none" w:sz="0" w:space="0" w:color="auto"/>
                                      </w:divBdr>
                                    </w:div>
                                  </w:divsChild>
                                </w:div>
                                <w:div w:id="1154103450">
                                  <w:marLeft w:val="0"/>
                                  <w:marRight w:val="0"/>
                                  <w:marTop w:val="210"/>
                                  <w:marBottom w:val="0"/>
                                  <w:divBdr>
                                    <w:top w:val="none" w:sz="0" w:space="0" w:color="auto"/>
                                    <w:left w:val="none" w:sz="0" w:space="0" w:color="auto"/>
                                    <w:bottom w:val="none" w:sz="0" w:space="0" w:color="auto"/>
                                    <w:right w:val="none" w:sz="0" w:space="0" w:color="auto"/>
                                  </w:divBdr>
                                  <w:divsChild>
                                    <w:div w:id="15691513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331006">
          <w:marLeft w:val="0"/>
          <w:marRight w:val="0"/>
          <w:marTop w:val="0"/>
          <w:marBottom w:val="0"/>
          <w:divBdr>
            <w:top w:val="none" w:sz="0" w:space="0" w:color="auto"/>
            <w:left w:val="none" w:sz="0" w:space="0" w:color="auto"/>
            <w:bottom w:val="none" w:sz="0" w:space="0" w:color="auto"/>
            <w:right w:val="none" w:sz="0" w:space="0" w:color="auto"/>
          </w:divBdr>
          <w:divsChild>
            <w:div w:id="789783234">
              <w:marLeft w:val="0"/>
              <w:marRight w:val="0"/>
              <w:marTop w:val="0"/>
              <w:marBottom w:val="0"/>
              <w:divBdr>
                <w:top w:val="none" w:sz="0" w:space="0" w:color="auto"/>
                <w:left w:val="none" w:sz="0" w:space="0" w:color="auto"/>
                <w:bottom w:val="none" w:sz="0" w:space="0" w:color="auto"/>
                <w:right w:val="none" w:sz="0" w:space="0" w:color="auto"/>
              </w:divBdr>
              <w:divsChild>
                <w:div w:id="181163352">
                  <w:marLeft w:val="-240"/>
                  <w:marRight w:val="-240"/>
                  <w:marTop w:val="360"/>
                  <w:marBottom w:val="360"/>
                  <w:divBdr>
                    <w:top w:val="none" w:sz="0" w:space="0" w:color="auto"/>
                    <w:left w:val="none" w:sz="0" w:space="0" w:color="auto"/>
                    <w:bottom w:val="none" w:sz="0" w:space="0" w:color="auto"/>
                    <w:right w:val="none" w:sz="0" w:space="0" w:color="auto"/>
                  </w:divBdr>
                  <w:divsChild>
                    <w:div w:id="251088108">
                      <w:marLeft w:val="0"/>
                      <w:marRight w:val="0"/>
                      <w:marTop w:val="0"/>
                      <w:marBottom w:val="0"/>
                      <w:divBdr>
                        <w:top w:val="none" w:sz="0" w:space="0" w:color="auto"/>
                        <w:left w:val="none" w:sz="0" w:space="0" w:color="auto"/>
                        <w:bottom w:val="none" w:sz="0" w:space="0" w:color="auto"/>
                        <w:right w:val="none" w:sz="0" w:space="0" w:color="auto"/>
                      </w:divBdr>
                      <w:divsChild>
                        <w:div w:id="15708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4328">
          <w:marLeft w:val="0"/>
          <w:marRight w:val="0"/>
          <w:marTop w:val="0"/>
          <w:marBottom w:val="0"/>
          <w:divBdr>
            <w:top w:val="none" w:sz="0" w:space="0" w:color="auto"/>
            <w:left w:val="none" w:sz="0" w:space="0" w:color="auto"/>
            <w:bottom w:val="none" w:sz="0" w:space="0" w:color="auto"/>
            <w:right w:val="none" w:sz="0" w:space="0" w:color="auto"/>
          </w:divBdr>
          <w:divsChild>
            <w:div w:id="633682950">
              <w:marLeft w:val="0"/>
              <w:marRight w:val="0"/>
              <w:marTop w:val="0"/>
              <w:marBottom w:val="0"/>
              <w:divBdr>
                <w:top w:val="none" w:sz="0" w:space="0" w:color="auto"/>
                <w:left w:val="none" w:sz="0" w:space="0" w:color="auto"/>
                <w:bottom w:val="none" w:sz="0" w:space="0" w:color="auto"/>
                <w:right w:val="none" w:sz="0" w:space="0" w:color="auto"/>
              </w:divBdr>
              <w:divsChild>
                <w:div w:id="331101469">
                  <w:marLeft w:val="960"/>
                  <w:marRight w:val="960"/>
                  <w:marTop w:val="0"/>
                  <w:marBottom w:val="0"/>
                  <w:divBdr>
                    <w:top w:val="none" w:sz="0" w:space="0" w:color="auto"/>
                    <w:left w:val="none" w:sz="0" w:space="0" w:color="auto"/>
                    <w:bottom w:val="none" w:sz="0" w:space="0" w:color="auto"/>
                    <w:right w:val="none" w:sz="0" w:space="0" w:color="auto"/>
                  </w:divBdr>
                  <w:divsChild>
                    <w:div w:id="867186470">
                      <w:marLeft w:val="0"/>
                      <w:marRight w:val="0"/>
                      <w:marTop w:val="0"/>
                      <w:marBottom w:val="0"/>
                      <w:divBdr>
                        <w:top w:val="none" w:sz="0" w:space="0" w:color="auto"/>
                        <w:left w:val="none" w:sz="0" w:space="0" w:color="auto"/>
                        <w:bottom w:val="none" w:sz="0" w:space="0" w:color="auto"/>
                        <w:right w:val="none" w:sz="0" w:space="0" w:color="auto"/>
                      </w:divBdr>
                    </w:div>
                    <w:div w:id="1070080121">
                      <w:marLeft w:val="0"/>
                      <w:marRight w:val="0"/>
                      <w:marTop w:val="0"/>
                      <w:marBottom w:val="0"/>
                      <w:divBdr>
                        <w:top w:val="none" w:sz="0" w:space="0" w:color="auto"/>
                        <w:left w:val="none" w:sz="0" w:space="0" w:color="auto"/>
                        <w:bottom w:val="none" w:sz="0" w:space="0" w:color="auto"/>
                        <w:right w:val="none" w:sz="0" w:space="0" w:color="auto"/>
                      </w:divBdr>
                      <w:divsChild>
                        <w:div w:id="1606844069">
                          <w:marLeft w:val="0"/>
                          <w:marRight w:val="0"/>
                          <w:marTop w:val="480"/>
                          <w:marBottom w:val="0"/>
                          <w:divBdr>
                            <w:top w:val="none" w:sz="0" w:space="0" w:color="auto"/>
                            <w:left w:val="none" w:sz="0" w:space="0" w:color="auto"/>
                            <w:bottom w:val="none" w:sz="0" w:space="0" w:color="auto"/>
                            <w:right w:val="none" w:sz="0" w:space="0" w:color="auto"/>
                          </w:divBdr>
                          <w:divsChild>
                            <w:div w:id="65763022">
                              <w:marLeft w:val="0"/>
                              <w:marRight w:val="0"/>
                              <w:marTop w:val="0"/>
                              <w:marBottom w:val="0"/>
                              <w:divBdr>
                                <w:top w:val="none" w:sz="0" w:space="0" w:color="auto"/>
                                <w:left w:val="none" w:sz="0" w:space="0" w:color="auto"/>
                                <w:bottom w:val="none" w:sz="0" w:space="0" w:color="auto"/>
                                <w:right w:val="none" w:sz="0" w:space="0" w:color="auto"/>
                              </w:divBdr>
                              <w:divsChild>
                                <w:div w:id="174342235">
                                  <w:marLeft w:val="0"/>
                                  <w:marRight w:val="0"/>
                                  <w:marTop w:val="0"/>
                                  <w:marBottom w:val="0"/>
                                  <w:divBdr>
                                    <w:top w:val="none" w:sz="0" w:space="0" w:color="auto"/>
                                    <w:left w:val="none" w:sz="0" w:space="0" w:color="auto"/>
                                    <w:bottom w:val="none" w:sz="0" w:space="0" w:color="auto"/>
                                    <w:right w:val="none" w:sz="0" w:space="0" w:color="auto"/>
                                  </w:divBdr>
                                  <w:divsChild>
                                    <w:div w:id="1116486252">
                                      <w:marLeft w:val="0"/>
                                      <w:marRight w:val="0"/>
                                      <w:marTop w:val="0"/>
                                      <w:marBottom w:val="0"/>
                                      <w:divBdr>
                                        <w:top w:val="none" w:sz="0" w:space="0" w:color="auto"/>
                                        <w:left w:val="none" w:sz="0" w:space="0" w:color="auto"/>
                                        <w:bottom w:val="none" w:sz="0" w:space="0" w:color="auto"/>
                                        <w:right w:val="none" w:sz="0" w:space="0" w:color="auto"/>
                                      </w:divBdr>
                                      <w:divsChild>
                                        <w:div w:id="1737362611">
                                          <w:marLeft w:val="0"/>
                                          <w:marRight w:val="0"/>
                                          <w:marTop w:val="0"/>
                                          <w:marBottom w:val="0"/>
                                          <w:divBdr>
                                            <w:top w:val="none" w:sz="0" w:space="0" w:color="auto"/>
                                            <w:left w:val="none" w:sz="0" w:space="0" w:color="auto"/>
                                            <w:bottom w:val="none" w:sz="0" w:space="0" w:color="auto"/>
                                            <w:right w:val="none" w:sz="0" w:space="0" w:color="auto"/>
                                          </w:divBdr>
                                        </w:div>
                                      </w:divsChild>
                                    </w:div>
                                    <w:div w:id="380906472">
                                      <w:marLeft w:val="120"/>
                                      <w:marRight w:val="0"/>
                                      <w:marTop w:val="0"/>
                                      <w:marBottom w:val="0"/>
                                      <w:divBdr>
                                        <w:top w:val="none" w:sz="0" w:space="0" w:color="auto"/>
                                        <w:left w:val="none" w:sz="0" w:space="0" w:color="auto"/>
                                        <w:bottom w:val="none" w:sz="0" w:space="0" w:color="auto"/>
                                        <w:right w:val="none" w:sz="0" w:space="0" w:color="auto"/>
                                      </w:divBdr>
                                      <w:divsChild>
                                        <w:div w:id="2048289022">
                                          <w:marLeft w:val="0"/>
                                          <w:marRight w:val="0"/>
                                          <w:marTop w:val="0"/>
                                          <w:marBottom w:val="0"/>
                                          <w:divBdr>
                                            <w:top w:val="none" w:sz="0" w:space="0" w:color="auto"/>
                                            <w:left w:val="none" w:sz="0" w:space="0" w:color="auto"/>
                                            <w:bottom w:val="none" w:sz="0" w:space="0" w:color="auto"/>
                                            <w:right w:val="none" w:sz="0" w:space="0" w:color="auto"/>
                                          </w:divBdr>
                                          <w:divsChild>
                                            <w:div w:id="1820876670">
                                              <w:marLeft w:val="0"/>
                                              <w:marRight w:val="0"/>
                                              <w:marTop w:val="0"/>
                                              <w:marBottom w:val="0"/>
                                              <w:divBdr>
                                                <w:top w:val="none" w:sz="0" w:space="0" w:color="auto"/>
                                                <w:left w:val="none" w:sz="0" w:space="0" w:color="auto"/>
                                                <w:bottom w:val="none" w:sz="0" w:space="0" w:color="auto"/>
                                                <w:right w:val="none" w:sz="0" w:space="0" w:color="auto"/>
                                              </w:divBdr>
                                              <w:divsChild>
                                                <w:div w:id="675110281">
                                                  <w:marLeft w:val="0"/>
                                                  <w:marRight w:val="0"/>
                                                  <w:marTop w:val="0"/>
                                                  <w:marBottom w:val="0"/>
                                                  <w:divBdr>
                                                    <w:top w:val="none" w:sz="0" w:space="0" w:color="auto"/>
                                                    <w:left w:val="none" w:sz="0" w:space="0" w:color="auto"/>
                                                    <w:bottom w:val="none" w:sz="0" w:space="0" w:color="auto"/>
                                                    <w:right w:val="none" w:sz="0" w:space="0" w:color="auto"/>
                                                  </w:divBdr>
                                                  <w:divsChild>
                                                    <w:div w:id="16371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877530">
                      <w:marLeft w:val="0"/>
                      <w:marRight w:val="0"/>
                      <w:marTop w:val="0"/>
                      <w:marBottom w:val="0"/>
                      <w:divBdr>
                        <w:top w:val="none" w:sz="0" w:space="0" w:color="auto"/>
                        <w:left w:val="none" w:sz="0" w:space="0" w:color="auto"/>
                        <w:bottom w:val="none" w:sz="0" w:space="0" w:color="auto"/>
                        <w:right w:val="none" w:sz="0" w:space="0" w:color="auto"/>
                      </w:divBdr>
                      <w:divsChild>
                        <w:div w:id="1518882893">
                          <w:marLeft w:val="0"/>
                          <w:marRight w:val="0"/>
                          <w:marTop w:val="0"/>
                          <w:marBottom w:val="0"/>
                          <w:divBdr>
                            <w:top w:val="none" w:sz="0" w:space="0" w:color="auto"/>
                            <w:left w:val="none" w:sz="0" w:space="0" w:color="auto"/>
                            <w:bottom w:val="none" w:sz="0" w:space="0" w:color="auto"/>
                            <w:right w:val="none" w:sz="0" w:space="0" w:color="auto"/>
                          </w:divBdr>
                        </w:div>
                      </w:divsChild>
                    </w:div>
                    <w:div w:id="1076591498">
                      <w:marLeft w:val="0"/>
                      <w:marRight w:val="0"/>
                      <w:marTop w:val="480"/>
                      <w:marBottom w:val="0"/>
                      <w:divBdr>
                        <w:top w:val="none" w:sz="0" w:space="0" w:color="auto"/>
                        <w:left w:val="none" w:sz="0" w:space="0" w:color="auto"/>
                        <w:bottom w:val="none" w:sz="0" w:space="0" w:color="auto"/>
                        <w:right w:val="none" w:sz="0" w:space="0" w:color="auto"/>
                      </w:divBdr>
                      <w:divsChild>
                        <w:div w:id="1690566911">
                          <w:marLeft w:val="0"/>
                          <w:marRight w:val="0"/>
                          <w:marTop w:val="0"/>
                          <w:marBottom w:val="0"/>
                          <w:divBdr>
                            <w:top w:val="none" w:sz="0" w:space="0" w:color="auto"/>
                            <w:left w:val="none" w:sz="0" w:space="0" w:color="auto"/>
                            <w:bottom w:val="none" w:sz="0" w:space="0" w:color="auto"/>
                            <w:right w:val="none" w:sz="0" w:space="0" w:color="auto"/>
                          </w:divBdr>
                          <w:divsChild>
                            <w:div w:id="762922342">
                              <w:marLeft w:val="0"/>
                              <w:marRight w:val="0"/>
                              <w:marTop w:val="0"/>
                              <w:marBottom w:val="0"/>
                              <w:divBdr>
                                <w:top w:val="none" w:sz="0" w:space="0" w:color="auto"/>
                                <w:left w:val="none" w:sz="0" w:space="0" w:color="auto"/>
                                <w:bottom w:val="none" w:sz="0" w:space="0" w:color="auto"/>
                                <w:right w:val="none" w:sz="0" w:space="0" w:color="auto"/>
                              </w:divBdr>
                              <w:divsChild>
                                <w:div w:id="589244275">
                                  <w:marLeft w:val="0"/>
                                  <w:marRight w:val="0"/>
                                  <w:marTop w:val="120"/>
                                  <w:marBottom w:val="0"/>
                                  <w:divBdr>
                                    <w:top w:val="none" w:sz="0" w:space="0" w:color="auto"/>
                                    <w:left w:val="none" w:sz="0" w:space="0" w:color="auto"/>
                                    <w:bottom w:val="none" w:sz="0" w:space="0" w:color="auto"/>
                                    <w:right w:val="none" w:sz="0" w:space="0" w:color="auto"/>
                                  </w:divBdr>
                                </w:div>
                                <w:div w:id="4741050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253890">
              <w:marLeft w:val="0"/>
              <w:marRight w:val="0"/>
              <w:marTop w:val="0"/>
              <w:marBottom w:val="0"/>
              <w:divBdr>
                <w:top w:val="none" w:sz="0" w:space="0" w:color="auto"/>
                <w:left w:val="none" w:sz="0" w:space="0" w:color="auto"/>
                <w:bottom w:val="none" w:sz="0" w:space="0" w:color="auto"/>
                <w:right w:val="none" w:sz="0" w:space="0" w:color="auto"/>
              </w:divBdr>
              <w:divsChild>
                <w:div w:id="1193297863">
                  <w:marLeft w:val="960"/>
                  <w:marRight w:val="960"/>
                  <w:marTop w:val="0"/>
                  <w:marBottom w:val="0"/>
                  <w:divBdr>
                    <w:top w:val="none" w:sz="0" w:space="0" w:color="auto"/>
                    <w:left w:val="none" w:sz="0" w:space="0" w:color="auto"/>
                    <w:bottom w:val="none" w:sz="0" w:space="0" w:color="auto"/>
                    <w:right w:val="none" w:sz="0" w:space="0" w:color="auto"/>
                  </w:divBdr>
                  <w:divsChild>
                    <w:div w:id="1849559413">
                      <w:marLeft w:val="0"/>
                      <w:marRight w:val="0"/>
                      <w:marTop w:val="480"/>
                      <w:marBottom w:val="0"/>
                      <w:divBdr>
                        <w:top w:val="none" w:sz="0" w:space="0" w:color="auto"/>
                        <w:left w:val="none" w:sz="0" w:space="0" w:color="auto"/>
                        <w:bottom w:val="none" w:sz="0" w:space="0" w:color="auto"/>
                        <w:right w:val="none" w:sz="0" w:space="0" w:color="auto"/>
                      </w:divBdr>
                      <w:divsChild>
                        <w:div w:id="1057389393">
                          <w:marLeft w:val="0"/>
                          <w:marRight w:val="0"/>
                          <w:marTop w:val="0"/>
                          <w:marBottom w:val="0"/>
                          <w:divBdr>
                            <w:top w:val="none" w:sz="0" w:space="0" w:color="auto"/>
                            <w:left w:val="none" w:sz="0" w:space="0" w:color="auto"/>
                            <w:bottom w:val="none" w:sz="0" w:space="0" w:color="auto"/>
                            <w:right w:val="none" w:sz="0" w:space="0" w:color="auto"/>
                          </w:divBdr>
                          <w:divsChild>
                            <w:div w:id="821581722">
                              <w:marLeft w:val="0"/>
                              <w:marRight w:val="0"/>
                              <w:marTop w:val="0"/>
                              <w:marBottom w:val="0"/>
                              <w:divBdr>
                                <w:top w:val="none" w:sz="0" w:space="0" w:color="auto"/>
                                <w:left w:val="none" w:sz="0" w:space="0" w:color="auto"/>
                                <w:bottom w:val="none" w:sz="0" w:space="0" w:color="auto"/>
                                <w:right w:val="none" w:sz="0" w:space="0" w:color="auto"/>
                              </w:divBdr>
                              <w:divsChild>
                                <w:div w:id="1875846900">
                                  <w:marLeft w:val="0"/>
                                  <w:marRight w:val="0"/>
                                  <w:marTop w:val="120"/>
                                  <w:marBottom w:val="0"/>
                                  <w:divBdr>
                                    <w:top w:val="none" w:sz="0" w:space="0" w:color="auto"/>
                                    <w:left w:val="none" w:sz="0" w:space="0" w:color="auto"/>
                                    <w:bottom w:val="none" w:sz="0" w:space="0" w:color="auto"/>
                                    <w:right w:val="none" w:sz="0" w:space="0" w:color="auto"/>
                                  </w:divBdr>
                                </w:div>
                                <w:div w:id="8011158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92084">
          <w:marLeft w:val="0"/>
          <w:marRight w:val="0"/>
          <w:marTop w:val="0"/>
          <w:marBottom w:val="0"/>
          <w:divBdr>
            <w:top w:val="none" w:sz="0" w:space="0" w:color="auto"/>
            <w:left w:val="none" w:sz="0" w:space="0" w:color="auto"/>
            <w:bottom w:val="none" w:sz="0" w:space="0" w:color="auto"/>
            <w:right w:val="none" w:sz="0" w:space="0" w:color="auto"/>
          </w:divBdr>
          <w:divsChild>
            <w:div w:id="2113934378">
              <w:marLeft w:val="0"/>
              <w:marRight w:val="0"/>
              <w:marTop w:val="0"/>
              <w:marBottom w:val="0"/>
              <w:divBdr>
                <w:top w:val="none" w:sz="0" w:space="0" w:color="auto"/>
                <w:left w:val="none" w:sz="0" w:space="0" w:color="auto"/>
                <w:bottom w:val="none" w:sz="0" w:space="0" w:color="auto"/>
                <w:right w:val="none" w:sz="0" w:space="0" w:color="auto"/>
              </w:divBdr>
              <w:divsChild>
                <w:div w:id="858784451">
                  <w:marLeft w:val="960"/>
                  <w:marRight w:val="960"/>
                  <w:marTop w:val="0"/>
                  <w:marBottom w:val="0"/>
                  <w:divBdr>
                    <w:top w:val="none" w:sz="0" w:space="0" w:color="auto"/>
                    <w:left w:val="none" w:sz="0" w:space="0" w:color="auto"/>
                    <w:bottom w:val="none" w:sz="0" w:space="0" w:color="auto"/>
                    <w:right w:val="none" w:sz="0" w:space="0" w:color="auto"/>
                  </w:divBdr>
                  <w:divsChild>
                    <w:div w:id="1063481787">
                      <w:marLeft w:val="0"/>
                      <w:marRight w:val="0"/>
                      <w:marTop w:val="0"/>
                      <w:marBottom w:val="0"/>
                      <w:divBdr>
                        <w:top w:val="none" w:sz="0" w:space="0" w:color="auto"/>
                        <w:left w:val="none" w:sz="0" w:space="0" w:color="auto"/>
                        <w:bottom w:val="none" w:sz="0" w:space="0" w:color="auto"/>
                        <w:right w:val="none" w:sz="0" w:space="0" w:color="auto"/>
                      </w:divBdr>
                      <w:divsChild>
                        <w:div w:id="1432386006">
                          <w:marLeft w:val="0"/>
                          <w:marRight w:val="0"/>
                          <w:marTop w:val="0"/>
                          <w:marBottom w:val="0"/>
                          <w:divBdr>
                            <w:top w:val="none" w:sz="0" w:space="0" w:color="auto"/>
                            <w:left w:val="none" w:sz="0" w:space="0" w:color="auto"/>
                            <w:bottom w:val="none" w:sz="0" w:space="0" w:color="auto"/>
                            <w:right w:val="none" w:sz="0" w:space="0" w:color="auto"/>
                          </w:divBdr>
                          <w:divsChild>
                            <w:div w:id="683286299">
                              <w:marLeft w:val="0"/>
                              <w:marRight w:val="0"/>
                              <w:marTop w:val="0"/>
                              <w:marBottom w:val="0"/>
                              <w:divBdr>
                                <w:top w:val="none" w:sz="0" w:space="0" w:color="auto"/>
                                <w:left w:val="none" w:sz="0" w:space="0" w:color="auto"/>
                                <w:bottom w:val="none" w:sz="0" w:space="0" w:color="auto"/>
                                <w:right w:val="none" w:sz="0" w:space="0" w:color="auto"/>
                              </w:divBdr>
                              <w:divsChild>
                                <w:div w:id="1571768121">
                                  <w:marLeft w:val="0"/>
                                  <w:marRight w:val="0"/>
                                  <w:marTop w:val="0"/>
                                  <w:marBottom w:val="0"/>
                                  <w:divBdr>
                                    <w:top w:val="none" w:sz="0" w:space="0" w:color="auto"/>
                                    <w:left w:val="none" w:sz="0" w:space="0" w:color="auto"/>
                                    <w:bottom w:val="none" w:sz="0" w:space="0" w:color="auto"/>
                                    <w:right w:val="none" w:sz="0" w:space="0" w:color="auto"/>
                                  </w:divBdr>
                                  <w:divsChild>
                                    <w:div w:id="674385036">
                                      <w:marLeft w:val="0"/>
                                      <w:marRight w:val="0"/>
                                      <w:marTop w:val="0"/>
                                      <w:marBottom w:val="300"/>
                                      <w:divBdr>
                                        <w:top w:val="none" w:sz="0" w:space="0" w:color="auto"/>
                                        <w:left w:val="none" w:sz="0" w:space="0" w:color="auto"/>
                                        <w:bottom w:val="none" w:sz="0" w:space="0" w:color="auto"/>
                                        <w:right w:val="none" w:sz="0" w:space="0" w:color="auto"/>
                                      </w:divBdr>
                                      <w:divsChild>
                                        <w:div w:id="1706906757">
                                          <w:marLeft w:val="0"/>
                                          <w:marRight w:val="0"/>
                                          <w:marTop w:val="0"/>
                                          <w:marBottom w:val="0"/>
                                          <w:divBdr>
                                            <w:top w:val="none" w:sz="0" w:space="0" w:color="auto"/>
                                            <w:left w:val="none" w:sz="0" w:space="0" w:color="auto"/>
                                            <w:bottom w:val="none" w:sz="0" w:space="0" w:color="auto"/>
                                            <w:right w:val="none" w:sz="0" w:space="0" w:color="auto"/>
                                          </w:divBdr>
                                        </w:div>
                                        <w:div w:id="221983121">
                                          <w:marLeft w:val="0"/>
                                          <w:marRight w:val="0"/>
                                          <w:marTop w:val="0"/>
                                          <w:marBottom w:val="0"/>
                                          <w:divBdr>
                                            <w:top w:val="none" w:sz="0" w:space="0" w:color="auto"/>
                                            <w:left w:val="none" w:sz="0" w:space="0" w:color="auto"/>
                                            <w:bottom w:val="none" w:sz="0" w:space="0" w:color="auto"/>
                                            <w:right w:val="none" w:sz="0" w:space="0" w:color="auto"/>
                                          </w:divBdr>
                                        </w:div>
                                        <w:div w:id="581992384">
                                          <w:marLeft w:val="0"/>
                                          <w:marRight w:val="0"/>
                                          <w:marTop w:val="0"/>
                                          <w:marBottom w:val="0"/>
                                          <w:divBdr>
                                            <w:top w:val="none" w:sz="0" w:space="0" w:color="auto"/>
                                            <w:left w:val="none" w:sz="0" w:space="0" w:color="auto"/>
                                            <w:bottom w:val="none" w:sz="0" w:space="0" w:color="auto"/>
                                            <w:right w:val="none" w:sz="0" w:space="0" w:color="auto"/>
                                          </w:divBdr>
                                        </w:div>
                                      </w:divsChild>
                                    </w:div>
                                    <w:div w:id="1681200986">
                                      <w:marLeft w:val="0"/>
                                      <w:marRight w:val="0"/>
                                      <w:marTop w:val="0"/>
                                      <w:marBottom w:val="0"/>
                                      <w:divBdr>
                                        <w:top w:val="single" w:sz="6" w:space="0" w:color="E6E6E6"/>
                                        <w:left w:val="none" w:sz="0" w:space="0" w:color="auto"/>
                                        <w:bottom w:val="none" w:sz="0" w:space="0" w:color="auto"/>
                                        <w:right w:val="none" w:sz="0" w:space="0" w:color="auto"/>
                                      </w:divBdr>
                                      <w:divsChild>
                                        <w:div w:id="1787388140">
                                          <w:marLeft w:val="0"/>
                                          <w:marRight w:val="0"/>
                                          <w:marTop w:val="480"/>
                                          <w:marBottom w:val="480"/>
                                          <w:divBdr>
                                            <w:top w:val="none" w:sz="0" w:space="0" w:color="auto"/>
                                            <w:left w:val="none" w:sz="0" w:space="0" w:color="auto"/>
                                            <w:bottom w:val="none" w:sz="0" w:space="0" w:color="auto"/>
                                            <w:right w:val="none" w:sz="0" w:space="0" w:color="auto"/>
                                          </w:divBdr>
                                          <w:divsChild>
                                            <w:div w:id="311832735">
                                              <w:marLeft w:val="0"/>
                                              <w:marRight w:val="0"/>
                                              <w:marTop w:val="0"/>
                                              <w:marBottom w:val="0"/>
                                              <w:divBdr>
                                                <w:top w:val="none" w:sz="0" w:space="0" w:color="auto"/>
                                                <w:left w:val="none" w:sz="0" w:space="0" w:color="auto"/>
                                                <w:bottom w:val="none" w:sz="0" w:space="0" w:color="auto"/>
                                                <w:right w:val="none" w:sz="0" w:space="0" w:color="auto"/>
                                              </w:divBdr>
                                            </w:div>
                                            <w:div w:id="31149648">
                                              <w:marLeft w:val="0"/>
                                              <w:marRight w:val="0"/>
                                              <w:marTop w:val="0"/>
                                              <w:marBottom w:val="0"/>
                                              <w:divBdr>
                                                <w:top w:val="none" w:sz="0" w:space="0" w:color="auto"/>
                                                <w:left w:val="none" w:sz="0" w:space="0" w:color="auto"/>
                                                <w:bottom w:val="none" w:sz="0" w:space="0" w:color="auto"/>
                                                <w:right w:val="none" w:sz="0" w:space="0" w:color="auto"/>
                                              </w:divBdr>
                                              <w:divsChild>
                                                <w:div w:id="2108039957">
                                                  <w:marLeft w:val="0"/>
                                                  <w:marRight w:val="0"/>
                                                  <w:marTop w:val="0"/>
                                                  <w:marBottom w:val="0"/>
                                                  <w:divBdr>
                                                    <w:top w:val="none" w:sz="0" w:space="0" w:color="auto"/>
                                                    <w:left w:val="none" w:sz="0" w:space="0" w:color="auto"/>
                                                    <w:bottom w:val="none" w:sz="0" w:space="0" w:color="auto"/>
                                                    <w:right w:val="none" w:sz="0" w:space="0" w:color="auto"/>
                                                  </w:divBdr>
                                                </w:div>
                                              </w:divsChild>
                                            </w:div>
                                            <w:div w:id="1643655074">
                                              <w:marLeft w:val="0"/>
                                              <w:marRight w:val="0"/>
                                              <w:marTop w:val="0"/>
                                              <w:marBottom w:val="0"/>
                                              <w:divBdr>
                                                <w:top w:val="none" w:sz="0" w:space="0" w:color="auto"/>
                                                <w:left w:val="none" w:sz="0" w:space="0" w:color="auto"/>
                                                <w:bottom w:val="none" w:sz="0" w:space="0" w:color="auto"/>
                                                <w:right w:val="none" w:sz="0" w:space="0" w:color="auto"/>
                                              </w:divBdr>
                                            </w:div>
                                            <w:div w:id="1038777236">
                                              <w:marLeft w:val="0"/>
                                              <w:marRight w:val="0"/>
                                              <w:marTop w:val="0"/>
                                              <w:marBottom w:val="0"/>
                                              <w:divBdr>
                                                <w:top w:val="none" w:sz="0" w:space="0" w:color="auto"/>
                                                <w:left w:val="none" w:sz="0" w:space="0" w:color="auto"/>
                                                <w:bottom w:val="none" w:sz="0" w:space="0" w:color="auto"/>
                                                <w:right w:val="none" w:sz="0" w:space="0" w:color="auto"/>
                                              </w:divBdr>
                                              <w:divsChild>
                                                <w:div w:id="1823697529">
                                                  <w:marLeft w:val="0"/>
                                                  <w:marRight w:val="0"/>
                                                  <w:marTop w:val="0"/>
                                                  <w:marBottom w:val="0"/>
                                                  <w:divBdr>
                                                    <w:top w:val="none" w:sz="0" w:space="0" w:color="auto"/>
                                                    <w:left w:val="none" w:sz="0" w:space="0" w:color="auto"/>
                                                    <w:bottom w:val="none" w:sz="0" w:space="0" w:color="auto"/>
                                                    <w:right w:val="none" w:sz="0" w:space="0" w:color="auto"/>
                                                  </w:divBdr>
                                                </w:div>
                                              </w:divsChild>
                                            </w:div>
                                            <w:div w:id="286471808">
                                              <w:marLeft w:val="0"/>
                                              <w:marRight w:val="0"/>
                                              <w:marTop w:val="0"/>
                                              <w:marBottom w:val="0"/>
                                              <w:divBdr>
                                                <w:top w:val="none" w:sz="0" w:space="0" w:color="auto"/>
                                                <w:left w:val="none" w:sz="0" w:space="0" w:color="auto"/>
                                                <w:bottom w:val="none" w:sz="0" w:space="0" w:color="auto"/>
                                                <w:right w:val="none" w:sz="0" w:space="0" w:color="auto"/>
                                              </w:divBdr>
                                            </w:div>
                                            <w:div w:id="1394619154">
                                              <w:marLeft w:val="0"/>
                                              <w:marRight w:val="0"/>
                                              <w:marTop w:val="0"/>
                                              <w:marBottom w:val="0"/>
                                              <w:divBdr>
                                                <w:top w:val="none" w:sz="0" w:space="0" w:color="auto"/>
                                                <w:left w:val="none" w:sz="0" w:space="0" w:color="auto"/>
                                                <w:bottom w:val="none" w:sz="0" w:space="0" w:color="auto"/>
                                                <w:right w:val="none" w:sz="0" w:space="0" w:color="auto"/>
                                              </w:divBdr>
                                              <w:divsChild>
                                                <w:div w:id="1145859045">
                                                  <w:marLeft w:val="0"/>
                                                  <w:marRight w:val="0"/>
                                                  <w:marTop w:val="0"/>
                                                  <w:marBottom w:val="0"/>
                                                  <w:divBdr>
                                                    <w:top w:val="none" w:sz="0" w:space="0" w:color="auto"/>
                                                    <w:left w:val="none" w:sz="0" w:space="0" w:color="auto"/>
                                                    <w:bottom w:val="none" w:sz="0" w:space="0" w:color="auto"/>
                                                    <w:right w:val="none" w:sz="0" w:space="0" w:color="auto"/>
                                                  </w:divBdr>
                                                </w:div>
                                              </w:divsChild>
                                            </w:div>
                                            <w:div w:id="1095785602">
                                              <w:marLeft w:val="0"/>
                                              <w:marRight w:val="0"/>
                                              <w:marTop w:val="0"/>
                                              <w:marBottom w:val="0"/>
                                              <w:divBdr>
                                                <w:top w:val="none" w:sz="0" w:space="0" w:color="auto"/>
                                                <w:left w:val="none" w:sz="0" w:space="0" w:color="auto"/>
                                                <w:bottom w:val="none" w:sz="0" w:space="0" w:color="auto"/>
                                                <w:right w:val="none" w:sz="0" w:space="0" w:color="auto"/>
                                              </w:divBdr>
                                            </w:div>
                                            <w:div w:id="2023773818">
                                              <w:marLeft w:val="0"/>
                                              <w:marRight w:val="0"/>
                                              <w:marTop w:val="0"/>
                                              <w:marBottom w:val="0"/>
                                              <w:divBdr>
                                                <w:top w:val="none" w:sz="0" w:space="0" w:color="auto"/>
                                                <w:left w:val="none" w:sz="0" w:space="0" w:color="auto"/>
                                                <w:bottom w:val="none" w:sz="0" w:space="0" w:color="auto"/>
                                                <w:right w:val="none" w:sz="0" w:space="0" w:color="auto"/>
                                              </w:divBdr>
                                              <w:divsChild>
                                                <w:div w:id="126440357">
                                                  <w:marLeft w:val="0"/>
                                                  <w:marRight w:val="0"/>
                                                  <w:marTop w:val="0"/>
                                                  <w:marBottom w:val="0"/>
                                                  <w:divBdr>
                                                    <w:top w:val="none" w:sz="0" w:space="0" w:color="auto"/>
                                                    <w:left w:val="none" w:sz="0" w:space="0" w:color="auto"/>
                                                    <w:bottom w:val="none" w:sz="0" w:space="0" w:color="auto"/>
                                                    <w:right w:val="none" w:sz="0" w:space="0" w:color="auto"/>
                                                  </w:divBdr>
                                                </w:div>
                                              </w:divsChild>
                                            </w:div>
                                            <w:div w:id="439302456">
                                              <w:marLeft w:val="0"/>
                                              <w:marRight w:val="0"/>
                                              <w:marTop w:val="0"/>
                                              <w:marBottom w:val="0"/>
                                              <w:divBdr>
                                                <w:top w:val="none" w:sz="0" w:space="0" w:color="auto"/>
                                                <w:left w:val="none" w:sz="0" w:space="0" w:color="auto"/>
                                                <w:bottom w:val="none" w:sz="0" w:space="0" w:color="auto"/>
                                                <w:right w:val="none" w:sz="0" w:space="0" w:color="auto"/>
                                              </w:divBdr>
                                            </w:div>
                                            <w:div w:id="658463870">
                                              <w:marLeft w:val="0"/>
                                              <w:marRight w:val="0"/>
                                              <w:marTop w:val="0"/>
                                              <w:marBottom w:val="0"/>
                                              <w:divBdr>
                                                <w:top w:val="none" w:sz="0" w:space="0" w:color="auto"/>
                                                <w:left w:val="none" w:sz="0" w:space="0" w:color="auto"/>
                                                <w:bottom w:val="none" w:sz="0" w:space="0" w:color="auto"/>
                                                <w:right w:val="none" w:sz="0" w:space="0" w:color="auto"/>
                                              </w:divBdr>
                                              <w:divsChild>
                                                <w:div w:id="10210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0484">
                                  <w:marLeft w:val="0"/>
                                  <w:marRight w:val="0"/>
                                  <w:marTop w:val="0"/>
                                  <w:marBottom w:val="0"/>
                                  <w:divBdr>
                                    <w:top w:val="single" w:sz="6" w:space="24" w:color="E6E6E6"/>
                                    <w:left w:val="none" w:sz="0" w:space="0" w:color="auto"/>
                                    <w:bottom w:val="none" w:sz="0" w:space="0" w:color="auto"/>
                                    <w:right w:val="none" w:sz="0" w:space="0" w:color="auto"/>
                                  </w:divBdr>
                                  <w:divsChild>
                                    <w:div w:id="1987123649">
                                      <w:marLeft w:val="0"/>
                                      <w:marRight w:val="300"/>
                                      <w:marTop w:val="0"/>
                                      <w:marBottom w:val="0"/>
                                      <w:divBdr>
                                        <w:top w:val="none" w:sz="0" w:space="0" w:color="auto"/>
                                        <w:left w:val="none" w:sz="0" w:space="0" w:color="auto"/>
                                        <w:bottom w:val="none" w:sz="0" w:space="0" w:color="auto"/>
                                        <w:right w:val="none" w:sz="0" w:space="0" w:color="auto"/>
                                      </w:divBdr>
                                      <w:divsChild>
                                        <w:div w:id="1015041146">
                                          <w:marLeft w:val="0"/>
                                          <w:marRight w:val="0"/>
                                          <w:marTop w:val="0"/>
                                          <w:marBottom w:val="0"/>
                                          <w:divBdr>
                                            <w:top w:val="none" w:sz="0" w:space="0" w:color="auto"/>
                                            <w:left w:val="none" w:sz="0" w:space="0" w:color="auto"/>
                                            <w:bottom w:val="none" w:sz="0" w:space="0" w:color="auto"/>
                                            <w:right w:val="none" w:sz="0" w:space="0" w:color="auto"/>
                                          </w:divBdr>
                                          <w:divsChild>
                                            <w:div w:id="1431588852">
                                              <w:marLeft w:val="0"/>
                                              <w:marRight w:val="75"/>
                                              <w:marTop w:val="0"/>
                                              <w:marBottom w:val="0"/>
                                              <w:divBdr>
                                                <w:top w:val="none" w:sz="0" w:space="0" w:color="auto"/>
                                                <w:left w:val="none" w:sz="0" w:space="0" w:color="auto"/>
                                                <w:bottom w:val="none" w:sz="0" w:space="0" w:color="auto"/>
                                                <w:right w:val="none" w:sz="0" w:space="0" w:color="auto"/>
                                              </w:divBdr>
                                            </w:div>
                                            <w:div w:id="1517109881">
                                              <w:marLeft w:val="0"/>
                                              <w:marRight w:val="0"/>
                                              <w:marTop w:val="0"/>
                                              <w:marBottom w:val="0"/>
                                              <w:divBdr>
                                                <w:top w:val="none" w:sz="0" w:space="0" w:color="auto"/>
                                                <w:left w:val="none" w:sz="0" w:space="0" w:color="auto"/>
                                                <w:bottom w:val="none" w:sz="0" w:space="0" w:color="auto"/>
                                                <w:right w:val="none" w:sz="0" w:space="0" w:color="auto"/>
                                              </w:divBdr>
                                              <w:divsChild>
                                                <w:div w:id="16138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458587">
          <w:marLeft w:val="0"/>
          <w:marRight w:val="0"/>
          <w:marTop w:val="0"/>
          <w:marBottom w:val="0"/>
          <w:divBdr>
            <w:top w:val="none" w:sz="0" w:space="0" w:color="auto"/>
            <w:left w:val="none" w:sz="0" w:space="0" w:color="auto"/>
            <w:bottom w:val="none" w:sz="0" w:space="0" w:color="auto"/>
            <w:right w:val="none" w:sz="0" w:space="0" w:color="auto"/>
          </w:divBdr>
          <w:divsChild>
            <w:div w:id="2106262728">
              <w:marLeft w:val="0"/>
              <w:marRight w:val="0"/>
              <w:marTop w:val="0"/>
              <w:marBottom w:val="0"/>
              <w:divBdr>
                <w:top w:val="none" w:sz="0" w:space="0" w:color="auto"/>
                <w:left w:val="none" w:sz="0" w:space="0" w:color="auto"/>
                <w:bottom w:val="none" w:sz="0" w:space="0" w:color="auto"/>
                <w:right w:val="none" w:sz="0" w:space="0" w:color="auto"/>
              </w:divBdr>
              <w:divsChild>
                <w:div w:id="778329792">
                  <w:marLeft w:val="0"/>
                  <w:marRight w:val="0"/>
                  <w:marTop w:val="0"/>
                  <w:marBottom w:val="0"/>
                  <w:divBdr>
                    <w:top w:val="none" w:sz="0" w:space="0" w:color="auto"/>
                    <w:left w:val="none" w:sz="0" w:space="0" w:color="auto"/>
                    <w:bottom w:val="none" w:sz="0" w:space="0" w:color="auto"/>
                    <w:right w:val="none" w:sz="0" w:space="0" w:color="auto"/>
                  </w:divBdr>
                  <w:divsChild>
                    <w:div w:id="1668629577">
                      <w:marLeft w:val="960"/>
                      <w:marRight w:val="960"/>
                      <w:marTop w:val="0"/>
                      <w:marBottom w:val="0"/>
                      <w:divBdr>
                        <w:top w:val="none" w:sz="0" w:space="0" w:color="auto"/>
                        <w:left w:val="none" w:sz="0" w:space="0" w:color="auto"/>
                        <w:bottom w:val="none" w:sz="0" w:space="0" w:color="auto"/>
                        <w:right w:val="none" w:sz="0" w:space="0" w:color="auto"/>
                      </w:divBdr>
                      <w:divsChild>
                        <w:div w:id="776875324">
                          <w:marLeft w:val="0"/>
                          <w:marRight w:val="0"/>
                          <w:marTop w:val="0"/>
                          <w:marBottom w:val="0"/>
                          <w:divBdr>
                            <w:top w:val="none" w:sz="0" w:space="0" w:color="auto"/>
                            <w:left w:val="none" w:sz="0" w:space="0" w:color="auto"/>
                            <w:bottom w:val="none" w:sz="0" w:space="0" w:color="auto"/>
                            <w:right w:val="none" w:sz="0" w:space="0" w:color="auto"/>
                          </w:divBdr>
                          <w:divsChild>
                            <w:div w:id="2133479277">
                              <w:marLeft w:val="0"/>
                              <w:marRight w:val="0"/>
                              <w:marTop w:val="0"/>
                              <w:marBottom w:val="0"/>
                              <w:divBdr>
                                <w:top w:val="none" w:sz="0" w:space="0" w:color="auto"/>
                                <w:left w:val="none" w:sz="0" w:space="0" w:color="auto"/>
                                <w:bottom w:val="none" w:sz="0" w:space="0" w:color="auto"/>
                                <w:right w:val="none" w:sz="0" w:space="0" w:color="auto"/>
                              </w:divBdr>
                              <w:divsChild>
                                <w:div w:id="1162938815">
                                  <w:marLeft w:val="0"/>
                                  <w:marRight w:val="0"/>
                                  <w:marTop w:val="0"/>
                                  <w:marBottom w:val="0"/>
                                  <w:divBdr>
                                    <w:top w:val="none" w:sz="0" w:space="0" w:color="auto"/>
                                    <w:left w:val="none" w:sz="0" w:space="0" w:color="auto"/>
                                    <w:bottom w:val="none" w:sz="0" w:space="0" w:color="auto"/>
                                    <w:right w:val="none" w:sz="0" w:space="0" w:color="auto"/>
                                  </w:divBdr>
                                  <w:divsChild>
                                    <w:div w:id="771508444">
                                      <w:marLeft w:val="0"/>
                                      <w:marRight w:val="0"/>
                                      <w:marTop w:val="0"/>
                                      <w:marBottom w:val="0"/>
                                      <w:divBdr>
                                        <w:top w:val="none" w:sz="0" w:space="0" w:color="auto"/>
                                        <w:left w:val="none" w:sz="0" w:space="0" w:color="auto"/>
                                        <w:bottom w:val="none" w:sz="0" w:space="0" w:color="auto"/>
                                        <w:right w:val="none" w:sz="0" w:space="0" w:color="auto"/>
                                      </w:divBdr>
                                      <w:divsChild>
                                        <w:div w:id="1062600899">
                                          <w:marLeft w:val="0"/>
                                          <w:marRight w:val="0"/>
                                          <w:marTop w:val="360"/>
                                          <w:marBottom w:val="0"/>
                                          <w:divBdr>
                                            <w:top w:val="none" w:sz="0" w:space="0" w:color="auto"/>
                                            <w:left w:val="none" w:sz="0" w:space="0" w:color="auto"/>
                                            <w:bottom w:val="none" w:sz="0" w:space="0" w:color="auto"/>
                                            <w:right w:val="none" w:sz="0" w:space="0" w:color="auto"/>
                                          </w:divBdr>
                                          <w:divsChild>
                                            <w:div w:id="1949845879">
                                              <w:marLeft w:val="0"/>
                                              <w:marRight w:val="0"/>
                                              <w:marTop w:val="0"/>
                                              <w:marBottom w:val="0"/>
                                              <w:divBdr>
                                                <w:top w:val="none" w:sz="0" w:space="0" w:color="auto"/>
                                                <w:left w:val="none" w:sz="0" w:space="0" w:color="auto"/>
                                                <w:bottom w:val="none" w:sz="0" w:space="0" w:color="auto"/>
                                                <w:right w:val="none" w:sz="0" w:space="0" w:color="auto"/>
                                              </w:divBdr>
                                              <w:divsChild>
                                                <w:div w:id="134181979">
                                                  <w:marLeft w:val="0"/>
                                                  <w:marRight w:val="0"/>
                                                  <w:marTop w:val="30"/>
                                                  <w:marBottom w:val="420"/>
                                                  <w:divBdr>
                                                    <w:top w:val="none" w:sz="0" w:space="0" w:color="auto"/>
                                                    <w:left w:val="none" w:sz="0" w:space="0" w:color="auto"/>
                                                    <w:bottom w:val="none" w:sz="0" w:space="0" w:color="auto"/>
                                                    <w:right w:val="none" w:sz="0" w:space="0" w:color="auto"/>
                                                  </w:divBdr>
                                                  <w:divsChild>
                                                    <w:div w:id="1382512839">
                                                      <w:marLeft w:val="0"/>
                                                      <w:marRight w:val="0"/>
                                                      <w:marTop w:val="0"/>
                                                      <w:marBottom w:val="0"/>
                                                      <w:divBdr>
                                                        <w:top w:val="none" w:sz="0" w:space="0" w:color="auto"/>
                                                        <w:left w:val="none" w:sz="0" w:space="0" w:color="auto"/>
                                                        <w:bottom w:val="none" w:sz="0" w:space="0" w:color="auto"/>
                                                        <w:right w:val="none" w:sz="0" w:space="0" w:color="auto"/>
                                                      </w:divBdr>
                                                      <w:divsChild>
                                                        <w:div w:id="664940409">
                                                          <w:marLeft w:val="0"/>
                                                          <w:marRight w:val="0"/>
                                                          <w:marTop w:val="0"/>
                                                          <w:marBottom w:val="0"/>
                                                          <w:divBdr>
                                                            <w:top w:val="none" w:sz="0" w:space="0" w:color="auto"/>
                                                            <w:left w:val="none" w:sz="0" w:space="0" w:color="auto"/>
                                                            <w:bottom w:val="none" w:sz="0" w:space="0" w:color="auto"/>
                                                            <w:right w:val="none" w:sz="0" w:space="0" w:color="auto"/>
                                                          </w:divBdr>
                                                          <w:divsChild>
                                                            <w:div w:id="1845851700">
                                                              <w:marLeft w:val="0"/>
                                                              <w:marRight w:val="0"/>
                                                              <w:marTop w:val="0"/>
                                                              <w:marBottom w:val="0"/>
                                                              <w:divBdr>
                                                                <w:top w:val="none" w:sz="0" w:space="0" w:color="auto"/>
                                                                <w:left w:val="none" w:sz="0" w:space="0" w:color="auto"/>
                                                                <w:bottom w:val="none" w:sz="0" w:space="0" w:color="auto"/>
                                                                <w:right w:val="none" w:sz="0" w:space="0" w:color="auto"/>
                                                              </w:divBdr>
                                                            </w:div>
                                                            <w:div w:id="926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2537">
                                              <w:marLeft w:val="0"/>
                                              <w:marRight w:val="0"/>
                                              <w:marTop w:val="0"/>
                                              <w:marBottom w:val="0"/>
                                              <w:divBdr>
                                                <w:top w:val="none" w:sz="0" w:space="0" w:color="auto"/>
                                                <w:left w:val="none" w:sz="0" w:space="0" w:color="auto"/>
                                                <w:bottom w:val="none" w:sz="0" w:space="0" w:color="auto"/>
                                                <w:right w:val="none" w:sz="0" w:space="0" w:color="auto"/>
                                              </w:divBdr>
                                              <w:divsChild>
                                                <w:div w:id="1998992844">
                                                  <w:marLeft w:val="0"/>
                                                  <w:marRight w:val="0"/>
                                                  <w:marTop w:val="30"/>
                                                  <w:marBottom w:val="420"/>
                                                  <w:divBdr>
                                                    <w:top w:val="none" w:sz="0" w:space="0" w:color="auto"/>
                                                    <w:left w:val="none" w:sz="0" w:space="0" w:color="auto"/>
                                                    <w:bottom w:val="none" w:sz="0" w:space="0" w:color="auto"/>
                                                    <w:right w:val="none" w:sz="0" w:space="0" w:color="auto"/>
                                                  </w:divBdr>
                                                  <w:divsChild>
                                                    <w:div w:id="8681994">
                                                      <w:marLeft w:val="0"/>
                                                      <w:marRight w:val="0"/>
                                                      <w:marTop w:val="0"/>
                                                      <w:marBottom w:val="0"/>
                                                      <w:divBdr>
                                                        <w:top w:val="none" w:sz="0" w:space="0" w:color="auto"/>
                                                        <w:left w:val="none" w:sz="0" w:space="0" w:color="auto"/>
                                                        <w:bottom w:val="none" w:sz="0" w:space="0" w:color="auto"/>
                                                        <w:right w:val="none" w:sz="0" w:space="0" w:color="auto"/>
                                                      </w:divBdr>
                                                      <w:divsChild>
                                                        <w:div w:id="623119347">
                                                          <w:marLeft w:val="0"/>
                                                          <w:marRight w:val="0"/>
                                                          <w:marTop w:val="0"/>
                                                          <w:marBottom w:val="0"/>
                                                          <w:divBdr>
                                                            <w:top w:val="none" w:sz="0" w:space="0" w:color="auto"/>
                                                            <w:left w:val="none" w:sz="0" w:space="0" w:color="auto"/>
                                                            <w:bottom w:val="none" w:sz="0" w:space="0" w:color="auto"/>
                                                            <w:right w:val="none" w:sz="0" w:space="0" w:color="auto"/>
                                                          </w:divBdr>
                                                          <w:divsChild>
                                                            <w:div w:id="132456183">
                                                              <w:marLeft w:val="0"/>
                                                              <w:marRight w:val="0"/>
                                                              <w:marTop w:val="0"/>
                                                              <w:marBottom w:val="0"/>
                                                              <w:divBdr>
                                                                <w:top w:val="none" w:sz="0" w:space="0" w:color="auto"/>
                                                                <w:left w:val="none" w:sz="0" w:space="0" w:color="auto"/>
                                                                <w:bottom w:val="none" w:sz="0" w:space="0" w:color="auto"/>
                                                                <w:right w:val="none" w:sz="0" w:space="0" w:color="auto"/>
                                                              </w:divBdr>
                                                            </w:div>
                                                            <w:div w:id="19654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3070">
                                              <w:marLeft w:val="0"/>
                                              <w:marRight w:val="0"/>
                                              <w:marTop w:val="0"/>
                                              <w:marBottom w:val="0"/>
                                              <w:divBdr>
                                                <w:top w:val="none" w:sz="0" w:space="0" w:color="auto"/>
                                                <w:left w:val="none" w:sz="0" w:space="0" w:color="auto"/>
                                                <w:bottom w:val="none" w:sz="0" w:space="0" w:color="auto"/>
                                                <w:right w:val="none" w:sz="0" w:space="0" w:color="auto"/>
                                              </w:divBdr>
                                              <w:divsChild>
                                                <w:div w:id="922838318">
                                                  <w:marLeft w:val="0"/>
                                                  <w:marRight w:val="0"/>
                                                  <w:marTop w:val="30"/>
                                                  <w:marBottom w:val="420"/>
                                                  <w:divBdr>
                                                    <w:top w:val="none" w:sz="0" w:space="0" w:color="auto"/>
                                                    <w:left w:val="none" w:sz="0" w:space="0" w:color="auto"/>
                                                    <w:bottom w:val="none" w:sz="0" w:space="0" w:color="auto"/>
                                                    <w:right w:val="none" w:sz="0" w:space="0" w:color="auto"/>
                                                  </w:divBdr>
                                                  <w:divsChild>
                                                    <w:div w:id="983507752">
                                                      <w:marLeft w:val="0"/>
                                                      <w:marRight w:val="0"/>
                                                      <w:marTop w:val="0"/>
                                                      <w:marBottom w:val="0"/>
                                                      <w:divBdr>
                                                        <w:top w:val="none" w:sz="0" w:space="0" w:color="auto"/>
                                                        <w:left w:val="none" w:sz="0" w:space="0" w:color="auto"/>
                                                        <w:bottom w:val="none" w:sz="0" w:space="0" w:color="auto"/>
                                                        <w:right w:val="none" w:sz="0" w:space="0" w:color="auto"/>
                                                      </w:divBdr>
                                                      <w:divsChild>
                                                        <w:div w:id="1325628289">
                                                          <w:marLeft w:val="0"/>
                                                          <w:marRight w:val="0"/>
                                                          <w:marTop w:val="0"/>
                                                          <w:marBottom w:val="0"/>
                                                          <w:divBdr>
                                                            <w:top w:val="none" w:sz="0" w:space="0" w:color="auto"/>
                                                            <w:left w:val="none" w:sz="0" w:space="0" w:color="auto"/>
                                                            <w:bottom w:val="none" w:sz="0" w:space="0" w:color="auto"/>
                                                            <w:right w:val="none" w:sz="0" w:space="0" w:color="auto"/>
                                                          </w:divBdr>
                                                          <w:divsChild>
                                                            <w:div w:id="1404181658">
                                                              <w:marLeft w:val="0"/>
                                                              <w:marRight w:val="0"/>
                                                              <w:marTop w:val="0"/>
                                                              <w:marBottom w:val="0"/>
                                                              <w:divBdr>
                                                                <w:top w:val="none" w:sz="0" w:space="0" w:color="auto"/>
                                                                <w:left w:val="none" w:sz="0" w:space="0" w:color="auto"/>
                                                                <w:bottom w:val="none" w:sz="0" w:space="0" w:color="auto"/>
                                                                <w:right w:val="none" w:sz="0" w:space="0" w:color="auto"/>
                                                              </w:divBdr>
                                                            </w:div>
                                                            <w:div w:id="1825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98295">
                                              <w:marLeft w:val="0"/>
                                              <w:marRight w:val="0"/>
                                              <w:marTop w:val="0"/>
                                              <w:marBottom w:val="0"/>
                                              <w:divBdr>
                                                <w:top w:val="none" w:sz="0" w:space="0" w:color="auto"/>
                                                <w:left w:val="none" w:sz="0" w:space="0" w:color="auto"/>
                                                <w:bottom w:val="none" w:sz="0" w:space="0" w:color="auto"/>
                                                <w:right w:val="none" w:sz="0" w:space="0" w:color="auto"/>
                                              </w:divBdr>
                                              <w:divsChild>
                                                <w:div w:id="1954483033">
                                                  <w:marLeft w:val="0"/>
                                                  <w:marRight w:val="0"/>
                                                  <w:marTop w:val="30"/>
                                                  <w:marBottom w:val="420"/>
                                                  <w:divBdr>
                                                    <w:top w:val="none" w:sz="0" w:space="0" w:color="auto"/>
                                                    <w:left w:val="none" w:sz="0" w:space="0" w:color="auto"/>
                                                    <w:bottom w:val="none" w:sz="0" w:space="0" w:color="auto"/>
                                                    <w:right w:val="none" w:sz="0" w:space="0" w:color="auto"/>
                                                  </w:divBdr>
                                                  <w:divsChild>
                                                    <w:div w:id="65228381">
                                                      <w:marLeft w:val="0"/>
                                                      <w:marRight w:val="0"/>
                                                      <w:marTop w:val="0"/>
                                                      <w:marBottom w:val="0"/>
                                                      <w:divBdr>
                                                        <w:top w:val="none" w:sz="0" w:space="0" w:color="auto"/>
                                                        <w:left w:val="none" w:sz="0" w:space="0" w:color="auto"/>
                                                        <w:bottom w:val="none" w:sz="0" w:space="0" w:color="auto"/>
                                                        <w:right w:val="none" w:sz="0" w:space="0" w:color="auto"/>
                                                      </w:divBdr>
                                                      <w:divsChild>
                                                        <w:div w:id="341322541">
                                                          <w:marLeft w:val="0"/>
                                                          <w:marRight w:val="0"/>
                                                          <w:marTop w:val="0"/>
                                                          <w:marBottom w:val="0"/>
                                                          <w:divBdr>
                                                            <w:top w:val="none" w:sz="0" w:space="0" w:color="auto"/>
                                                            <w:left w:val="none" w:sz="0" w:space="0" w:color="auto"/>
                                                            <w:bottom w:val="none" w:sz="0" w:space="0" w:color="auto"/>
                                                            <w:right w:val="none" w:sz="0" w:space="0" w:color="auto"/>
                                                          </w:divBdr>
                                                          <w:divsChild>
                                                            <w:div w:id="1014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424571">
          <w:marLeft w:val="0"/>
          <w:marRight w:val="0"/>
          <w:marTop w:val="0"/>
          <w:marBottom w:val="0"/>
          <w:divBdr>
            <w:top w:val="none" w:sz="0" w:space="0" w:color="auto"/>
            <w:left w:val="none" w:sz="0" w:space="0" w:color="auto"/>
            <w:bottom w:val="none" w:sz="0" w:space="0" w:color="auto"/>
            <w:right w:val="none" w:sz="0" w:space="0" w:color="auto"/>
          </w:divBdr>
          <w:divsChild>
            <w:div w:id="1921979770">
              <w:marLeft w:val="0"/>
              <w:marRight w:val="0"/>
              <w:marTop w:val="600"/>
              <w:marBottom w:val="0"/>
              <w:divBdr>
                <w:top w:val="none" w:sz="0" w:space="0" w:color="auto"/>
                <w:left w:val="none" w:sz="0" w:space="0" w:color="auto"/>
                <w:bottom w:val="none" w:sz="0" w:space="0" w:color="auto"/>
                <w:right w:val="none" w:sz="0" w:space="0" w:color="auto"/>
              </w:divBdr>
              <w:divsChild>
                <w:div w:id="206307638">
                  <w:marLeft w:val="0"/>
                  <w:marRight w:val="0"/>
                  <w:marTop w:val="0"/>
                  <w:marBottom w:val="0"/>
                  <w:divBdr>
                    <w:top w:val="none" w:sz="0" w:space="0" w:color="auto"/>
                    <w:left w:val="none" w:sz="0" w:space="0" w:color="auto"/>
                    <w:bottom w:val="none" w:sz="0" w:space="0" w:color="auto"/>
                    <w:right w:val="none" w:sz="0" w:space="0" w:color="auto"/>
                  </w:divBdr>
                  <w:divsChild>
                    <w:div w:id="599679090">
                      <w:marLeft w:val="960"/>
                      <w:marRight w:val="960"/>
                      <w:marTop w:val="0"/>
                      <w:marBottom w:val="0"/>
                      <w:divBdr>
                        <w:top w:val="none" w:sz="0" w:space="0" w:color="auto"/>
                        <w:left w:val="none" w:sz="0" w:space="0" w:color="auto"/>
                        <w:bottom w:val="none" w:sz="0" w:space="0" w:color="auto"/>
                        <w:right w:val="none" w:sz="0" w:space="0" w:color="auto"/>
                      </w:divBdr>
                      <w:divsChild>
                        <w:div w:id="310869515">
                          <w:marLeft w:val="0"/>
                          <w:marRight w:val="0"/>
                          <w:marTop w:val="120"/>
                          <w:marBottom w:val="375"/>
                          <w:divBdr>
                            <w:top w:val="single" w:sz="18" w:space="24" w:color="668AAA"/>
                            <w:left w:val="none" w:sz="0" w:space="0" w:color="auto"/>
                            <w:bottom w:val="none" w:sz="0" w:space="0" w:color="auto"/>
                            <w:right w:val="none" w:sz="0" w:space="0" w:color="auto"/>
                          </w:divBdr>
                          <w:divsChild>
                            <w:div w:id="1164396937">
                              <w:marLeft w:val="0"/>
                              <w:marRight w:val="0"/>
                              <w:marTop w:val="0"/>
                              <w:marBottom w:val="0"/>
                              <w:divBdr>
                                <w:top w:val="none" w:sz="0" w:space="0" w:color="auto"/>
                                <w:left w:val="none" w:sz="0" w:space="0" w:color="auto"/>
                                <w:bottom w:val="none" w:sz="0" w:space="0" w:color="auto"/>
                                <w:right w:val="none" w:sz="0" w:space="0" w:color="auto"/>
                              </w:divBdr>
                            </w:div>
                            <w:div w:id="729036178">
                              <w:marLeft w:val="0"/>
                              <w:marRight w:val="0"/>
                              <w:marTop w:val="0"/>
                              <w:marBottom w:val="0"/>
                              <w:divBdr>
                                <w:top w:val="none" w:sz="0" w:space="0" w:color="auto"/>
                                <w:left w:val="none" w:sz="0" w:space="0" w:color="auto"/>
                                <w:bottom w:val="none" w:sz="0" w:space="0" w:color="auto"/>
                                <w:right w:val="none" w:sz="0" w:space="0" w:color="auto"/>
                              </w:divBdr>
                            </w:div>
                            <w:div w:id="1215000537">
                              <w:marLeft w:val="0"/>
                              <w:marRight w:val="0"/>
                              <w:marTop w:val="0"/>
                              <w:marBottom w:val="0"/>
                              <w:divBdr>
                                <w:top w:val="none" w:sz="0" w:space="0" w:color="auto"/>
                                <w:left w:val="none" w:sz="0" w:space="0" w:color="auto"/>
                                <w:bottom w:val="none" w:sz="0" w:space="0" w:color="auto"/>
                                <w:right w:val="none" w:sz="0" w:space="0" w:color="auto"/>
                              </w:divBdr>
                            </w:div>
                            <w:div w:id="827742895">
                              <w:marLeft w:val="0"/>
                              <w:marRight w:val="0"/>
                              <w:marTop w:val="0"/>
                              <w:marBottom w:val="0"/>
                              <w:divBdr>
                                <w:top w:val="none" w:sz="0" w:space="0" w:color="auto"/>
                                <w:left w:val="none" w:sz="0" w:space="0" w:color="auto"/>
                                <w:bottom w:val="none" w:sz="0" w:space="0" w:color="auto"/>
                                <w:right w:val="none" w:sz="0" w:space="0" w:color="auto"/>
                              </w:divBdr>
                              <w:divsChild>
                                <w:div w:id="1225215766">
                                  <w:marLeft w:val="0"/>
                                  <w:marRight w:val="300"/>
                                  <w:marTop w:val="150"/>
                                  <w:marBottom w:val="150"/>
                                  <w:divBdr>
                                    <w:top w:val="none" w:sz="0" w:space="0" w:color="auto"/>
                                    <w:left w:val="none" w:sz="0" w:space="0" w:color="auto"/>
                                    <w:bottom w:val="none" w:sz="0" w:space="0" w:color="auto"/>
                                    <w:right w:val="none" w:sz="0" w:space="0" w:color="auto"/>
                                  </w:divBdr>
                                  <w:divsChild>
                                    <w:div w:id="3235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21312">
                          <w:marLeft w:val="0"/>
                          <w:marRight w:val="0"/>
                          <w:marTop w:val="375"/>
                          <w:marBottom w:val="0"/>
                          <w:divBdr>
                            <w:top w:val="none" w:sz="0" w:space="0" w:color="auto"/>
                            <w:left w:val="none" w:sz="0" w:space="0" w:color="auto"/>
                            <w:bottom w:val="none" w:sz="0" w:space="0" w:color="auto"/>
                            <w:right w:val="none" w:sz="0" w:space="0" w:color="auto"/>
                          </w:divBdr>
                        </w:div>
                        <w:div w:id="819467320">
                          <w:marLeft w:val="0"/>
                          <w:marRight w:val="0"/>
                          <w:marTop w:val="375"/>
                          <w:marBottom w:val="0"/>
                          <w:divBdr>
                            <w:top w:val="none" w:sz="0" w:space="0" w:color="auto"/>
                            <w:left w:val="none" w:sz="0" w:space="0" w:color="auto"/>
                            <w:bottom w:val="none" w:sz="0" w:space="0" w:color="auto"/>
                            <w:right w:val="none" w:sz="0" w:space="0" w:color="auto"/>
                          </w:divBdr>
                          <w:divsChild>
                            <w:div w:id="1328285427">
                              <w:marLeft w:val="0"/>
                              <w:marRight w:val="0"/>
                              <w:marTop w:val="0"/>
                              <w:marBottom w:val="0"/>
                              <w:divBdr>
                                <w:top w:val="none" w:sz="0" w:space="0" w:color="auto"/>
                                <w:left w:val="none" w:sz="0" w:space="0" w:color="auto"/>
                                <w:bottom w:val="none" w:sz="0" w:space="0" w:color="auto"/>
                                <w:right w:val="none" w:sz="0" w:space="0" w:color="auto"/>
                              </w:divBdr>
                              <w:divsChild>
                                <w:div w:id="1749108192">
                                  <w:marLeft w:val="0"/>
                                  <w:marRight w:val="0"/>
                                  <w:marTop w:val="0"/>
                                  <w:marBottom w:val="0"/>
                                  <w:divBdr>
                                    <w:top w:val="none" w:sz="0" w:space="0" w:color="auto"/>
                                    <w:left w:val="none" w:sz="0" w:space="0" w:color="auto"/>
                                    <w:bottom w:val="none" w:sz="0" w:space="0" w:color="auto"/>
                                    <w:right w:val="none" w:sz="0" w:space="0" w:color="auto"/>
                                  </w:divBdr>
                                  <w:divsChild>
                                    <w:div w:id="702756537">
                                      <w:marLeft w:val="0"/>
                                      <w:marRight w:val="0"/>
                                      <w:marTop w:val="0"/>
                                      <w:marBottom w:val="0"/>
                                      <w:divBdr>
                                        <w:top w:val="none" w:sz="0" w:space="0" w:color="auto"/>
                                        <w:left w:val="none" w:sz="0" w:space="0" w:color="auto"/>
                                        <w:bottom w:val="none" w:sz="0" w:space="0" w:color="auto"/>
                                        <w:right w:val="none" w:sz="0" w:space="0" w:color="auto"/>
                                      </w:divBdr>
                                      <w:divsChild>
                                        <w:div w:id="837814243">
                                          <w:marLeft w:val="0"/>
                                          <w:marRight w:val="0"/>
                                          <w:marTop w:val="0"/>
                                          <w:marBottom w:val="0"/>
                                          <w:divBdr>
                                            <w:top w:val="none" w:sz="0" w:space="0" w:color="auto"/>
                                            <w:left w:val="none" w:sz="0" w:space="0" w:color="auto"/>
                                            <w:bottom w:val="none" w:sz="0" w:space="0" w:color="auto"/>
                                            <w:right w:val="none" w:sz="0" w:space="0" w:color="auto"/>
                                          </w:divBdr>
                                          <w:divsChild>
                                            <w:div w:id="827403431">
                                              <w:marLeft w:val="0"/>
                                              <w:marRight w:val="75"/>
                                              <w:marTop w:val="0"/>
                                              <w:marBottom w:val="0"/>
                                              <w:divBdr>
                                                <w:top w:val="none" w:sz="0" w:space="0" w:color="auto"/>
                                                <w:left w:val="none" w:sz="0" w:space="0" w:color="auto"/>
                                                <w:bottom w:val="none" w:sz="0" w:space="0" w:color="auto"/>
                                                <w:right w:val="none" w:sz="0" w:space="0" w:color="auto"/>
                                              </w:divBdr>
                                            </w:div>
                                            <w:div w:id="653683350">
                                              <w:marLeft w:val="0"/>
                                              <w:marRight w:val="0"/>
                                              <w:marTop w:val="75"/>
                                              <w:marBottom w:val="0"/>
                                              <w:divBdr>
                                                <w:top w:val="none" w:sz="0" w:space="0" w:color="auto"/>
                                                <w:left w:val="none" w:sz="0" w:space="0" w:color="auto"/>
                                                <w:bottom w:val="none" w:sz="0" w:space="0" w:color="auto"/>
                                                <w:right w:val="none" w:sz="0" w:space="0" w:color="auto"/>
                                              </w:divBdr>
                                              <w:divsChild>
                                                <w:div w:id="1773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542918">
                  <w:marLeft w:val="0"/>
                  <w:marRight w:val="0"/>
                  <w:marTop w:val="0"/>
                  <w:marBottom w:val="0"/>
                  <w:divBdr>
                    <w:top w:val="none" w:sz="0" w:space="0" w:color="auto"/>
                    <w:left w:val="none" w:sz="0" w:space="0" w:color="auto"/>
                    <w:bottom w:val="none" w:sz="0" w:space="0" w:color="auto"/>
                    <w:right w:val="none" w:sz="0" w:space="0" w:color="auto"/>
                  </w:divBdr>
                  <w:divsChild>
                    <w:div w:id="697782746">
                      <w:marLeft w:val="0"/>
                      <w:marRight w:val="0"/>
                      <w:marTop w:val="0"/>
                      <w:marBottom w:val="0"/>
                      <w:divBdr>
                        <w:top w:val="none" w:sz="0" w:space="0" w:color="auto"/>
                        <w:left w:val="none" w:sz="0" w:space="0" w:color="auto"/>
                        <w:bottom w:val="none" w:sz="0" w:space="0" w:color="auto"/>
                        <w:right w:val="none" w:sz="0" w:space="0" w:color="auto"/>
                      </w:divBdr>
                      <w:divsChild>
                        <w:div w:id="1129400776">
                          <w:marLeft w:val="0"/>
                          <w:marRight w:val="0"/>
                          <w:marTop w:val="0"/>
                          <w:marBottom w:val="0"/>
                          <w:divBdr>
                            <w:top w:val="none" w:sz="0" w:space="0" w:color="auto"/>
                            <w:left w:val="none" w:sz="0" w:space="0" w:color="auto"/>
                            <w:bottom w:val="none" w:sz="0" w:space="0" w:color="auto"/>
                            <w:right w:val="none" w:sz="0" w:space="0" w:color="auto"/>
                          </w:divBdr>
                          <w:divsChild>
                            <w:div w:id="270434094">
                              <w:marLeft w:val="0"/>
                              <w:marRight w:val="0"/>
                              <w:marTop w:val="0"/>
                              <w:marBottom w:val="0"/>
                              <w:divBdr>
                                <w:top w:val="none" w:sz="0" w:space="0" w:color="auto"/>
                                <w:left w:val="none" w:sz="0" w:space="0" w:color="auto"/>
                                <w:bottom w:val="none" w:sz="0" w:space="0" w:color="auto"/>
                                <w:right w:val="none" w:sz="0" w:space="0" w:color="auto"/>
                              </w:divBdr>
                              <w:divsChild>
                                <w:div w:id="179928253">
                                  <w:marLeft w:val="960"/>
                                  <w:marRight w:val="960"/>
                                  <w:marTop w:val="0"/>
                                  <w:marBottom w:val="0"/>
                                  <w:divBdr>
                                    <w:top w:val="none" w:sz="0" w:space="0" w:color="auto"/>
                                    <w:left w:val="none" w:sz="0" w:space="0" w:color="auto"/>
                                    <w:bottom w:val="none" w:sz="0" w:space="0" w:color="auto"/>
                                    <w:right w:val="none" w:sz="0" w:space="0" w:color="auto"/>
                                  </w:divBdr>
                                  <w:divsChild>
                                    <w:div w:id="748768571">
                                      <w:marLeft w:val="0"/>
                                      <w:marRight w:val="0"/>
                                      <w:marTop w:val="0"/>
                                      <w:marBottom w:val="0"/>
                                      <w:divBdr>
                                        <w:top w:val="none" w:sz="0" w:space="0" w:color="auto"/>
                                        <w:left w:val="none" w:sz="0" w:space="0" w:color="auto"/>
                                        <w:bottom w:val="none" w:sz="0" w:space="0" w:color="auto"/>
                                        <w:right w:val="none" w:sz="0" w:space="0" w:color="auto"/>
                                      </w:divBdr>
                                      <w:divsChild>
                                        <w:div w:id="1534147019">
                                          <w:marLeft w:val="0"/>
                                          <w:marRight w:val="0"/>
                                          <w:marTop w:val="0"/>
                                          <w:marBottom w:val="0"/>
                                          <w:divBdr>
                                            <w:top w:val="none" w:sz="0" w:space="0" w:color="auto"/>
                                            <w:left w:val="none" w:sz="0" w:space="0" w:color="auto"/>
                                            <w:bottom w:val="none" w:sz="0" w:space="0" w:color="auto"/>
                                            <w:right w:val="none" w:sz="0" w:space="0" w:color="auto"/>
                                          </w:divBdr>
                                          <w:divsChild>
                                            <w:div w:id="418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74641">
                      <w:marLeft w:val="0"/>
                      <w:marRight w:val="0"/>
                      <w:marTop w:val="0"/>
                      <w:marBottom w:val="0"/>
                      <w:divBdr>
                        <w:top w:val="none" w:sz="0" w:space="0" w:color="auto"/>
                        <w:left w:val="none" w:sz="0" w:space="0" w:color="auto"/>
                        <w:bottom w:val="none" w:sz="0" w:space="0" w:color="auto"/>
                        <w:right w:val="none" w:sz="0" w:space="0" w:color="auto"/>
                      </w:divBdr>
                      <w:divsChild>
                        <w:div w:id="1667903465">
                          <w:marLeft w:val="0"/>
                          <w:marRight w:val="0"/>
                          <w:marTop w:val="0"/>
                          <w:marBottom w:val="0"/>
                          <w:divBdr>
                            <w:top w:val="none" w:sz="0" w:space="0" w:color="auto"/>
                            <w:left w:val="none" w:sz="0" w:space="0" w:color="auto"/>
                            <w:bottom w:val="none" w:sz="0" w:space="0" w:color="auto"/>
                            <w:right w:val="none" w:sz="0" w:space="0" w:color="auto"/>
                          </w:divBdr>
                          <w:divsChild>
                            <w:div w:id="221987293">
                              <w:marLeft w:val="0"/>
                              <w:marRight w:val="0"/>
                              <w:marTop w:val="0"/>
                              <w:marBottom w:val="0"/>
                              <w:divBdr>
                                <w:top w:val="none" w:sz="0" w:space="0" w:color="auto"/>
                                <w:left w:val="none" w:sz="0" w:space="0" w:color="auto"/>
                                <w:bottom w:val="none" w:sz="0" w:space="0" w:color="auto"/>
                                <w:right w:val="none" w:sz="0" w:space="0" w:color="auto"/>
                              </w:divBdr>
                              <w:divsChild>
                                <w:div w:id="720784933">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 w:id="1099567017">
                      <w:marLeft w:val="0"/>
                      <w:marRight w:val="0"/>
                      <w:marTop w:val="0"/>
                      <w:marBottom w:val="0"/>
                      <w:divBdr>
                        <w:top w:val="none" w:sz="0" w:space="0" w:color="auto"/>
                        <w:left w:val="none" w:sz="0" w:space="0" w:color="auto"/>
                        <w:bottom w:val="none" w:sz="0" w:space="0" w:color="auto"/>
                        <w:right w:val="none" w:sz="0" w:space="0" w:color="auto"/>
                      </w:divBdr>
                      <w:divsChild>
                        <w:div w:id="1910380227">
                          <w:marLeft w:val="0"/>
                          <w:marRight w:val="0"/>
                          <w:marTop w:val="0"/>
                          <w:marBottom w:val="0"/>
                          <w:divBdr>
                            <w:top w:val="none" w:sz="0" w:space="0" w:color="auto"/>
                            <w:left w:val="none" w:sz="0" w:space="0" w:color="auto"/>
                            <w:bottom w:val="none" w:sz="0" w:space="0" w:color="auto"/>
                            <w:right w:val="none" w:sz="0" w:space="0" w:color="auto"/>
                          </w:divBdr>
                          <w:divsChild>
                            <w:div w:id="83116707">
                              <w:marLeft w:val="960"/>
                              <w:marRight w:val="960"/>
                              <w:marTop w:val="0"/>
                              <w:marBottom w:val="0"/>
                              <w:divBdr>
                                <w:top w:val="none" w:sz="0" w:space="0" w:color="auto"/>
                                <w:left w:val="none" w:sz="0" w:space="0" w:color="auto"/>
                                <w:bottom w:val="none" w:sz="0" w:space="0" w:color="auto"/>
                                <w:right w:val="none" w:sz="0" w:space="0" w:color="auto"/>
                              </w:divBdr>
                              <w:divsChild>
                                <w:div w:id="2050914656">
                                  <w:marLeft w:val="0"/>
                                  <w:marRight w:val="0"/>
                                  <w:marTop w:val="360"/>
                                  <w:marBottom w:val="600"/>
                                  <w:divBdr>
                                    <w:top w:val="none" w:sz="0" w:space="0" w:color="auto"/>
                                    <w:left w:val="none" w:sz="0" w:space="0" w:color="auto"/>
                                    <w:bottom w:val="none" w:sz="0" w:space="0" w:color="auto"/>
                                    <w:right w:val="none" w:sz="0" w:space="0" w:color="auto"/>
                                  </w:divBdr>
                                  <w:divsChild>
                                    <w:div w:id="1736774886">
                                      <w:marLeft w:val="0"/>
                                      <w:marRight w:val="0"/>
                                      <w:marTop w:val="360"/>
                                      <w:marBottom w:val="360"/>
                                      <w:divBdr>
                                        <w:top w:val="none" w:sz="0" w:space="0" w:color="auto"/>
                                        <w:left w:val="none" w:sz="0" w:space="0" w:color="auto"/>
                                        <w:bottom w:val="single" w:sz="6" w:space="12" w:color="E6E6E6"/>
                                        <w:right w:val="none" w:sz="0" w:space="0" w:color="auto"/>
                                      </w:divBdr>
                                    </w:div>
                                    <w:div w:id="129788438">
                                      <w:marLeft w:val="-240"/>
                                      <w:marRight w:val="-240"/>
                                      <w:marTop w:val="0"/>
                                      <w:marBottom w:val="0"/>
                                      <w:divBdr>
                                        <w:top w:val="none" w:sz="0" w:space="0" w:color="auto"/>
                                        <w:left w:val="none" w:sz="0" w:space="0" w:color="auto"/>
                                        <w:bottom w:val="none" w:sz="0" w:space="0" w:color="auto"/>
                                        <w:right w:val="none" w:sz="0" w:space="0" w:color="auto"/>
                                      </w:divBdr>
                                      <w:divsChild>
                                        <w:div w:id="571737661">
                                          <w:marLeft w:val="0"/>
                                          <w:marRight w:val="0"/>
                                          <w:marTop w:val="0"/>
                                          <w:marBottom w:val="0"/>
                                          <w:divBdr>
                                            <w:top w:val="none" w:sz="0" w:space="0" w:color="auto"/>
                                            <w:left w:val="none" w:sz="0" w:space="0" w:color="auto"/>
                                            <w:bottom w:val="none" w:sz="0" w:space="0" w:color="auto"/>
                                            <w:right w:val="none" w:sz="0" w:space="0" w:color="auto"/>
                                          </w:divBdr>
                                          <w:divsChild>
                                            <w:div w:id="1103573376">
                                              <w:marLeft w:val="0"/>
                                              <w:marRight w:val="0"/>
                                              <w:marTop w:val="0"/>
                                              <w:marBottom w:val="0"/>
                                              <w:divBdr>
                                                <w:top w:val="none" w:sz="0" w:space="0" w:color="auto"/>
                                                <w:left w:val="none" w:sz="0" w:space="0" w:color="auto"/>
                                                <w:bottom w:val="none" w:sz="0" w:space="0" w:color="auto"/>
                                                <w:right w:val="none" w:sz="0" w:space="0" w:color="auto"/>
                                              </w:divBdr>
                                              <w:divsChild>
                                                <w:div w:id="1621642744">
                                                  <w:marLeft w:val="0"/>
                                                  <w:marRight w:val="0"/>
                                                  <w:marTop w:val="0"/>
                                                  <w:marBottom w:val="0"/>
                                                  <w:divBdr>
                                                    <w:top w:val="none" w:sz="0" w:space="0" w:color="auto"/>
                                                    <w:left w:val="none" w:sz="0" w:space="0" w:color="auto"/>
                                                    <w:bottom w:val="none" w:sz="0" w:space="0" w:color="auto"/>
                                                    <w:right w:val="none" w:sz="0" w:space="0" w:color="auto"/>
                                                  </w:divBdr>
                                                  <w:divsChild>
                                                    <w:div w:id="607852601">
                                                      <w:marLeft w:val="0"/>
                                                      <w:marRight w:val="0"/>
                                                      <w:marTop w:val="0"/>
                                                      <w:marBottom w:val="0"/>
                                                      <w:divBdr>
                                                        <w:top w:val="none" w:sz="0" w:space="0" w:color="auto"/>
                                                        <w:left w:val="none" w:sz="0" w:space="0" w:color="auto"/>
                                                        <w:bottom w:val="none" w:sz="0" w:space="0" w:color="auto"/>
                                                        <w:right w:val="none" w:sz="0" w:space="0" w:color="auto"/>
                                                      </w:divBdr>
                                                      <w:divsChild>
                                                        <w:div w:id="1568765265">
                                                          <w:marLeft w:val="0"/>
                                                          <w:marRight w:val="0"/>
                                                          <w:marTop w:val="0"/>
                                                          <w:marBottom w:val="0"/>
                                                          <w:divBdr>
                                                            <w:top w:val="none" w:sz="0" w:space="0" w:color="auto"/>
                                                            <w:left w:val="none" w:sz="0" w:space="0" w:color="auto"/>
                                                            <w:bottom w:val="none" w:sz="0" w:space="0" w:color="auto"/>
                                                            <w:right w:val="none" w:sz="0" w:space="0" w:color="auto"/>
                                                          </w:divBdr>
                                                          <w:divsChild>
                                                            <w:div w:id="975794373">
                                                              <w:marLeft w:val="0"/>
                                                              <w:marRight w:val="0"/>
                                                              <w:marTop w:val="0"/>
                                                              <w:marBottom w:val="0"/>
                                                              <w:divBdr>
                                                                <w:top w:val="none" w:sz="0" w:space="0" w:color="auto"/>
                                                                <w:left w:val="none" w:sz="0" w:space="0" w:color="auto"/>
                                                                <w:bottom w:val="none" w:sz="0" w:space="0" w:color="auto"/>
                                                                <w:right w:val="none" w:sz="0" w:space="0" w:color="auto"/>
                                                              </w:divBdr>
                                                            </w:div>
                                                            <w:div w:id="673920780">
                                                              <w:marLeft w:val="0"/>
                                                              <w:marRight w:val="0"/>
                                                              <w:marTop w:val="0"/>
                                                              <w:marBottom w:val="0"/>
                                                              <w:divBdr>
                                                                <w:top w:val="none" w:sz="0" w:space="0" w:color="auto"/>
                                                                <w:left w:val="none" w:sz="0" w:space="0" w:color="auto"/>
                                                                <w:bottom w:val="none" w:sz="0" w:space="0" w:color="auto"/>
                                                                <w:right w:val="none" w:sz="0" w:space="0" w:color="auto"/>
                                                              </w:divBdr>
                                                              <w:divsChild>
                                                                <w:div w:id="531504975">
                                                                  <w:marLeft w:val="0"/>
                                                                  <w:marRight w:val="0"/>
                                                                  <w:marTop w:val="0"/>
                                                                  <w:marBottom w:val="0"/>
                                                                  <w:divBdr>
                                                                    <w:top w:val="none" w:sz="0" w:space="0" w:color="auto"/>
                                                                    <w:left w:val="none" w:sz="0" w:space="0" w:color="auto"/>
                                                                    <w:bottom w:val="none" w:sz="0" w:space="0" w:color="auto"/>
                                                                    <w:right w:val="none" w:sz="0" w:space="0" w:color="auto"/>
                                                                  </w:divBdr>
                                                                  <w:divsChild>
                                                                    <w:div w:id="433332027">
                                                                      <w:marLeft w:val="0"/>
                                                                      <w:marRight w:val="0"/>
                                                                      <w:marTop w:val="0"/>
                                                                      <w:marBottom w:val="0"/>
                                                                      <w:divBdr>
                                                                        <w:top w:val="none" w:sz="0" w:space="0" w:color="auto"/>
                                                                        <w:left w:val="none" w:sz="0" w:space="0" w:color="auto"/>
                                                                        <w:bottom w:val="none" w:sz="0" w:space="0" w:color="auto"/>
                                                                        <w:right w:val="none" w:sz="0" w:space="0" w:color="auto"/>
                                                                      </w:divBdr>
                                                                      <w:divsChild>
                                                                        <w:div w:id="1408923397">
                                                                          <w:marLeft w:val="0"/>
                                                                          <w:marRight w:val="0"/>
                                                                          <w:marTop w:val="0"/>
                                                                          <w:marBottom w:val="0"/>
                                                                          <w:divBdr>
                                                                            <w:top w:val="none" w:sz="0" w:space="0" w:color="auto"/>
                                                                            <w:left w:val="none" w:sz="0" w:space="0" w:color="auto"/>
                                                                            <w:bottom w:val="none" w:sz="0" w:space="0" w:color="auto"/>
                                                                            <w:right w:val="none" w:sz="0" w:space="0" w:color="auto"/>
                                                                          </w:divBdr>
                                                                          <w:divsChild>
                                                                            <w:div w:id="17057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17973">
                                                          <w:marLeft w:val="180"/>
                                                          <w:marRight w:val="120"/>
                                                          <w:marTop w:val="0"/>
                                                          <w:marBottom w:val="0"/>
                                                          <w:divBdr>
                                                            <w:top w:val="none" w:sz="0" w:space="0" w:color="auto"/>
                                                            <w:left w:val="none" w:sz="0" w:space="0" w:color="auto"/>
                                                            <w:bottom w:val="none" w:sz="0" w:space="0" w:color="auto"/>
                                                            <w:right w:val="none" w:sz="0" w:space="0" w:color="auto"/>
                                                          </w:divBdr>
                                                          <w:divsChild>
                                                            <w:div w:id="1719550050">
                                                              <w:marLeft w:val="0"/>
                                                              <w:marRight w:val="0"/>
                                                              <w:marTop w:val="100"/>
                                                              <w:marBottom w:val="100"/>
                                                              <w:divBdr>
                                                                <w:top w:val="none" w:sz="0" w:space="0" w:color="auto"/>
                                                                <w:left w:val="none" w:sz="0" w:space="0" w:color="auto"/>
                                                                <w:bottom w:val="none" w:sz="0" w:space="0" w:color="auto"/>
                                                                <w:right w:val="none" w:sz="0" w:space="0" w:color="auto"/>
                                                              </w:divBdr>
                                                              <w:divsChild>
                                                                <w:div w:id="1150246618">
                                                                  <w:marLeft w:val="0"/>
                                                                  <w:marRight w:val="0"/>
                                                                  <w:marTop w:val="0"/>
                                                                  <w:marBottom w:val="0"/>
                                                                  <w:divBdr>
                                                                    <w:top w:val="none" w:sz="0" w:space="0" w:color="auto"/>
                                                                    <w:left w:val="none" w:sz="0" w:space="0" w:color="auto"/>
                                                                    <w:bottom w:val="none" w:sz="0" w:space="0" w:color="auto"/>
                                                                    <w:right w:val="none" w:sz="0" w:space="0" w:color="auto"/>
                                                                  </w:divBdr>
                                                                  <w:divsChild>
                                                                    <w:div w:id="2121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55235">
                                          <w:marLeft w:val="0"/>
                                          <w:marRight w:val="0"/>
                                          <w:marTop w:val="0"/>
                                          <w:marBottom w:val="0"/>
                                          <w:divBdr>
                                            <w:top w:val="none" w:sz="0" w:space="0" w:color="auto"/>
                                            <w:left w:val="none" w:sz="0" w:space="0" w:color="auto"/>
                                            <w:bottom w:val="none" w:sz="0" w:space="0" w:color="auto"/>
                                            <w:right w:val="none" w:sz="0" w:space="0" w:color="auto"/>
                                          </w:divBdr>
                                          <w:divsChild>
                                            <w:div w:id="1751926124">
                                              <w:marLeft w:val="0"/>
                                              <w:marRight w:val="0"/>
                                              <w:marTop w:val="0"/>
                                              <w:marBottom w:val="0"/>
                                              <w:divBdr>
                                                <w:top w:val="none" w:sz="0" w:space="0" w:color="auto"/>
                                                <w:left w:val="none" w:sz="0" w:space="0" w:color="auto"/>
                                                <w:bottom w:val="none" w:sz="0" w:space="0" w:color="auto"/>
                                                <w:right w:val="none" w:sz="0" w:space="0" w:color="auto"/>
                                              </w:divBdr>
                                              <w:divsChild>
                                                <w:div w:id="1561790744">
                                                  <w:marLeft w:val="0"/>
                                                  <w:marRight w:val="0"/>
                                                  <w:marTop w:val="0"/>
                                                  <w:marBottom w:val="0"/>
                                                  <w:divBdr>
                                                    <w:top w:val="none" w:sz="0" w:space="0" w:color="auto"/>
                                                    <w:left w:val="none" w:sz="0" w:space="0" w:color="auto"/>
                                                    <w:bottom w:val="none" w:sz="0" w:space="0" w:color="auto"/>
                                                    <w:right w:val="none" w:sz="0" w:space="0" w:color="auto"/>
                                                  </w:divBdr>
                                                  <w:divsChild>
                                                    <w:div w:id="1603760665">
                                                      <w:marLeft w:val="0"/>
                                                      <w:marRight w:val="0"/>
                                                      <w:marTop w:val="0"/>
                                                      <w:marBottom w:val="0"/>
                                                      <w:divBdr>
                                                        <w:top w:val="none" w:sz="0" w:space="0" w:color="auto"/>
                                                        <w:left w:val="none" w:sz="0" w:space="0" w:color="auto"/>
                                                        <w:bottom w:val="none" w:sz="0" w:space="0" w:color="auto"/>
                                                        <w:right w:val="none" w:sz="0" w:space="0" w:color="auto"/>
                                                      </w:divBdr>
                                                      <w:divsChild>
                                                        <w:div w:id="761605746">
                                                          <w:marLeft w:val="0"/>
                                                          <w:marRight w:val="0"/>
                                                          <w:marTop w:val="0"/>
                                                          <w:marBottom w:val="0"/>
                                                          <w:divBdr>
                                                            <w:top w:val="none" w:sz="0" w:space="0" w:color="auto"/>
                                                            <w:left w:val="none" w:sz="0" w:space="0" w:color="auto"/>
                                                            <w:bottom w:val="none" w:sz="0" w:space="0" w:color="auto"/>
                                                            <w:right w:val="none" w:sz="0" w:space="0" w:color="auto"/>
                                                          </w:divBdr>
                                                          <w:divsChild>
                                                            <w:div w:id="1683781518">
                                                              <w:marLeft w:val="0"/>
                                                              <w:marRight w:val="0"/>
                                                              <w:marTop w:val="0"/>
                                                              <w:marBottom w:val="0"/>
                                                              <w:divBdr>
                                                                <w:top w:val="none" w:sz="0" w:space="0" w:color="auto"/>
                                                                <w:left w:val="none" w:sz="0" w:space="0" w:color="auto"/>
                                                                <w:bottom w:val="none" w:sz="0" w:space="0" w:color="auto"/>
                                                                <w:right w:val="none" w:sz="0" w:space="0" w:color="auto"/>
                                                              </w:divBdr>
                                                            </w:div>
                                                            <w:div w:id="1588921879">
                                                              <w:marLeft w:val="0"/>
                                                              <w:marRight w:val="0"/>
                                                              <w:marTop w:val="0"/>
                                                              <w:marBottom w:val="0"/>
                                                              <w:divBdr>
                                                                <w:top w:val="none" w:sz="0" w:space="0" w:color="auto"/>
                                                                <w:left w:val="none" w:sz="0" w:space="0" w:color="auto"/>
                                                                <w:bottom w:val="none" w:sz="0" w:space="0" w:color="auto"/>
                                                                <w:right w:val="none" w:sz="0" w:space="0" w:color="auto"/>
                                                              </w:divBdr>
                                                              <w:divsChild>
                                                                <w:div w:id="250701980">
                                                                  <w:marLeft w:val="0"/>
                                                                  <w:marRight w:val="0"/>
                                                                  <w:marTop w:val="0"/>
                                                                  <w:marBottom w:val="0"/>
                                                                  <w:divBdr>
                                                                    <w:top w:val="none" w:sz="0" w:space="0" w:color="auto"/>
                                                                    <w:left w:val="none" w:sz="0" w:space="0" w:color="auto"/>
                                                                    <w:bottom w:val="none" w:sz="0" w:space="0" w:color="auto"/>
                                                                    <w:right w:val="none" w:sz="0" w:space="0" w:color="auto"/>
                                                                  </w:divBdr>
                                                                  <w:divsChild>
                                                                    <w:div w:id="1148860016">
                                                                      <w:marLeft w:val="0"/>
                                                                      <w:marRight w:val="0"/>
                                                                      <w:marTop w:val="0"/>
                                                                      <w:marBottom w:val="0"/>
                                                                      <w:divBdr>
                                                                        <w:top w:val="none" w:sz="0" w:space="0" w:color="auto"/>
                                                                        <w:left w:val="none" w:sz="0" w:space="0" w:color="auto"/>
                                                                        <w:bottom w:val="none" w:sz="0" w:space="0" w:color="auto"/>
                                                                        <w:right w:val="none" w:sz="0" w:space="0" w:color="auto"/>
                                                                      </w:divBdr>
                                                                      <w:divsChild>
                                                                        <w:div w:id="460811620">
                                                                          <w:marLeft w:val="0"/>
                                                                          <w:marRight w:val="0"/>
                                                                          <w:marTop w:val="0"/>
                                                                          <w:marBottom w:val="0"/>
                                                                          <w:divBdr>
                                                                            <w:top w:val="none" w:sz="0" w:space="0" w:color="auto"/>
                                                                            <w:left w:val="none" w:sz="0" w:space="0" w:color="auto"/>
                                                                            <w:bottom w:val="none" w:sz="0" w:space="0" w:color="auto"/>
                                                                            <w:right w:val="none" w:sz="0" w:space="0" w:color="auto"/>
                                                                          </w:divBdr>
                                                                          <w:divsChild>
                                                                            <w:div w:id="5005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24960">
                                                          <w:marLeft w:val="180"/>
                                                          <w:marRight w:val="120"/>
                                                          <w:marTop w:val="0"/>
                                                          <w:marBottom w:val="0"/>
                                                          <w:divBdr>
                                                            <w:top w:val="none" w:sz="0" w:space="0" w:color="auto"/>
                                                            <w:left w:val="none" w:sz="0" w:space="0" w:color="auto"/>
                                                            <w:bottom w:val="none" w:sz="0" w:space="0" w:color="auto"/>
                                                            <w:right w:val="none" w:sz="0" w:space="0" w:color="auto"/>
                                                          </w:divBdr>
                                                          <w:divsChild>
                                                            <w:div w:id="289634776">
                                                              <w:marLeft w:val="0"/>
                                                              <w:marRight w:val="0"/>
                                                              <w:marTop w:val="100"/>
                                                              <w:marBottom w:val="100"/>
                                                              <w:divBdr>
                                                                <w:top w:val="none" w:sz="0" w:space="0" w:color="auto"/>
                                                                <w:left w:val="none" w:sz="0" w:space="0" w:color="auto"/>
                                                                <w:bottom w:val="none" w:sz="0" w:space="0" w:color="auto"/>
                                                                <w:right w:val="none" w:sz="0" w:space="0" w:color="auto"/>
                                                              </w:divBdr>
                                                              <w:divsChild>
                                                                <w:div w:id="1403286113">
                                                                  <w:marLeft w:val="0"/>
                                                                  <w:marRight w:val="0"/>
                                                                  <w:marTop w:val="0"/>
                                                                  <w:marBottom w:val="0"/>
                                                                  <w:divBdr>
                                                                    <w:top w:val="none" w:sz="0" w:space="0" w:color="auto"/>
                                                                    <w:left w:val="none" w:sz="0" w:space="0" w:color="auto"/>
                                                                    <w:bottom w:val="none" w:sz="0" w:space="0" w:color="auto"/>
                                                                    <w:right w:val="none" w:sz="0" w:space="0" w:color="auto"/>
                                                                  </w:divBdr>
                                                                  <w:divsChild>
                                                                    <w:div w:id="13127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037971">
                                          <w:marLeft w:val="0"/>
                                          <w:marRight w:val="0"/>
                                          <w:marTop w:val="0"/>
                                          <w:marBottom w:val="0"/>
                                          <w:divBdr>
                                            <w:top w:val="none" w:sz="0" w:space="0" w:color="auto"/>
                                            <w:left w:val="none" w:sz="0" w:space="0" w:color="auto"/>
                                            <w:bottom w:val="none" w:sz="0" w:space="0" w:color="auto"/>
                                            <w:right w:val="none" w:sz="0" w:space="0" w:color="auto"/>
                                          </w:divBdr>
                                          <w:divsChild>
                                            <w:div w:id="1927153583">
                                              <w:marLeft w:val="0"/>
                                              <w:marRight w:val="0"/>
                                              <w:marTop w:val="0"/>
                                              <w:marBottom w:val="0"/>
                                              <w:divBdr>
                                                <w:top w:val="none" w:sz="0" w:space="0" w:color="auto"/>
                                                <w:left w:val="none" w:sz="0" w:space="0" w:color="auto"/>
                                                <w:bottom w:val="none" w:sz="0" w:space="0" w:color="auto"/>
                                                <w:right w:val="none" w:sz="0" w:space="0" w:color="auto"/>
                                              </w:divBdr>
                                              <w:divsChild>
                                                <w:div w:id="594094122">
                                                  <w:marLeft w:val="0"/>
                                                  <w:marRight w:val="0"/>
                                                  <w:marTop w:val="0"/>
                                                  <w:marBottom w:val="0"/>
                                                  <w:divBdr>
                                                    <w:top w:val="none" w:sz="0" w:space="0" w:color="auto"/>
                                                    <w:left w:val="none" w:sz="0" w:space="0" w:color="auto"/>
                                                    <w:bottom w:val="none" w:sz="0" w:space="0" w:color="auto"/>
                                                    <w:right w:val="none" w:sz="0" w:space="0" w:color="auto"/>
                                                  </w:divBdr>
                                                  <w:divsChild>
                                                    <w:div w:id="1445468059">
                                                      <w:marLeft w:val="0"/>
                                                      <w:marRight w:val="0"/>
                                                      <w:marTop w:val="0"/>
                                                      <w:marBottom w:val="0"/>
                                                      <w:divBdr>
                                                        <w:top w:val="none" w:sz="0" w:space="0" w:color="auto"/>
                                                        <w:left w:val="none" w:sz="0" w:space="0" w:color="auto"/>
                                                        <w:bottom w:val="none" w:sz="0" w:space="0" w:color="auto"/>
                                                        <w:right w:val="none" w:sz="0" w:space="0" w:color="auto"/>
                                                      </w:divBdr>
                                                      <w:divsChild>
                                                        <w:div w:id="1187599370">
                                                          <w:marLeft w:val="0"/>
                                                          <w:marRight w:val="0"/>
                                                          <w:marTop w:val="0"/>
                                                          <w:marBottom w:val="0"/>
                                                          <w:divBdr>
                                                            <w:top w:val="none" w:sz="0" w:space="0" w:color="auto"/>
                                                            <w:left w:val="none" w:sz="0" w:space="0" w:color="auto"/>
                                                            <w:bottom w:val="none" w:sz="0" w:space="0" w:color="auto"/>
                                                            <w:right w:val="none" w:sz="0" w:space="0" w:color="auto"/>
                                                          </w:divBdr>
                                                          <w:divsChild>
                                                            <w:div w:id="1953391682">
                                                              <w:marLeft w:val="0"/>
                                                              <w:marRight w:val="0"/>
                                                              <w:marTop w:val="0"/>
                                                              <w:marBottom w:val="0"/>
                                                              <w:divBdr>
                                                                <w:top w:val="none" w:sz="0" w:space="0" w:color="auto"/>
                                                                <w:left w:val="none" w:sz="0" w:space="0" w:color="auto"/>
                                                                <w:bottom w:val="none" w:sz="0" w:space="0" w:color="auto"/>
                                                                <w:right w:val="none" w:sz="0" w:space="0" w:color="auto"/>
                                                              </w:divBdr>
                                                            </w:div>
                                                            <w:div w:id="617684882">
                                                              <w:marLeft w:val="0"/>
                                                              <w:marRight w:val="0"/>
                                                              <w:marTop w:val="0"/>
                                                              <w:marBottom w:val="0"/>
                                                              <w:divBdr>
                                                                <w:top w:val="none" w:sz="0" w:space="0" w:color="auto"/>
                                                                <w:left w:val="none" w:sz="0" w:space="0" w:color="auto"/>
                                                                <w:bottom w:val="none" w:sz="0" w:space="0" w:color="auto"/>
                                                                <w:right w:val="none" w:sz="0" w:space="0" w:color="auto"/>
                                                              </w:divBdr>
                                                              <w:divsChild>
                                                                <w:div w:id="346757249">
                                                                  <w:marLeft w:val="0"/>
                                                                  <w:marRight w:val="0"/>
                                                                  <w:marTop w:val="0"/>
                                                                  <w:marBottom w:val="0"/>
                                                                  <w:divBdr>
                                                                    <w:top w:val="none" w:sz="0" w:space="0" w:color="auto"/>
                                                                    <w:left w:val="none" w:sz="0" w:space="0" w:color="auto"/>
                                                                    <w:bottom w:val="none" w:sz="0" w:space="0" w:color="auto"/>
                                                                    <w:right w:val="none" w:sz="0" w:space="0" w:color="auto"/>
                                                                  </w:divBdr>
                                                                  <w:divsChild>
                                                                    <w:div w:id="1495032492">
                                                                      <w:marLeft w:val="0"/>
                                                                      <w:marRight w:val="0"/>
                                                                      <w:marTop w:val="0"/>
                                                                      <w:marBottom w:val="0"/>
                                                                      <w:divBdr>
                                                                        <w:top w:val="none" w:sz="0" w:space="0" w:color="auto"/>
                                                                        <w:left w:val="none" w:sz="0" w:space="0" w:color="auto"/>
                                                                        <w:bottom w:val="none" w:sz="0" w:space="0" w:color="auto"/>
                                                                        <w:right w:val="none" w:sz="0" w:space="0" w:color="auto"/>
                                                                      </w:divBdr>
                                                                      <w:divsChild>
                                                                        <w:div w:id="400491399">
                                                                          <w:marLeft w:val="0"/>
                                                                          <w:marRight w:val="0"/>
                                                                          <w:marTop w:val="0"/>
                                                                          <w:marBottom w:val="0"/>
                                                                          <w:divBdr>
                                                                            <w:top w:val="none" w:sz="0" w:space="0" w:color="auto"/>
                                                                            <w:left w:val="none" w:sz="0" w:space="0" w:color="auto"/>
                                                                            <w:bottom w:val="none" w:sz="0" w:space="0" w:color="auto"/>
                                                                            <w:right w:val="none" w:sz="0" w:space="0" w:color="auto"/>
                                                                          </w:divBdr>
                                                                          <w:divsChild>
                                                                            <w:div w:id="14806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60814">
                                                          <w:marLeft w:val="180"/>
                                                          <w:marRight w:val="120"/>
                                                          <w:marTop w:val="0"/>
                                                          <w:marBottom w:val="0"/>
                                                          <w:divBdr>
                                                            <w:top w:val="none" w:sz="0" w:space="0" w:color="auto"/>
                                                            <w:left w:val="none" w:sz="0" w:space="0" w:color="auto"/>
                                                            <w:bottom w:val="none" w:sz="0" w:space="0" w:color="auto"/>
                                                            <w:right w:val="none" w:sz="0" w:space="0" w:color="auto"/>
                                                          </w:divBdr>
                                                          <w:divsChild>
                                                            <w:div w:id="596450660">
                                                              <w:marLeft w:val="0"/>
                                                              <w:marRight w:val="0"/>
                                                              <w:marTop w:val="100"/>
                                                              <w:marBottom w:val="100"/>
                                                              <w:divBdr>
                                                                <w:top w:val="none" w:sz="0" w:space="0" w:color="auto"/>
                                                                <w:left w:val="none" w:sz="0" w:space="0" w:color="auto"/>
                                                                <w:bottom w:val="none" w:sz="0" w:space="0" w:color="auto"/>
                                                                <w:right w:val="none" w:sz="0" w:space="0" w:color="auto"/>
                                                              </w:divBdr>
                                                              <w:divsChild>
                                                                <w:div w:id="1849326818">
                                                                  <w:marLeft w:val="0"/>
                                                                  <w:marRight w:val="0"/>
                                                                  <w:marTop w:val="0"/>
                                                                  <w:marBottom w:val="0"/>
                                                                  <w:divBdr>
                                                                    <w:top w:val="none" w:sz="0" w:space="0" w:color="auto"/>
                                                                    <w:left w:val="none" w:sz="0" w:space="0" w:color="auto"/>
                                                                    <w:bottom w:val="none" w:sz="0" w:space="0" w:color="auto"/>
                                                                    <w:right w:val="none" w:sz="0" w:space="0" w:color="auto"/>
                                                                  </w:divBdr>
                                                                  <w:divsChild>
                                                                    <w:div w:id="14504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680065">
                                          <w:marLeft w:val="0"/>
                                          <w:marRight w:val="0"/>
                                          <w:marTop w:val="0"/>
                                          <w:marBottom w:val="0"/>
                                          <w:divBdr>
                                            <w:top w:val="none" w:sz="0" w:space="0" w:color="auto"/>
                                            <w:left w:val="none" w:sz="0" w:space="0" w:color="auto"/>
                                            <w:bottom w:val="none" w:sz="0" w:space="0" w:color="auto"/>
                                            <w:right w:val="none" w:sz="0" w:space="0" w:color="auto"/>
                                          </w:divBdr>
                                          <w:divsChild>
                                            <w:div w:id="1619679482">
                                              <w:marLeft w:val="0"/>
                                              <w:marRight w:val="0"/>
                                              <w:marTop w:val="0"/>
                                              <w:marBottom w:val="0"/>
                                              <w:divBdr>
                                                <w:top w:val="none" w:sz="0" w:space="0" w:color="auto"/>
                                                <w:left w:val="none" w:sz="0" w:space="0" w:color="auto"/>
                                                <w:bottom w:val="none" w:sz="0" w:space="0" w:color="auto"/>
                                                <w:right w:val="none" w:sz="0" w:space="0" w:color="auto"/>
                                              </w:divBdr>
                                              <w:divsChild>
                                                <w:div w:id="1373119660">
                                                  <w:marLeft w:val="0"/>
                                                  <w:marRight w:val="0"/>
                                                  <w:marTop w:val="0"/>
                                                  <w:marBottom w:val="0"/>
                                                  <w:divBdr>
                                                    <w:top w:val="none" w:sz="0" w:space="0" w:color="auto"/>
                                                    <w:left w:val="none" w:sz="0" w:space="0" w:color="auto"/>
                                                    <w:bottom w:val="none" w:sz="0" w:space="0" w:color="auto"/>
                                                    <w:right w:val="none" w:sz="0" w:space="0" w:color="auto"/>
                                                  </w:divBdr>
                                                  <w:divsChild>
                                                    <w:div w:id="1273710109">
                                                      <w:marLeft w:val="0"/>
                                                      <w:marRight w:val="0"/>
                                                      <w:marTop w:val="0"/>
                                                      <w:marBottom w:val="0"/>
                                                      <w:divBdr>
                                                        <w:top w:val="none" w:sz="0" w:space="0" w:color="auto"/>
                                                        <w:left w:val="none" w:sz="0" w:space="0" w:color="auto"/>
                                                        <w:bottom w:val="none" w:sz="0" w:space="0" w:color="auto"/>
                                                        <w:right w:val="none" w:sz="0" w:space="0" w:color="auto"/>
                                                      </w:divBdr>
                                                      <w:divsChild>
                                                        <w:div w:id="1495218453">
                                                          <w:marLeft w:val="0"/>
                                                          <w:marRight w:val="0"/>
                                                          <w:marTop w:val="0"/>
                                                          <w:marBottom w:val="0"/>
                                                          <w:divBdr>
                                                            <w:top w:val="none" w:sz="0" w:space="0" w:color="auto"/>
                                                            <w:left w:val="none" w:sz="0" w:space="0" w:color="auto"/>
                                                            <w:bottom w:val="none" w:sz="0" w:space="0" w:color="auto"/>
                                                            <w:right w:val="none" w:sz="0" w:space="0" w:color="auto"/>
                                                          </w:divBdr>
                                                          <w:divsChild>
                                                            <w:div w:id="750127512">
                                                              <w:marLeft w:val="0"/>
                                                              <w:marRight w:val="0"/>
                                                              <w:marTop w:val="0"/>
                                                              <w:marBottom w:val="0"/>
                                                              <w:divBdr>
                                                                <w:top w:val="none" w:sz="0" w:space="0" w:color="auto"/>
                                                                <w:left w:val="none" w:sz="0" w:space="0" w:color="auto"/>
                                                                <w:bottom w:val="none" w:sz="0" w:space="0" w:color="auto"/>
                                                                <w:right w:val="none" w:sz="0" w:space="0" w:color="auto"/>
                                                              </w:divBdr>
                                                            </w:div>
                                                            <w:div w:id="1719940035">
                                                              <w:marLeft w:val="0"/>
                                                              <w:marRight w:val="0"/>
                                                              <w:marTop w:val="0"/>
                                                              <w:marBottom w:val="0"/>
                                                              <w:divBdr>
                                                                <w:top w:val="none" w:sz="0" w:space="0" w:color="auto"/>
                                                                <w:left w:val="none" w:sz="0" w:space="0" w:color="auto"/>
                                                                <w:bottom w:val="none" w:sz="0" w:space="0" w:color="auto"/>
                                                                <w:right w:val="none" w:sz="0" w:space="0" w:color="auto"/>
                                                              </w:divBdr>
                                                              <w:divsChild>
                                                                <w:div w:id="1536311580">
                                                                  <w:marLeft w:val="0"/>
                                                                  <w:marRight w:val="0"/>
                                                                  <w:marTop w:val="0"/>
                                                                  <w:marBottom w:val="0"/>
                                                                  <w:divBdr>
                                                                    <w:top w:val="none" w:sz="0" w:space="0" w:color="auto"/>
                                                                    <w:left w:val="none" w:sz="0" w:space="0" w:color="auto"/>
                                                                    <w:bottom w:val="none" w:sz="0" w:space="0" w:color="auto"/>
                                                                    <w:right w:val="none" w:sz="0" w:space="0" w:color="auto"/>
                                                                  </w:divBdr>
                                                                  <w:divsChild>
                                                                    <w:div w:id="1388994766">
                                                                      <w:marLeft w:val="0"/>
                                                                      <w:marRight w:val="0"/>
                                                                      <w:marTop w:val="0"/>
                                                                      <w:marBottom w:val="0"/>
                                                                      <w:divBdr>
                                                                        <w:top w:val="none" w:sz="0" w:space="0" w:color="auto"/>
                                                                        <w:left w:val="none" w:sz="0" w:space="0" w:color="auto"/>
                                                                        <w:bottom w:val="none" w:sz="0" w:space="0" w:color="auto"/>
                                                                        <w:right w:val="none" w:sz="0" w:space="0" w:color="auto"/>
                                                                      </w:divBdr>
                                                                      <w:divsChild>
                                                                        <w:div w:id="811219861">
                                                                          <w:marLeft w:val="0"/>
                                                                          <w:marRight w:val="0"/>
                                                                          <w:marTop w:val="0"/>
                                                                          <w:marBottom w:val="0"/>
                                                                          <w:divBdr>
                                                                            <w:top w:val="none" w:sz="0" w:space="0" w:color="auto"/>
                                                                            <w:left w:val="none" w:sz="0" w:space="0" w:color="auto"/>
                                                                            <w:bottom w:val="none" w:sz="0" w:space="0" w:color="auto"/>
                                                                            <w:right w:val="none" w:sz="0" w:space="0" w:color="auto"/>
                                                                          </w:divBdr>
                                                                          <w:divsChild>
                                                                            <w:div w:id="6438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58961">
                                                          <w:marLeft w:val="180"/>
                                                          <w:marRight w:val="120"/>
                                                          <w:marTop w:val="0"/>
                                                          <w:marBottom w:val="0"/>
                                                          <w:divBdr>
                                                            <w:top w:val="none" w:sz="0" w:space="0" w:color="auto"/>
                                                            <w:left w:val="none" w:sz="0" w:space="0" w:color="auto"/>
                                                            <w:bottom w:val="none" w:sz="0" w:space="0" w:color="auto"/>
                                                            <w:right w:val="none" w:sz="0" w:space="0" w:color="auto"/>
                                                          </w:divBdr>
                                                          <w:divsChild>
                                                            <w:div w:id="537469158">
                                                              <w:marLeft w:val="0"/>
                                                              <w:marRight w:val="0"/>
                                                              <w:marTop w:val="100"/>
                                                              <w:marBottom w:val="100"/>
                                                              <w:divBdr>
                                                                <w:top w:val="none" w:sz="0" w:space="0" w:color="auto"/>
                                                                <w:left w:val="none" w:sz="0" w:space="0" w:color="auto"/>
                                                                <w:bottom w:val="none" w:sz="0" w:space="0" w:color="auto"/>
                                                                <w:right w:val="none" w:sz="0" w:space="0" w:color="auto"/>
                                                              </w:divBdr>
                                                              <w:divsChild>
                                                                <w:div w:id="425730178">
                                                                  <w:marLeft w:val="0"/>
                                                                  <w:marRight w:val="0"/>
                                                                  <w:marTop w:val="0"/>
                                                                  <w:marBottom w:val="0"/>
                                                                  <w:divBdr>
                                                                    <w:top w:val="none" w:sz="0" w:space="0" w:color="auto"/>
                                                                    <w:left w:val="none" w:sz="0" w:space="0" w:color="auto"/>
                                                                    <w:bottom w:val="none" w:sz="0" w:space="0" w:color="auto"/>
                                                                    <w:right w:val="none" w:sz="0" w:space="0" w:color="auto"/>
                                                                  </w:divBdr>
                                                                  <w:divsChild>
                                                                    <w:div w:id="13364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787621">
                                          <w:marLeft w:val="0"/>
                                          <w:marRight w:val="0"/>
                                          <w:marTop w:val="0"/>
                                          <w:marBottom w:val="0"/>
                                          <w:divBdr>
                                            <w:top w:val="none" w:sz="0" w:space="0" w:color="auto"/>
                                            <w:left w:val="none" w:sz="0" w:space="0" w:color="auto"/>
                                            <w:bottom w:val="none" w:sz="0" w:space="0" w:color="auto"/>
                                            <w:right w:val="none" w:sz="0" w:space="0" w:color="auto"/>
                                          </w:divBdr>
                                          <w:divsChild>
                                            <w:div w:id="813445345">
                                              <w:marLeft w:val="0"/>
                                              <w:marRight w:val="0"/>
                                              <w:marTop w:val="0"/>
                                              <w:marBottom w:val="0"/>
                                              <w:divBdr>
                                                <w:top w:val="none" w:sz="0" w:space="0" w:color="auto"/>
                                                <w:left w:val="none" w:sz="0" w:space="0" w:color="auto"/>
                                                <w:bottom w:val="none" w:sz="0" w:space="0" w:color="auto"/>
                                                <w:right w:val="none" w:sz="0" w:space="0" w:color="auto"/>
                                              </w:divBdr>
                                              <w:divsChild>
                                                <w:div w:id="617445439">
                                                  <w:marLeft w:val="0"/>
                                                  <w:marRight w:val="0"/>
                                                  <w:marTop w:val="0"/>
                                                  <w:marBottom w:val="0"/>
                                                  <w:divBdr>
                                                    <w:top w:val="none" w:sz="0" w:space="0" w:color="auto"/>
                                                    <w:left w:val="none" w:sz="0" w:space="0" w:color="auto"/>
                                                    <w:bottom w:val="none" w:sz="0" w:space="0" w:color="auto"/>
                                                    <w:right w:val="none" w:sz="0" w:space="0" w:color="auto"/>
                                                  </w:divBdr>
                                                  <w:divsChild>
                                                    <w:div w:id="350693707">
                                                      <w:marLeft w:val="0"/>
                                                      <w:marRight w:val="0"/>
                                                      <w:marTop w:val="0"/>
                                                      <w:marBottom w:val="0"/>
                                                      <w:divBdr>
                                                        <w:top w:val="none" w:sz="0" w:space="0" w:color="auto"/>
                                                        <w:left w:val="none" w:sz="0" w:space="0" w:color="auto"/>
                                                        <w:bottom w:val="none" w:sz="0" w:space="0" w:color="auto"/>
                                                        <w:right w:val="none" w:sz="0" w:space="0" w:color="auto"/>
                                                      </w:divBdr>
                                                      <w:divsChild>
                                                        <w:div w:id="1244757830">
                                                          <w:marLeft w:val="0"/>
                                                          <w:marRight w:val="0"/>
                                                          <w:marTop w:val="0"/>
                                                          <w:marBottom w:val="0"/>
                                                          <w:divBdr>
                                                            <w:top w:val="none" w:sz="0" w:space="0" w:color="auto"/>
                                                            <w:left w:val="none" w:sz="0" w:space="0" w:color="auto"/>
                                                            <w:bottom w:val="none" w:sz="0" w:space="0" w:color="auto"/>
                                                            <w:right w:val="none" w:sz="0" w:space="0" w:color="auto"/>
                                                          </w:divBdr>
                                                          <w:divsChild>
                                                            <w:div w:id="2144082698">
                                                              <w:marLeft w:val="0"/>
                                                              <w:marRight w:val="0"/>
                                                              <w:marTop w:val="0"/>
                                                              <w:marBottom w:val="0"/>
                                                              <w:divBdr>
                                                                <w:top w:val="none" w:sz="0" w:space="0" w:color="auto"/>
                                                                <w:left w:val="none" w:sz="0" w:space="0" w:color="auto"/>
                                                                <w:bottom w:val="none" w:sz="0" w:space="0" w:color="auto"/>
                                                                <w:right w:val="none" w:sz="0" w:space="0" w:color="auto"/>
                                                              </w:divBdr>
                                                            </w:div>
                                                            <w:div w:id="1109399555">
                                                              <w:marLeft w:val="0"/>
                                                              <w:marRight w:val="0"/>
                                                              <w:marTop w:val="0"/>
                                                              <w:marBottom w:val="0"/>
                                                              <w:divBdr>
                                                                <w:top w:val="none" w:sz="0" w:space="0" w:color="auto"/>
                                                                <w:left w:val="none" w:sz="0" w:space="0" w:color="auto"/>
                                                                <w:bottom w:val="none" w:sz="0" w:space="0" w:color="auto"/>
                                                                <w:right w:val="none" w:sz="0" w:space="0" w:color="auto"/>
                                                              </w:divBdr>
                                                              <w:divsChild>
                                                                <w:div w:id="2034501834">
                                                                  <w:marLeft w:val="0"/>
                                                                  <w:marRight w:val="0"/>
                                                                  <w:marTop w:val="0"/>
                                                                  <w:marBottom w:val="0"/>
                                                                  <w:divBdr>
                                                                    <w:top w:val="none" w:sz="0" w:space="0" w:color="auto"/>
                                                                    <w:left w:val="none" w:sz="0" w:space="0" w:color="auto"/>
                                                                    <w:bottom w:val="none" w:sz="0" w:space="0" w:color="auto"/>
                                                                    <w:right w:val="none" w:sz="0" w:space="0" w:color="auto"/>
                                                                  </w:divBdr>
                                                                  <w:divsChild>
                                                                    <w:div w:id="830409889">
                                                                      <w:marLeft w:val="0"/>
                                                                      <w:marRight w:val="0"/>
                                                                      <w:marTop w:val="0"/>
                                                                      <w:marBottom w:val="0"/>
                                                                      <w:divBdr>
                                                                        <w:top w:val="none" w:sz="0" w:space="0" w:color="auto"/>
                                                                        <w:left w:val="none" w:sz="0" w:space="0" w:color="auto"/>
                                                                        <w:bottom w:val="none" w:sz="0" w:space="0" w:color="auto"/>
                                                                        <w:right w:val="none" w:sz="0" w:space="0" w:color="auto"/>
                                                                      </w:divBdr>
                                                                      <w:divsChild>
                                                                        <w:div w:id="1750616200">
                                                                          <w:marLeft w:val="0"/>
                                                                          <w:marRight w:val="0"/>
                                                                          <w:marTop w:val="0"/>
                                                                          <w:marBottom w:val="0"/>
                                                                          <w:divBdr>
                                                                            <w:top w:val="none" w:sz="0" w:space="0" w:color="auto"/>
                                                                            <w:left w:val="none" w:sz="0" w:space="0" w:color="auto"/>
                                                                            <w:bottom w:val="none" w:sz="0" w:space="0" w:color="auto"/>
                                                                            <w:right w:val="none" w:sz="0" w:space="0" w:color="auto"/>
                                                                          </w:divBdr>
                                                                          <w:divsChild>
                                                                            <w:div w:id="1832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903470">
                                                          <w:marLeft w:val="180"/>
                                                          <w:marRight w:val="120"/>
                                                          <w:marTop w:val="0"/>
                                                          <w:marBottom w:val="0"/>
                                                          <w:divBdr>
                                                            <w:top w:val="none" w:sz="0" w:space="0" w:color="auto"/>
                                                            <w:left w:val="none" w:sz="0" w:space="0" w:color="auto"/>
                                                            <w:bottom w:val="none" w:sz="0" w:space="0" w:color="auto"/>
                                                            <w:right w:val="none" w:sz="0" w:space="0" w:color="auto"/>
                                                          </w:divBdr>
                                                          <w:divsChild>
                                                            <w:div w:id="987246853">
                                                              <w:marLeft w:val="0"/>
                                                              <w:marRight w:val="0"/>
                                                              <w:marTop w:val="100"/>
                                                              <w:marBottom w:val="100"/>
                                                              <w:divBdr>
                                                                <w:top w:val="none" w:sz="0" w:space="0" w:color="auto"/>
                                                                <w:left w:val="none" w:sz="0" w:space="0" w:color="auto"/>
                                                                <w:bottom w:val="none" w:sz="0" w:space="0" w:color="auto"/>
                                                                <w:right w:val="none" w:sz="0" w:space="0" w:color="auto"/>
                                                              </w:divBdr>
                                                              <w:divsChild>
                                                                <w:div w:id="74133108">
                                                                  <w:marLeft w:val="0"/>
                                                                  <w:marRight w:val="0"/>
                                                                  <w:marTop w:val="0"/>
                                                                  <w:marBottom w:val="0"/>
                                                                  <w:divBdr>
                                                                    <w:top w:val="none" w:sz="0" w:space="0" w:color="auto"/>
                                                                    <w:left w:val="none" w:sz="0" w:space="0" w:color="auto"/>
                                                                    <w:bottom w:val="none" w:sz="0" w:space="0" w:color="auto"/>
                                                                    <w:right w:val="none" w:sz="0" w:space="0" w:color="auto"/>
                                                                  </w:divBdr>
                                                                  <w:divsChild>
                                                                    <w:div w:id="19422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661204">
                                          <w:marLeft w:val="0"/>
                                          <w:marRight w:val="0"/>
                                          <w:marTop w:val="0"/>
                                          <w:marBottom w:val="0"/>
                                          <w:divBdr>
                                            <w:top w:val="none" w:sz="0" w:space="0" w:color="auto"/>
                                            <w:left w:val="none" w:sz="0" w:space="0" w:color="auto"/>
                                            <w:bottom w:val="none" w:sz="0" w:space="0" w:color="auto"/>
                                            <w:right w:val="none" w:sz="0" w:space="0" w:color="auto"/>
                                          </w:divBdr>
                                          <w:divsChild>
                                            <w:div w:id="284242146">
                                              <w:marLeft w:val="0"/>
                                              <w:marRight w:val="0"/>
                                              <w:marTop w:val="0"/>
                                              <w:marBottom w:val="0"/>
                                              <w:divBdr>
                                                <w:top w:val="none" w:sz="0" w:space="0" w:color="auto"/>
                                                <w:left w:val="none" w:sz="0" w:space="0" w:color="auto"/>
                                                <w:bottom w:val="none" w:sz="0" w:space="0" w:color="auto"/>
                                                <w:right w:val="none" w:sz="0" w:space="0" w:color="auto"/>
                                              </w:divBdr>
                                              <w:divsChild>
                                                <w:div w:id="872615313">
                                                  <w:marLeft w:val="0"/>
                                                  <w:marRight w:val="0"/>
                                                  <w:marTop w:val="0"/>
                                                  <w:marBottom w:val="0"/>
                                                  <w:divBdr>
                                                    <w:top w:val="none" w:sz="0" w:space="0" w:color="auto"/>
                                                    <w:left w:val="none" w:sz="0" w:space="0" w:color="auto"/>
                                                    <w:bottom w:val="none" w:sz="0" w:space="0" w:color="auto"/>
                                                    <w:right w:val="none" w:sz="0" w:space="0" w:color="auto"/>
                                                  </w:divBdr>
                                                  <w:divsChild>
                                                    <w:div w:id="1607930549">
                                                      <w:marLeft w:val="0"/>
                                                      <w:marRight w:val="0"/>
                                                      <w:marTop w:val="0"/>
                                                      <w:marBottom w:val="0"/>
                                                      <w:divBdr>
                                                        <w:top w:val="none" w:sz="0" w:space="0" w:color="auto"/>
                                                        <w:left w:val="none" w:sz="0" w:space="0" w:color="auto"/>
                                                        <w:bottom w:val="none" w:sz="0" w:space="0" w:color="auto"/>
                                                        <w:right w:val="none" w:sz="0" w:space="0" w:color="auto"/>
                                                      </w:divBdr>
                                                      <w:divsChild>
                                                        <w:div w:id="1370566501">
                                                          <w:marLeft w:val="0"/>
                                                          <w:marRight w:val="0"/>
                                                          <w:marTop w:val="0"/>
                                                          <w:marBottom w:val="0"/>
                                                          <w:divBdr>
                                                            <w:top w:val="none" w:sz="0" w:space="0" w:color="auto"/>
                                                            <w:left w:val="none" w:sz="0" w:space="0" w:color="auto"/>
                                                            <w:bottom w:val="none" w:sz="0" w:space="0" w:color="auto"/>
                                                            <w:right w:val="none" w:sz="0" w:space="0" w:color="auto"/>
                                                          </w:divBdr>
                                                          <w:divsChild>
                                                            <w:div w:id="1165511987">
                                                              <w:marLeft w:val="0"/>
                                                              <w:marRight w:val="0"/>
                                                              <w:marTop w:val="0"/>
                                                              <w:marBottom w:val="0"/>
                                                              <w:divBdr>
                                                                <w:top w:val="none" w:sz="0" w:space="0" w:color="auto"/>
                                                                <w:left w:val="none" w:sz="0" w:space="0" w:color="auto"/>
                                                                <w:bottom w:val="none" w:sz="0" w:space="0" w:color="auto"/>
                                                                <w:right w:val="none" w:sz="0" w:space="0" w:color="auto"/>
                                                              </w:divBdr>
                                                            </w:div>
                                                            <w:div w:id="625821019">
                                                              <w:marLeft w:val="0"/>
                                                              <w:marRight w:val="0"/>
                                                              <w:marTop w:val="0"/>
                                                              <w:marBottom w:val="0"/>
                                                              <w:divBdr>
                                                                <w:top w:val="none" w:sz="0" w:space="0" w:color="auto"/>
                                                                <w:left w:val="none" w:sz="0" w:space="0" w:color="auto"/>
                                                                <w:bottom w:val="none" w:sz="0" w:space="0" w:color="auto"/>
                                                                <w:right w:val="none" w:sz="0" w:space="0" w:color="auto"/>
                                                              </w:divBdr>
                                                              <w:divsChild>
                                                                <w:div w:id="1160080019">
                                                                  <w:marLeft w:val="0"/>
                                                                  <w:marRight w:val="0"/>
                                                                  <w:marTop w:val="0"/>
                                                                  <w:marBottom w:val="0"/>
                                                                  <w:divBdr>
                                                                    <w:top w:val="none" w:sz="0" w:space="0" w:color="auto"/>
                                                                    <w:left w:val="none" w:sz="0" w:space="0" w:color="auto"/>
                                                                    <w:bottom w:val="none" w:sz="0" w:space="0" w:color="auto"/>
                                                                    <w:right w:val="none" w:sz="0" w:space="0" w:color="auto"/>
                                                                  </w:divBdr>
                                                                  <w:divsChild>
                                                                    <w:div w:id="720831877">
                                                                      <w:marLeft w:val="0"/>
                                                                      <w:marRight w:val="0"/>
                                                                      <w:marTop w:val="0"/>
                                                                      <w:marBottom w:val="0"/>
                                                                      <w:divBdr>
                                                                        <w:top w:val="none" w:sz="0" w:space="0" w:color="auto"/>
                                                                        <w:left w:val="none" w:sz="0" w:space="0" w:color="auto"/>
                                                                        <w:bottom w:val="none" w:sz="0" w:space="0" w:color="auto"/>
                                                                        <w:right w:val="none" w:sz="0" w:space="0" w:color="auto"/>
                                                                      </w:divBdr>
                                                                      <w:divsChild>
                                                                        <w:div w:id="1327707528">
                                                                          <w:marLeft w:val="0"/>
                                                                          <w:marRight w:val="0"/>
                                                                          <w:marTop w:val="0"/>
                                                                          <w:marBottom w:val="0"/>
                                                                          <w:divBdr>
                                                                            <w:top w:val="none" w:sz="0" w:space="0" w:color="auto"/>
                                                                            <w:left w:val="none" w:sz="0" w:space="0" w:color="auto"/>
                                                                            <w:bottom w:val="none" w:sz="0" w:space="0" w:color="auto"/>
                                                                            <w:right w:val="none" w:sz="0" w:space="0" w:color="auto"/>
                                                                          </w:divBdr>
                                                                          <w:divsChild>
                                                                            <w:div w:id="12165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076988">
                                                          <w:marLeft w:val="180"/>
                                                          <w:marRight w:val="120"/>
                                                          <w:marTop w:val="0"/>
                                                          <w:marBottom w:val="0"/>
                                                          <w:divBdr>
                                                            <w:top w:val="none" w:sz="0" w:space="0" w:color="auto"/>
                                                            <w:left w:val="none" w:sz="0" w:space="0" w:color="auto"/>
                                                            <w:bottom w:val="none" w:sz="0" w:space="0" w:color="auto"/>
                                                            <w:right w:val="none" w:sz="0" w:space="0" w:color="auto"/>
                                                          </w:divBdr>
                                                          <w:divsChild>
                                                            <w:div w:id="824853136">
                                                              <w:marLeft w:val="0"/>
                                                              <w:marRight w:val="0"/>
                                                              <w:marTop w:val="100"/>
                                                              <w:marBottom w:val="100"/>
                                                              <w:divBdr>
                                                                <w:top w:val="none" w:sz="0" w:space="0" w:color="auto"/>
                                                                <w:left w:val="none" w:sz="0" w:space="0" w:color="auto"/>
                                                                <w:bottom w:val="none" w:sz="0" w:space="0" w:color="auto"/>
                                                                <w:right w:val="none" w:sz="0" w:space="0" w:color="auto"/>
                                                              </w:divBdr>
                                                              <w:divsChild>
                                                                <w:div w:id="1439445353">
                                                                  <w:marLeft w:val="0"/>
                                                                  <w:marRight w:val="0"/>
                                                                  <w:marTop w:val="0"/>
                                                                  <w:marBottom w:val="0"/>
                                                                  <w:divBdr>
                                                                    <w:top w:val="none" w:sz="0" w:space="0" w:color="auto"/>
                                                                    <w:left w:val="none" w:sz="0" w:space="0" w:color="auto"/>
                                                                    <w:bottom w:val="none" w:sz="0" w:space="0" w:color="auto"/>
                                                                    <w:right w:val="none" w:sz="0" w:space="0" w:color="auto"/>
                                                                  </w:divBdr>
                                                                  <w:divsChild>
                                                                    <w:div w:id="13535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030678">
                                          <w:marLeft w:val="0"/>
                                          <w:marRight w:val="0"/>
                                          <w:marTop w:val="0"/>
                                          <w:marBottom w:val="0"/>
                                          <w:divBdr>
                                            <w:top w:val="none" w:sz="0" w:space="0" w:color="auto"/>
                                            <w:left w:val="none" w:sz="0" w:space="0" w:color="auto"/>
                                            <w:bottom w:val="none" w:sz="0" w:space="0" w:color="auto"/>
                                            <w:right w:val="none" w:sz="0" w:space="0" w:color="auto"/>
                                          </w:divBdr>
                                          <w:divsChild>
                                            <w:div w:id="1674455789">
                                              <w:marLeft w:val="0"/>
                                              <w:marRight w:val="0"/>
                                              <w:marTop w:val="0"/>
                                              <w:marBottom w:val="0"/>
                                              <w:divBdr>
                                                <w:top w:val="none" w:sz="0" w:space="0" w:color="auto"/>
                                                <w:left w:val="none" w:sz="0" w:space="0" w:color="auto"/>
                                                <w:bottom w:val="none" w:sz="0" w:space="0" w:color="auto"/>
                                                <w:right w:val="none" w:sz="0" w:space="0" w:color="auto"/>
                                              </w:divBdr>
                                              <w:divsChild>
                                                <w:div w:id="28456032">
                                                  <w:marLeft w:val="0"/>
                                                  <w:marRight w:val="0"/>
                                                  <w:marTop w:val="0"/>
                                                  <w:marBottom w:val="0"/>
                                                  <w:divBdr>
                                                    <w:top w:val="none" w:sz="0" w:space="0" w:color="auto"/>
                                                    <w:left w:val="none" w:sz="0" w:space="0" w:color="auto"/>
                                                    <w:bottom w:val="none" w:sz="0" w:space="0" w:color="auto"/>
                                                    <w:right w:val="none" w:sz="0" w:space="0" w:color="auto"/>
                                                  </w:divBdr>
                                                  <w:divsChild>
                                                    <w:div w:id="482048098">
                                                      <w:marLeft w:val="0"/>
                                                      <w:marRight w:val="0"/>
                                                      <w:marTop w:val="0"/>
                                                      <w:marBottom w:val="0"/>
                                                      <w:divBdr>
                                                        <w:top w:val="none" w:sz="0" w:space="0" w:color="auto"/>
                                                        <w:left w:val="none" w:sz="0" w:space="0" w:color="auto"/>
                                                        <w:bottom w:val="none" w:sz="0" w:space="0" w:color="auto"/>
                                                        <w:right w:val="none" w:sz="0" w:space="0" w:color="auto"/>
                                                      </w:divBdr>
                                                      <w:divsChild>
                                                        <w:div w:id="796147016">
                                                          <w:marLeft w:val="0"/>
                                                          <w:marRight w:val="0"/>
                                                          <w:marTop w:val="0"/>
                                                          <w:marBottom w:val="0"/>
                                                          <w:divBdr>
                                                            <w:top w:val="none" w:sz="0" w:space="0" w:color="auto"/>
                                                            <w:left w:val="none" w:sz="0" w:space="0" w:color="auto"/>
                                                            <w:bottom w:val="none" w:sz="0" w:space="0" w:color="auto"/>
                                                            <w:right w:val="none" w:sz="0" w:space="0" w:color="auto"/>
                                                          </w:divBdr>
                                                          <w:divsChild>
                                                            <w:div w:id="450788028">
                                                              <w:marLeft w:val="0"/>
                                                              <w:marRight w:val="0"/>
                                                              <w:marTop w:val="0"/>
                                                              <w:marBottom w:val="0"/>
                                                              <w:divBdr>
                                                                <w:top w:val="none" w:sz="0" w:space="0" w:color="auto"/>
                                                                <w:left w:val="none" w:sz="0" w:space="0" w:color="auto"/>
                                                                <w:bottom w:val="none" w:sz="0" w:space="0" w:color="auto"/>
                                                                <w:right w:val="none" w:sz="0" w:space="0" w:color="auto"/>
                                                              </w:divBdr>
                                                            </w:div>
                                                            <w:div w:id="1239482699">
                                                              <w:marLeft w:val="0"/>
                                                              <w:marRight w:val="0"/>
                                                              <w:marTop w:val="0"/>
                                                              <w:marBottom w:val="0"/>
                                                              <w:divBdr>
                                                                <w:top w:val="none" w:sz="0" w:space="0" w:color="auto"/>
                                                                <w:left w:val="none" w:sz="0" w:space="0" w:color="auto"/>
                                                                <w:bottom w:val="none" w:sz="0" w:space="0" w:color="auto"/>
                                                                <w:right w:val="none" w:sz="0" w:space="0" w:color="auto"/>
                                                              </w:divBdr>
                                                              <w:divsChild>
                                                                <w:div w:id="1648392492">
                                                                  <w:marLeft w:val="0"/>
                                                                  <w:marRight w:val="0"/>
                                                                  <w:marTop w:val="0"/>
                                                                  <w:marBottom w:val="0"/>
                                                                  <w:divBdr>
                                                                    <w:top w:val="none" w:sz="0" w:space="0" w:color="auto"/>
                                                                    <w:left w:val="none" w:sz="0" w:space="0" w:color="auto"/>
                                                                    <w:bottom w:val="none" w:sz="0" w:space="0" w:color="auto"/>
                                                                    <w:right w:val="none" w:sz="0" w:space="0" w:color="auto"/>
                                                                  </w:divBdr>
                                                                  <w:divsChild>
                                                                    <w:div w:id="815533426">
                                                                      <w:marLeft w:val="0"/>
                                                                      <w:marRight w:val="0"/>
                                                                      <w:marTop w:val="0"/>
                                                                      <w:marBottom w:val="0"/>
                                                                      <w:divBdr>
                                                                        <w:top w:val="none" w:sz="0" w:space="0" w:color="auto"/>
                                                                        <w:left w:val="none" w:sz="0" w:space="0" w:color="auto"/>
                                                                        <w:bottom w:val="none" w:sz="0" w:space="0" w:color="auto"/>
                                                                        <w:right w:val="none" w:sz="0" w:space="0" w:color="auto"/>
                                                                      </w:divBdr>
                                                                      <w:divsChild>
                                                                        <w:div w:id="1316907624">
                                                                          <w:marLeft w:val="0"/>
                                                                          <w:marRight w:val="0"/>
                                                                          <w:marTop w:val="0"/>
                                                                          <w:marBottom w:val="0"/>
                                                                          <w:divBdr>
                                                                            <w:top w:val="none" w:sz="0" w:space="0" w:color="auto"/>
                                                                            <w:left w:val="none" w:sz="0" w:space="0" w:color="auto"/>
                                                                            <w:bottom w:val="none" w:sz="0" w:space="0" w:color="auto"/>
                                                                            <w:right w:val="none" w:sz="0" w:space="0" w:color="auto"/>
                                                                          </w:divBdr>
                                                                          <w:divsChild>
                                                                            <w:div w:id="4267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0430">
                                                          <w:marLeft w:val="180"/>
                                                          <w:marRight w:val="120"/>
                                                          <w:marTop w:val="0"/>
                                                          <w:marBottom w:val="0"/>
                                                          <w:divBdr>
                                                            <w:top w:val="none" w:sz="0" w:space="0" w:color="auto"/>
                                                            <w:left w:val="none" w:sz="0" w:space="0" w:color="auto"/>
                                                            <w:bottom w:val="none" w:sz="0" w:space="0" w:color="auto"/>
                                                            <w:right w:val="none" w:sz="0" w:space="0" w:color="auto"/>
                                                          </w:divBdr>
                                                          <w:divsChild>
                                                            <w:div w:id="1278485662">
                                                              <w:marLeft w:val="0"/>
                                                              <w:marRight w:val="0"/>
                                                              <w:marTop w:val="100"/>
                                                              <w:marBottom w:val="100"/>
                                                              <w:divBdr>
                                                                <w:top w:val="none" w:sz="0" w:space="0" w:color="auto"/>
                                                                <w:left w:val="none" w:sz="0" w:space="0" w:color="auto"/>
                                                                <w:bottom w:val="none" w:sz="0" w:space="0" w:color="auto"/>
                                                                <w:right w:val="none" w:sz="0" w:space="0" w:color="auto"/>
                                                              </w:divBdr>
                                                              <w:divsChild>
                                                                <w:div w:id="1125850660">
                                                                  <w:marLeft w:val="0"/>
                                                                  <w:marRight w:val="0"/>
                                                                  <w:marTop w:val="0"/>
                                                                  <w:marBottom w:val="0"/>
                                                                  <w:divBdr>
                                                                    <w:top w:val="none" w:sz="0" w:space="0" w:color="auto"/>
                                                                    <w:left w:val="none" w:sz="0" w:space="0" w:color="auto"/>
                                                                    <w:bottom w:val="none" w:sz="0" w:space="0" w:color="auto"/>
                                                                    <w:right w:val="none" w:sz="0" w:space="0" w:color="auto"/>
                                                                  </w:divBdr>
                                                                  <w:divsChild>
                                                                    <w:div w:id="20860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89710">
                                          <w:marLeft w:val="0"/>
                                          <w:marRight w:val="0"/>
                                          <w:marTop w:val="0"/>
                                          <w:marBottom w:val="0"/>
                                          <w:divBdr>
                                            <w:top w:val="none" w:sz="0" w:space="0" w:color="auto"/>
                                            <w:left w:val="none" w:sz="0" w:space="0" w:color="auto"/>
                                            <w:bottom w:val="none" w:sz="0" w:space="0" w:color="auto"/>
                                            <w:right w:val="none" w:sz="0" w:space="0" w:color="auto"/>
                                          </w:divBdr>
                                          <w:divsChild>
                                            <w:div w:id="1978562309">
                                              <w:marLeft w:val="0"/>
                                              <w:marRight w:val="0"/>
                                              <w:marTop w:val="0"/>
                                              <w:marBottom w:val="0"/>
                                              <w:divBdr>
                                                <w:top w:val="none" w:sz="0" w:space="0" w:color="auto"/>
                                                <w:left w:val="none" w:sz="0" w:space="0" w:color="auto"/>
                                                <w:bottom w:val="none" w:sz="0" w:space="0" w:color="auto"/>
                                                <w:right w:val="none" w:sz="0" w:space="0" w:color="auto"/>
                                              </w:divBdr>
                                              <w:divsChild>
                                                <w:div w:id="1625771857">
                                                  <w:marLeft w:val="0"/>
                                                  <w:marRight w:val="0"/>
                                                  <w:marTop w:val="0"/>
                                                  <w:marBottom w:val="0"/>
                                                  <w:divBdr>
                                                    <w:top w:val="none" w:sz="0" w:space="0" w:color="auto"/>
                                                    <w:left w:val="none" w:sz="0" w:space="0" w:color="auto"/>
                                                    <w:bottom w:val="none" w:sz="0" w:space="0" w:color="auto"/>
                                                    <w:right w:val="none" w:sz="0" w:space="0" w:color="auto"/>
                                                  </w:divBdr>
                                                  <w:divsChild>
                                                    <w:div w:id="471947579">
                                                      <w:marLeft w:val="0"/>
                                                      <w:marRight w:val="0"/>
                                                      <w:marTop w:val="0"/>
                                                      <w:marBottom w:val="0"/>
                                                      <w:divBdr>
                                                        <w:top w:val="none" w:sz="0" w:space="0" w:color="auto"/>
                                                        <w:left w:val="none" w:sz="0" w:space="0" w:color="auto"/>
                                                        <w:bottom w:val="none" w:sz="0" w:space="0" w:color="auto"/>
                                                        <w:right w:val="none" w:sz="0" w:space="0" w:color="auto"/>
                                                      </w:divBdr>
                                                      <w:divsChild>
                                                        <w:div w:id="2052529504">
                                                          <w:marLeft w:val="0"/>
                                                          <w:marRight w:val="0"/>
                                                          <w:marTop w:val="0"/>
                                                          <w:marBottom w:val="0"/>
                                                          <w:divBdr>
                                                            <w:top w:val="none" w:sz="0" w:space="0" w:color="auto"/>
                                                            <w:left w:val="none" w:sz="0" w:space="0" w:color="auto"/>
                                                            <w:bottom w:val="none" w:sz="0" w:space="0" w:color="auto"/>
                                                            <w:right w:val="none" w:sz="0" w:space="0" w:color="auto"/>
                                                          </w:divBdr>
                                                          <w:divsChild>
                                                            <w:div w:id="1054815158">
                                                              <w:marLeft w:val="0"/>
                                                              <w:marRight w:val="0"/>
                                                              <w:marTop w:val="0"/>
                                                              <w:marBottom w:val="0"/>
                                                              <w:divBdr>
                                                                <w:top w:val="none" w:sz="0" w:space="0" w:color="auto"/>
                                                                <w:left w:val="none" w:sz="0" w:space="0" w:color="auto"/>
                                                                <w:bottom w:val="none" w:sz="0" w:space="0" w:color="auto"/>
                                                                <w:right w:val="none" w:sz="0" w:space="0" w:color="auto"/>
                                                              </w:divBdr>
                                                            </w:div>
                                                            <w:div w:id="1622690998">
                                                              <w:marLeft w:val="0"/>
                                                              <w:marRight w:val="0"/>
                                                              <w:marTop w:val="0"/>
                                                              <w:marBottom w:val="0"/>
                                                              <w:divBdr>
                                                                <w:top w:val="none" w:sz="0" w:space="0" w:color="auto"/>
                                                                <w:left w:val="none" w:sz="0" w:space="0" w:color="auto"/>
                                                                <w:bottom w:val="none" w:sz="0" w:space="0" w:color="auto"/>
                                                                <w:right w:val="none" w:sz="0" w:space="0" w:color="auto"/>
                                                              </w:divBdr>
                                                              <w:divsChild>
                                                                <w:div w:id="1025013244">
                                                                  <w:marLeft w:val="0"/>
                                                                  <w:marRight w:val="0"/>
                                                                  <w:marTop w:val="0"/>
                                                                  <w:marBottom w:val="0"/>
                                                                  <w:divBdr>
                                                                    <w:top w:val="none" w:sz="0" w:space="0" w:color="auto"/>
                                                                    <w:left w:val="none" w:sz="0" w:space="0" w:color="auto"/>
                                                                    <w:bottom w:val="none" w:sz="0" w:space="0" w:color="auto"/>
                                                                    <w:right w:val="none" w:sz="0" w:space="0" w:color="auto"/>
                                                                  </w:divBdr>
                                                                  <w:divsChild>
                                                                    <w:div w:id="1605653268">
                                                                      <w:marLeft w:val="0"/>
                                                                      <w:marRight w:val="0"/>
                                                                      <w:marTop w:val="0"/>
                                                                      <w:marBottom w:val="0"/>
                                                                      <w:divBdr>
                                                                        <w:top w:val="none" w:sz="0" w:space="0" w:color="auto"/>
                                                                        <w:left w:val="none" w:sz="0" w:space="0" w:color="auto"/>
                                                                        <w:bottom w:val="none" w:sz="0" w:space="0" w:color="auto"/>
                                                                        <w:right w:val="none" w:sz="0" w:space="0" w:color="auto"/>
                                                                      </w:divBdr>
                                                                      <w:divsChild>
                                                                        <w:div w:id="1521550342">
                                                                          <w:marLeft w:val="0"/>
                                                                          <w:marRight w:val="0"/>
                                                                          <w:marTop w:val="0"/>
                                                                          <w:marBottom w:val="0"/>
                                                                          <w:divBdr>
                                                                            <w:top w:val="none" w:sz="0" w:space="0" w:color="auto"/>
                                                                            <w:left w:val="none" w:sz="0" w:space="0" w:color="auto"/>
                                                                            <w:bottom w:val="none" w:sz="0" w:space="0" w:color="auto"/>
                                                                            <w:right w:val="none" w:sz="0" w:space="0" w:color="auto"/>
                                                                          </w:divBdr>
                                                                          <w:divsChild>
                                                                            <w:div w:id="16349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21827">
                                                          <w:marLeft w:val="180"/>
                                                          <w:marRight w:val="120"/>
                                                          <w:marTop w:val="0"/>
                                                          <w:marBottom w:val="0"/>
                                                          <w:divBdr>
                                                            <w:top w:val="none" w:sz="0" w:space="0" w:color="auto"/>
                                                            <w:left w:val="none" w:sz="0" w:space="0" w:color="auto"/>
                                                            <w:bottom w:val="none" w:sz="0" w:space="0" w:color="auto"/>
                                                            <w:right w:val="none" w:sz="0" w:space="0" w:color="auto"/>
                                                          </w:divBdr>
                                                          <w:divsChild>
                                                            <w:div w:id="1296180833">
                                                              <w:marLeft w:val="0"/>
                                                              <w:marRight w:val="0"/>
                                                              <w:marTop w:val="100"/>
                                                              <w:marBottom w:val="100"/>
                                                              <w:divBdr>
                                                                <w:top w:val="none" w:sz="0" w:space="0" w:color="auto"/>
                                                                <w:left w:val="none" w:sz="0" w:space="0" w:color="auto"/>
                                                                <w:bottom w:val="none" w:sz="0" w:space="0" w:color="auto"/>
                                                                <w:right w:val="none" w:sz="0" w:space="0" w:color="auto"/>
                                                              </w:divBdr>
                                                              <w:divsChild>
                                                                <w:div w:id="1148547082">
                                                                  <w:marLeft w:val="0"/>
                                                                  <w:marRight w:val="0"/>
                                                                  <w:marTop w:val="0"/>
                                                                  <w:marBottom w:val="0"/>
                                                                  <w:divBdr>
                                                                    <w:top w:val="none" w:sz="0" w:space="0" w:color="auto"/>
                                                                    <w:left w:val="none" w:sz="0" w:space="0" w:color="auto"/>
                                                                    <w:bottom w:val="none" w:sz="0" w:space="0" w:color="auto"/>
                                                                    <w:right w:val="none" w:sz="0" w:space="0" w:color="auto"/>
                                                                  </w:divBdr>
                                                                  <w:divsChild>
                                                                    <w:div w:id="19882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146734">
          <w:marLeft w:val="0"/>
          <w:marRight w:val="0"/>
          <w:marTop w:val="0"/>
          <w:marBottom w:val="0"/>
          <w:divBdr>
            <w:top w:val="none" w:sz="0" w:space="0" w:color="auto"/>
            <w:left w:val="none" w:sz="0" w:space="0" w:color="auto"/>
            <w:bottom w:val="none" w:sz="0" w:space="0" w:color="auto"/>
            <w:right w:val="none" w:sz="0" w:space="0" w:color="auto"/>
          </w:divBdr>
          <w:divsChild>
            <w:div w:id="1323969519">
              <w:marLeft w:val="0"/>
              <w:marRight w:val="0"/>
              <w:marTop w:val="0"/>
              <w:marBottom w:val="0"/>
              <w:divBdr>
                <w:top w:val="none" w:sz="0" w:space="0" w:color="auto"/>
                <w:left w:val="none" w:sz="0" w:space="0" w:color="auto"/>
                <w:bottom w:val="none" w:sz="0" w:space="0" w:color="auto"/>
                <w:right w:val="none" w:sz="0" w:space="0" w:color="auto"/>
              </w:divBdr>
              <w:divsChild>
                <w:div w:id="1755397997">
                  <w:marLeft w:val="960"/>
                  <w:marRight w:val="960"/>
                  <w:marTop w:val="0"/>
                  <w:marBottom w:val="0"/>
                  <w:divBdr>
                    <w:top w:val="none" w:sz="0" w:space="0" w:color="auto"/>
                    <w:left w:val="none" w:sz="0" w:space="0" w:color="auto"/>
                    <w:bottom w:val="none" w:sz="0" w:space="0" w:color="auto"/>
                    <w:right w:val="none" w:sz="0" w:space="0" w:color="auto"/>
                  </w:divBdr>
                  <w:divsChild>
                    <w:div w:id="1703049284">
                      <w:marLeft w:val="0"/>
                      <w:marRight w:val="0"/>
                      <w:marTop w:val="0"/>
                      <w:marBottom w:val="0"/>
                      <w:divBdr>
                        <w:top w:val="none" w:sz="0" w:space="0" w:color="auto"/>
                        <w:left w:val="none" w:sz="0" w:space="0" w:color="auto"/>
                        <w:bottom w:val="none" w:sz="0" w:space="0" w:color="auto"/>
                        <w:right w:val="none" w:sz="0" w:space="0" w:color="auto"/>
                      </w:divBdr>
                      <w:divsChild>
                        <w:div w:id="1616205572">
                          <w:marLeft w:val="0"/>
                          <w:marRight w:val="0"/>
                          <w:marTop w:val="0"/>
                          <w:marBottom w:val="0"/>
                          <w:divBdr>
                            <w:top w:val="none" w:sz="0" w:space="0" w:color="auto"/>
                            <w:left w:val="none" w:sz="0" w:space="0" w:color="auto"/>
                            <w:bottom w:val="none" w:sz="0" w:space="0" w:color="auto"/>
                            <w:right w:val="none" w:sz="0" w:space="0" w:color="auto"/>
                          </w:divBdr>
                          <w:divsChild>
                            <w:div w:id="14436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428312">
      <w:bodyDiv w:val="1"/>
      <w:marLeft w:val="0"/>
      <w:marRight w:val="0"/>
      <w:marTop w:val="0"/>
      <w:marBottom w:val="0"/>
      <w:divBdr>
        <w:top w:val="none" w:sz="0" w:space="0" w:color="auto"/>
        <w:left w:val="none" w:sz="0" w:space="0" w:color="auto"/>
        <w:bottom w:val="none" w:sz="0" w:space="0" w:color="auto"/>
        <w:right w:val="none" w:sz="0" w:space="0" w:color="auto"/>
      </w:divBdr>
      <w:divsChild>
        <w:div w:id="1874415162">
          <w:marLeft w:val="0"/>
          <w:marRight w:val="0"/>
          <w:marTop w:val="0"/>
          <w:marBottom w:val="540"/>
          <w:divBdr>
            <w:top w:val="none" w:sz="0" w:space="0" w:color="auto"/>
            <w:left w:val="none" w:sz="0" w:space="0" w:color="auto"/>
            <w:bottom w:val="none" w:sz="0" w:space="0" w:color="auto"/>
            <w:right w:val="none" w:sz="0" w:space="0" w:color="auto"/>
          </w:divBdr>
          <w:divsChild>
            <w:div w:id="1622030189">
              <w:marLeft w:val="0"/>
              <w:marRight w:val="0"/>
              <w:marTop w:val="0"/>
              <w:marBottom w:val="0"/>
              <w:divBdr>
                <w:top w:val="none" w:sz="0" w:space="0" w:color="auto"/>
                <w:left w:val="none" w:sz="0" w:space="0" w:color="auto"/>
                <w:bottom w:val="none" w:sz="0" w:space="0" w:color="auto"/>
                <w:right w:val="none" w:sz="0" w:space="0" w:color="auto"/>
              </w:divBdr>
              <w:divsChild>
                <w:div w:id="929316501">
                  <w:marLeft w:val="0"/>
                  <w:marRight w:val="0"/>
                  <w:marTop w:val="0"/>
                  <w:marBottom w:val="0"/>
                  <w:divBdr>
                    <w:top w:val="none" w:sz="0" w:space="0" w:color="auto"/>
                    <w:left w:val="none" w:sz="0" w:space="0" w:color="auto"/>
                    <w:bottom w:val="none" w:sz="0" w:space="0" w:color="auto"/>
                    <w:right w:val="none" w:sz="0" w:space="0" w:color="auto"/>
                  </w:divBdr>
                  <w:divsChild>
                    <w:div w:id="719279662">
                      <w:marLeft w:val="0"/>
                      <w:marRight w:val="0"/>
                      <w:marTop w:val="0"/>
                      <w:marBottom w:val="0"/>
                      <w:divBdr>
                        <w:top w:val="none" w:sz="0" w:space="0" w:color="auto"/>
                        <w:left w:val="none" w:sz="0" w:space="0" w:color="auto"/>
                        <w:bottom w:val="none" w:sz="0" w:space="0" w:color="auto"/>
                        <w:right w:val="none" w:sz="0" w:space="0" w:color="auto"/>
                      </w:divBdr>
                      <w:divsChild>
                        <w:div w:id="2052487875">
                          <w:marLeft w:val="960"/>
                          <w:marRight w:val="960"/>
                          <w:marTop w:val="0"/>
                          <w:marBottom w:val="0"/>
                          <w:divBdr>
                            <w:top w:val="none" w:sz="0" w:space="0" w:color="auto"/>
                            <w:left w:val="none" w:sz="0" w:space="0" w:color="auto"/>
                            <w:bottom w:val="none" w:sz="0" w:space="0" w:color="auto"/>
                            <w:right w:val="none" w:sz="0" w:space="0" w:color="auto"/>
                          </w:divBdr>
                          <w:divsChild>
                            <w:div w:id="2134011284">
                              <w:marLeft w:val="0"/>
                              <w:marRight w:val="0"/>
                              <w:marTop w:val="0"/>
                              <w:marBottom w:val="0"/>
                              <w:divBdr>
                                <w:top w:val="none" w:sz="0" w:space="0" w:color="auto"/>
                                <w:left w:val="none" w:sz="0" w:space="0" w:color="auto"/>
                                <w:bottom w:val="none" w:sz="0" w:space="0" w:color="auto"/>
                                <w:right w:val="none" w:sz="0" w:space="0" w:color="auto"/>
                              </w:divBdr>
                              <w:divsChild>
                                <w:div w:id="303394844">
                                  <w:marLeft w:val="0"/>
                                  <w:marRight w:val="0"/>
                                  <w:marTop w:val="0"/>
                                  <w:marBottom w:val="0"/>
                                  <w:divBdr>
                                    <w:top w:val="none" w:sz="0" w:space="0" w:color="auto"/>
                                    <w:left w:val="none" w:sz="0" w:space="0" w:color="auto"/>
                                    <w:bottom w:val="none" w:sz="0" w:space="0" w:color="auto"/>
                                    <w:right w:val="none" w:sz="0" w:space="0" w:color="auto"/>
                                  </w:divBdr>
                                  <w:divsChild>
                                    <w:div w:id="1784154305">
                                      <w:marLeft w:val="0"/>
                                      <w:marRight w:val="0"/>
                                      <w:marTop w:val="0"/>
                                      <w:marBottom w:val="0"/>
                                      <w:divBdr>
                                        <w:top w:val="none" w:sz="0" w:space="0" w:color="auto"/>
                                        <w:left w:val="none" w:sz="0" w:space="0" w:color="auto"/>
                                        <w:bottom w:val="none" w:sz="0" w:space="0" w:color="auto"/>
                                        <w:right w:val="none" w:sz="0" w:space="0" w:color="auto"/>
                                      </w:divBdr>
                                      <w:divsChild>
                                        <w:div w:id="229198285">
                                          <w:marLeft w:val="0"/>
                                          <w:marRight w:val="0"/>
                                          <w:marTop w:val="0"/>
                                          <w:marBottom w:val="0"/>
                                          <w:divBdr>
                                            <w:top w:val="none" w:sz="0" w:space="0" w:color="auto"/>
                                            <w:left w:val="none" w:sz="0" w:space="0" w:color="auto"/>
                                            <w:bottom w:val="none" w:sz="0" w:space="0" w:color="auto"/>
                                            <w:right w:val="none" w:sz="0" w:space="0" w:color="auto"/>
                                          </w:divBdr>
                                          <w:divsChild>
                                            <w:div w:id="404884157">
                                              <w:marLeft w:val="0"/>
                                              <w:marRight w:val="360"/>
                                              <w:marTop w:val="480"/>
                                              <w:marBottom w:val="0"/>
                                              <w:divBdr>
                                                <w:top w:val="none" w:sz="0" w:space="0" w:color="auto"/>
                                                <w:left w:val="none" w:sz="0" w:space="0" w:color="auto"/>
                                                <w:bottom w:val="none" w:sz="0" w:space="0" w:color="auto"/>
                                                <w:right w:val="none" w:sz="0" w:space="0" w:color="auto"/>
                                              </w:divBdr>
                                              <w:divsChild>
                                                <w:div w:id="15041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5157">
                                      <w:marLeft w:val="0"/>
                                      <w:marRight w:val="0"/>
                                      <w:marTop w:val="0"/>
                                      <w:marBottom w:val="0"/>
                                      <w:divBdr>
                                        <w:top w:val="none" w:sz="0" w:space="0" w:color="auto"/>
                                        <w:left w:val="none" w:sz="0" w:space="0" w:color="auto"/>
                                        <w:bottom w:val="none" w:sz="0" w:space="0" w:color="auto"/>
                                        <w:right w:val="none" w:sz="0" w:space="0" w:color="auto"/>
                                      </w:divBdr>
                                      <w:divsChild>
                                        <w:div w:id="1822964466">
                                          <w:marLeft w:val="0"/>
                                          <w:marRight w:val="0"/>
                                          <w:marTop w:val="0"/>
                                          <w:marBottom w:val="0"/>
                                          <w:divBdr>
                                            <w:top w:val="none" w:sz="0" w:space="0" w:color="auto"/>
                                            <w:left w:val="none" w:sz="0" w:space="0" w:color="auto"/>
                                            <w:bottom w:val="none" w:sz="0" w:space="0" w:color="auto"/>
                                            <w:right w:val="none" w:sz="0" w:space="0" w:color="auto"/>
                                          </w:divBdr>
                                        </w:div>
                                        <w:div w:id="1228145272">
                                          <w:marLeft w:val="0"/>
                                          <w:marRight w:val="0"/>
                                          <w:marTop w:val="0"/>
                                          <w:marBottom w:val="0"/>
                                          <w:divBdr>
                                            <w:top w:val="none" w:sz="0" w:space="0" w:color="auto"/>
                                            <w:left w:val="none" w:sz="0" w:space="0" w:color="auto"/>
                                            <w:bottom w:val="none" w:sz="0" w:space="0" w:color="auto"/>
                                            <w:right w:val="none" w:sz="0" w:space="0" w:color="auto"/>
                                          </w:divBdr>
                                          <w:divsChild>
                                            <w:div w:id="1884559293">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281498">
                  <w:marLeft w:val="0"/>
                  <w:marRight w:val="0"/>
                  <w:marTop w:val="0"/>
                  <w:marBottom w:val="0"/>
                  <w:divBdr>
                    <w:top w:val="none" w:sz="0" w:space="0" w:color="auto"/>
                    <w:left w:val="none" w:sz="0" w:space="0" w:color="auto"/>
                    <w:bottom w:val="none" w:sz="0" w:space="0" w:color="auto"/>
                    <w:right w:val="none" w:sz="0" w:space="0" w:color="auto"/>
                  </w:divBdr>
                  <w:divsChild>
                    <w:div w:id="1493525156">
                      <w:marLeft w:val="0"/>
                      <w:marRight w:val="0"/>
                      <w:marTop w:val="0"/>
                      <w:marBottom w:val="0"/>
                      <w:divBdr>
                        <w:top w:val="none" w:sz="0" w:space="0" w:color="auto"/>
                        <w:left w:val="none" w:sz="0" w:space="0" w:color="auto"/>
                        <w:bottom w:val="none" w:sz="0" w:space="0" w:color="auto"/>
                        <w:right w:val="none" w:sz="0" w:space="0" w:color="auto"/>
                      </w:divBdr>
                      <w:divsChild>
                        <w:div w:id="222256016">
                          <w:marLeft w:val="960"/>
                          <w:marRight w:val="960"/>
                          <w:marTop w:val="0"/>
                          <w:marBottom w:val="0"/>
                          <w:divBdr>
                            <w:top w:val="none" w:sz="0" w:space="0" w:color="auto"/>
                            <w:left w:val="none" w:sz="0" w:space="0" w:color="auto"/>
                            <w:bottom w:val="none" w:sz="0" w:space="0" w:color="auto"/>
                            <w:right w:val="none" w:sz="0" w:space="0" w:color="auto"/>
                          </w:divBdr>
                          <w:divsChild>
                            <w:div w:id="1397244252">
                              <w:marLeft w:val="0"/>
                              <w:marRight w:val="0"/>
                              <w:marTop w:val="0"/>
                              <w:marBottom w:val="0"/>
                              <w:divBdr>
                                <w:top w:val="none" w:sz="0" w:space="0" w:color="auto"/>
                                <w:left w:val="none" w:sz="0" w:space="0" w:color="auto"/>
                                <w:bottom w:val="none" w:sz="0" w:space="0" w:color="auto"/>
                                <w:right w:val="none" w:sz="0" w:space="0" w:color="auto"/>
                              </w:divBdr>
                              <w:divsChild>
                                <w:div w:id="1377390636">
                                  <w:marLeft w:val="0"/>
                                  <w:marRight w:val="0"/>
                                  <w:marTop w:val="0"/>
                                  <w:marBottom w:val="0"/>
                                  <w:divBdr>
                                    <w:top w:val="none" w:sz="0" w:space="0" w:color="auto"/>
                                    <w:left w:val="none" w:sz="0" w:space="0" w:color="auto"/>
                                    <w:bottom w:val="none" w:sz="0" w:space="0" w:color="auto"/>
                                    <w:right w:val="none" w:sz="0" w:space="0" w:color="auto"/>
                                  </w:divBdr>
                                  <w:divsChild>
                                    <w:div w:id="416173187">
                                      <w:marLeft w:val="0"/>
                                      <w:marRight w:val="0"/>
                                      <w:marTop w:val="0"/>
                                      <w:marBottom w:val="0"/>
                                      <w:divBdr>
                                        <w:top w:val="none" w:sz="0" w:space="0" w:color="auto"/>
                                        <w:left w:val="none" w:sz="0" w:space="0" w:color="auto"/>
                                        <w:bottom w:val="none" w:sz="0" w:space="0" w:color="auto"/>
                                        <w:right w:val="none" w:sz="0" w:space="0" w:color="auto"/>
                                      </w:divBdr>
                                      <w:divsChild>
                                        <w:div w:id="2054958681">
                                          <w:marLeft w:val="0"/>
                                          <w:marRight w:val="0"/>
                                          <w:marTop w:val="0"/>
                                          <w:marBottom w:val="0"/>
                                          <w:divBdr>
                                            <w:top w:val="none" w:sz="0" w:space="0" w:color="auto"/>
                                            <w:left w:val="none" w:sz="0" w:space="0" w:color="auto"/>
                                            <w:bottom w:val="none" w:sz="0" w:space="0" w:color="auto"/>
                                            <w:right w:val="none" w:sz="0" w:space="0" w:color="auto"/>
                                          </w:divBdr>
                                          <w:divsChild>
                                            <w:div w:id="79909678">
                                              <w:marLeft w:val="0"/>
                                              <w:marRight w:val="480"/>
                                              <w:marTop w:val="0"/>
                                              <w:marBottom w:val="0"/>
                                              <w:divBdr>
                                                <w:top w:val="none" w:sz="0" w:space="0" w:color="auto"/>
                                                <w:left w:val="none" w:sz="0" w:space="0" w:color="auto"/>
                                                <w:bottom w:val="none" w:sz="0" w:space="0" w:color="auto"/>
                                                <w:right w:val="none" w:sz="0" w:space="0" w:color="auto"/>
                                              </w:divBdr>
                                              <w:divsChild>
                                                <w:div w:id="2017999015">
                                                  <w:marLeft w:val="0"/>
                                                  <w:marRight w:val="0"/>
                                                  <w:marTop w:val="0"/>
                                                  <w:marBottom w:val="0"/>
                                                  <w:divBdr>
                                                    <w:top w:val="none" w:sz="0" w:space="0" w:color="auto"/>
                                                    <w:left w:val="none" w:sz="0" w:space="0" w:color="auto"/>
                                                    <w:bottom w:val="none" w:sz="0" w:space="0" w:color="auto"/>
                                                    <w:right w:val="none" w:sz="0" w:space="0" w:color="auto"/>
                                                  </w:divBdr>
                                                  <w:divsChild>
                                                    <w:div w:id="436557466">
                                                      <w:marLeft w:val="0"/>
                                                      <w:marRight w:val="0"/>
                                                      <w:marTop w:val="0"/>
                                                      <w:marBottom w:val="0"/>
                                                      <w:divBdr>
                                                        <w:top w:val="none" w:sz="0" w:space="0" w:color="auto"/>
                                                        <w:left w:val="none" w:sz="0" w:space="0" w:color="auto"/>
                                                        <w:bottom w:val="none" w:sz="0" w:space="0" w:color="auto"/>
                                                        <w:right w:val="none" w:sz="0" w:space="0" w:color="auto"/>
                                                      </w:divBdr>
                                                      <w:divsChild>
                                                        <w:div w:id="11786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1671">
                                              <w:marLeft w:val="0"/>
                                              <w:marRight w:val="180"/>
                                              <w:marTop w:val="0"/>
                                              <w:marBottom w:val="0"/>
                                              <w:divBdr>
                                                <w:top w:val="none" w:sz="0" w:space="0" w:color="auto"/>
                                                <w:left w:val="none" w:sz="0" w:space="0" w:color="auto"/>
                                                <w:bottom w:val="none" w:sz="0" w:space="0" w:color="auto"/>
                                                <w:right w:val="none" w:sz="0" w:space="0" w:color="auto"/>
                                              </w:divBdr>
                                            </w:div>
                                            <w:div w:id="1427966309">
                                              <w:marLeft w:val="180"/>
                                              <w:marRight w:val="0"/>
                                              <w:marTop w:val="0"/>
                                              <w:marBottom w:val="0"/>
                                              <w:divBdr>
                                                <w:top w:val="none" w:sz="0" w:space="0" w:color="auto"/>
                                                <w:left w:val="none" w:sz="0" w:space="0" w:color="auto"/>
                                                <w:bottom w:val="none" w:sz="0" w:space="0" w:color="auto"/>
                                                <w:right w:val="none" w:sz="0" w:space="0" w:color="auto"/>
                                              </w:divBdr>
                                            </w:div>
                                            <w:div w:id="55322665">
                                              <w:marLeft w:val="180"/>
                                              <w:marRight w:val="0"/>
                                              <w:marTop w:val="0"/>
                                              <w:marBottom w:val="0"/>
                                              <w:divBdr>
                                                <w:top w:val="none" w:sz="0" w:space="0" w:color="auto"/>
                                                <w:left w:val="none" w:sz="0" w:space="0" w:color="auto"/>
                                                <w:bottom w:val="none" w:sz="0" w:space="0" w:color="auto"/>
                                                <w:right w:val="none" w:sz="0" w:space="0" w:color="auto"/>
                                              </w:divBdr>
                                            </w:div>
                                            <w:div w:id="84616806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84269">
          <w:marLeft w:val="0"/>
          <w:marRight w:val="0"/>
          <w:marTop w:val="0"/>
          <w:marBottom w:val="0"/>
          <w:divBdr>
            <w:top w:val="none" w:sz="0" w:space="0" w:color="auto"/>
            <w:left w:val="none" w:sz="0" w:space="0" w:color="auto"/>
            <w:bottom w:val="none" w:sz="0" w:space="0" w:color="auto"/>
            <w:right w:val="none" w:sz="0" w:space="0" w:color="auto"/>
          </w:divBdr>
          <w:divsChild>
            <w:div w:id="913246666">
              <w:marLeft w:val="0"/>
              <w:marRight w:val="0"/>
              <w:marTop w:val="0"/>
              <w:marBottom w:val="0"/>
              <w:divBdr>
                <w:top w:val="none" w:sz="0" w:space="0" w:color="auto"/>
                <w:left w:val="none" w:sz="0" w:space="0" w:color="auto"/>
                <w:bottom w:val="none" w:sz="0" w:space="0" w:color="auto"/>
                <w:right w:val="none" w:sz="0" w:space="0" w:color="auto"/>
              </w:divBdr>
              <w:divsChild>
                <w:div w:id="1587420233">
                  <w:marLeft w:val="0"/>
                  <w:marRight w:val="0"/>
                  <w:marTop w:val="0"/>
                  <w:marBottom w:val="0"/>
                  <w:divBdr>
                    <w:top w:val="none" w:sz="0" w:space="0" w:color="auto"/>
                    <w:left w:val="none" w:sz="0" w:space="0" w:color="auto"/>
                    <w:bottom w:val="none" w:sz="0" w:space="0" w:color="auto"/>
                    <w:right w:val="none" w:sz="0" w:space="0" w:color="auto"/>
                  </w:divBdr>
                  <w:divsChild>
                    <w:div w:id="520703698">
                      <w:marLeft w:val="0"/>
                      <w:marRight w:val="0"/>
                      <w:marTop w:val="0"/>
                      <w:marBottom w:val="0"/>
                      <w:divBdr>
                        <w:top w:val="none" w:sz="0" w:space="0" w:color="auto"/>
                        <w:left w:val="none" w:sz="0" w:space="0" w:color="auto"/>
                        <w:bottom w:val="none" w:sz="0" w:space="0" w:color="auto"/>
                        <w:right w:val="none" w:sz="0" w:space="0" w:color="auto"/>
                      </w:divBdr>
                      <w:divsChild>
                        <w:div w:id="579145960">
                          <w:marLeft w:val="0"/>
                          <w:marRight w:val="0"/>
                          <w:marTop w:val="0"/>
                          <w:marBottom w:val="0"/>
                          <w:divBdr>
                            <w:top w:val="none" w:sz="0" w:space="0" w:color="auto"/>
                            <w:left w:val="none" w:sz="0" w:space="0" w:color="auto"/>
                            <w:bottom w:val="none" w:sz="0" w:space="0" w:color="auto"/>
                            <w:right w:val="none" w:sz="0" w:space="0" w:color="auto"/>
                          </w:divBdr>
                          <w:divsChild>
                            <w:div w:id="1989935412">
                              <w:marLeft w:val="0"/>
                              <w:marRight w:val="0"/>
                              <w:marTop w:val="0"/>
                              <w:marBottom w:val="300"/>
                              <w:divBdr>
                                <w:top w:val="none" w:sz="0" w:space="0" w:color="auto"/>
                                <w:left w:val="none" w:sz="0" w:space="0" w:color="auto"/>
                                <w:bottom w:val="none" w:sz="0" w:space="0" w:color="auto"/>
                                <w:right w:val="none" w:sz="0" w:space="0" w:color="auto"/>
                              </w:divBdr>
                              <w:divsChild>
                                <w:div w:id="1384015164">
                                  <w:marLeft w:val="0"/>
                                  <w:marRight w:val="0"/>
                                  <w:marTop w:val="0"/>
                                  <w:marBottom w:val="0"/>
                                  <w:divBdr>
                                    <w:top w:val="none" w:sz="0" w:space="0" w:color="auto"/>
                                    <w:left w:val="none" w:sz="0" w:space="0" w:color="auto"/>
                                    <w:bottom w:val="none" w:sz="0" w:space="0" w:color="auto"/>
                                    <w:right w:val="none" w:sz="0" w:space="0" w:color="auto"/>
                                  </w:divBdr>
                                  <w:divsChild>
                                    <w:div w:id="1585065792">
                                      <w:marLeft w:val="0"/>
                                      <w:marRight w:val="0"/>
                                      <w:marTop w:val="0"/>
                                      <w:marBottom w:val="0"/>
                                      <w:divBdr>
                                        <w:top w:val="none" w:sz="0" w:space="0" w:color="auto"/>
                                        <w:left w:val="none" w:sz="0" w:space="0" w:color="auto"/>
                                        <w:bottom w:val="none" w:sz="0" w:space="0" w:color="auto"/>
                                        <w:right w:val="none" w:sz="0" w:space="0" w:color="auto"/>
                                      </w:divBdr>
                                    </w:div>
                                  </w:divsChild>
                                </w:div>
                                <w:div w:id="139462886">
                                  <w:marLeft w:val="0"/>
                                  <w:marRight w:val="0"/>
                                  <w:marTop w:val="210"/>
                                  <w:marBottom w:val="0"/>
                                  <w:divBdr>
                                    <w:top w:val="none" w:sz="0" w:space="0" w:color="auto"/>
                                    <w:left w:val="none" w:sz="0" w:space="0" w:color="auto"/>
                                    <w:bottom w:val="none" w:sz="0" w:space="0" w:color="auto"/>
                                    <w:right w:val="none" w:sz="0" w:space="0" w:color="auto"/>
                                  </w:divBdr>
                                  <w:divsChild>
                                    <w:div w:id="11961198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99471">
          <w:marLeft w:val="0"/>
          <w:marRight w:val="0"/>
          <w:marTop w:val="0"/>
          <w:marBottom w:val="0"/>
          <w:divBdr>
            <w:top w:val="none" w:sz="0" w:space="0" w:color="auto"/>
            <w:left w:val="none" w:sz="0" w:space="0" w:color="auto"/>
            <w:bottom w:val="none" w:sz="0" w:space="0" w:color="auto"/>
            <w:right w:val="none" w:sz="0" w:space="0" w:color="auto"/>
          </w:divBdr>
          <w:divsChild>
            <w:div w:id="97649317">
              <w:marLeft w:val="0"/>
              <w:marRight w:val="0"/>
              <w:marTop w:val="0"/>
              <w:marBottom w:val="0"/>
              <w:divBdr>
                <w:top w:val="none" w:sz="0" w:space="0" w:color="auto"/>
                <w:left w:val="none" w:sz="0" w:space="0" w:color="auto"/>
                <w:bottom w:val="none" w:sz="0" w:space="0" w:color="auto"/>
                <w:right w:val="none" w:sz="0" w:space="0" w:color="auto"/>
              </w:divBdr>
              <w:divsChild>
                <w:div w:id="427777951">
                  <w:marLeft w:val="-240"/>
                  <w:marRight w:val="-240"/>
                  <w:marTop w:val="360"/>
                  <w:marBottom w:val="360"/>
                  <w:divBdr>
                    <w:top w:val="none" w:sz="0" w:space="0" w:color="auto"/>
                    <w:left w:val="none" w:sz="0" w:space="0" w:color="auto"/>
                    <w:bottom w:val="none" w:sz="0" w:space="0" w:color="auto"/>
                    <w:right w:val="none" w:sz="0" w:space="0" w:color="auto"/>
                  </w:divBdr>
                  <w:divsChild>
                    <w:div w:id="699475227">
                      <w:marLeft w:val="0"/>
                      <w:marRight w:val="0"/>
                      <w:marTop w:val="0"/>
                      <w:marBottom w:val="0"/>
                      <w:divBdr>
                        <w:top w:val="none" w:sz="0" w:space="0" w:color="auto"/>
                        <w:left w:val="none" w:sz="0" w:space="0" w:color="auto"/>
                        <w:bottom w:val="none" w:sz="0" w:space="0" w:color="auto"/>
                        <w:right w:val="none" w:sz="0" w:space="0" w:color="auto"/>
                      </w:divBdr>
                      <w:divsChild>
                        <w:div w:id="13903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141717">
          <w:marLeft w:val="0"/>
          <w:marRight w:val="0"/>
          <w:marTop w:val="0"/>
          <w:marBottom w:val="0"/>
          <w:divBdr>
            <w:top w:val="none" w:sz="0" w:space="0" w:color="auto"/>
            <w:left w:val="none" w:sz="0" w:space="0" w:color="auto"/>
            <w:bottom w:val="none" w:sz="0" w:space="0" w:color="auto"/>
            <w:right w:val="none" w:sz="0" w:space="0" w:color="auto"/>
          </w:divBdr>
          <w:divsChild>
            <w:div w:id="1089888252">
              <w:marLeft w:val="0"/>
              <w:marRight w:val="0"/>
              <w:marTop w:val="0"/>
              <w:marBottom w:val="0"/>
              <w:divBdr>
                <w:top w:val="none" w:sz="0" w:space="0" w:color="auto"/>
                <w:left w:val="none" w:sz="0" w:space="0" w:color="auto"/>
                <w:bottom w:val="none" w:sz="0" w:space="0" w:color="auto"/>
                <w:right w:val="none" w:sz="0" w:space="0" w:color="auto"/>
              </w:divBdr>
              <w:divsChild>
                <w:div w:id="711853108">
                  <w:marLeft w:val="960"/>
                  <w:marRight w:val="960"/>
                  <w:marTop w:val="0"/>
                  <w:marBottom w:val="0"/>
                  <w:divBdr>
                    <w:top w:val="none" w:sz="0" w:space="0" w:color="auto"/>
                    <w:left w:val="none" w:sz="0" w:space="0" w:color="auto"/>
                    <w:bottom w:val="none" w:sz="0" w:space="0" w:color="auto"/>
                    <w:right w:val="none" w:sz="0" w:space="0" w:color="auto"/>
                  </w:divBdr>
                  <w:divsChild>
                    <w:div w:id="278730725">
                      <w:marLeft w:val="0"/>
                      <w:marRight w:val="0"/>
                      <w:marTop w:val="0"/>
                      <w:marBottom w:val="0"/>
                      <w:divBdr>
                        <w:top w:val="none" w:sz="0" w:space="0" w:color="auto"/>
                        <w:left w:val="none" w:sz="0" w:space="0" w:color="auto"/>
                        <w:bottom w:val="none" w:sz="0" w:space="0" w:color="auto"/>
                        <w:right w:val="none" w:sz="0" w:space="0" w:color="auto"/>
                      </w:divBdr>
                    </w:div>
                    <w:div w:id="728649983">
                      <w:marLeft w:val="0"/>
                      <w:marRight w:val="0"/>
                      <w:marTop w:val="0"/>
                      <w:marBottom w:val="0"/>
                      <w:divBdr>
                        <w:top w:val="none" w:sz="0" w:space="0" w:color="auto"/>
                        <w:left w:val="none" w:sz="0" w:space="0" w:color="auto"/>
                        <w:bottom w:val="none" w:sz="0" w:space="0" w:color="auto"/>
                        <w:right w:val="none" w:sz="0" w:space="0" w:color="auto"/>
                      </w:divBdr>
                      <w:divsChild>
                        <w:div w:id="762534806">
                          <w:marLeft w:val="0"/>
                          <w:marRight w:val="0"/>
                          <w:marTop w:val="480"/>
                          <w:marBottom w:val="0"/>
                          <w:divBdr>
                            <w:top w:val="none" w:sz="0" w:space="0" w:color="auto"/>
                            <w:left w:val="none" w:sz="0" w:space="0" w:color="auto"/>
                            <w:bottom w:val="none" w:sz="0" w:space="0" w:color="auto"/>
                            <w:right w:val="none" w:sz="0" w:space="0" w:color="auto"/>
                          </w:divBdr>
                          <w:divsChild>
                            <w:div w:id="11028977">
                              <w:marLeft w:val="0"/>
                              <w:marRight w:val="0"/>
                              <w:marTop w:val="0"/>
                              <w:marBottom w:val="0"/>
                              <w:divBdr>
                                <w:top w:val="none" w:sz="0" w:space="0" w:color="auto"/>
                                <w:left w:val="none" w:sz="0" w:space="0" w:color="auto"/>
                                <w:bottom w:val="none" w:sz="0" w:space="0" w:color="auto"/>
                                <w:right w:val="none" w:sz="0" w:space="0" w:color="auto"/>
                              </w:divBdr>
                              <w:divsChild>
                                <w:div w:id="1077748585">
                                  <w:marLeft w:val="0"/>
                                  <w:marRight w:val="0"/>
                                  <w:marTop w:val="0"/>
                                  <w:marBottom w:val="0"/>
                                  <w:divBdr>
                                    <w:top w:val="none" w:sz="0" w:space="0" w:color="auto"/>
                                    <w:left w:val="none" w:sz="0" w:space="0" w:color="auto"/>
                                    <w:bottom w:val="none" w:sz="0" w:space="0" w:color="auto"/>
                                    <w:right w:val="none" w:sz="0" w:space="0" w:color="auto"/>
                                  </w:divBdr>
                                  <w:divsChild>
                                    <w:div w:id="642539059">
                                      <w:marLeft w:val="0"/>
                                      <w:marRight w:val="0"/>
                                      <w:marTop w:val="0"/>
                                      <w:marBottom w:val="0"/>
                                      <w:divBdr>
                                        <w:top w:val="none" w:sz="0" w:space="0" w:color="auto"/>
                                        <w:left w:val="none" w:sz="0" w:space="0" w:color="auto"/>
                                        <w:bottom w:val="none" w:sz="0" w:space="0" w:color="auto"/>
                                        <w:right w:val="none" w:sz="0" w:space="0" w:color="auto"/>
                                      </w:divBdr>
                                      <w:divsChild>
                                        <w:div w:id="1202548695">
                                          <w:marLeft w:val="0"/>
                                          <w:marRight w:val="0"/>
                                          <w:marTop w:val="0"/>
                                          <w:marBottom w:val="0"/>
                                          <w:divBdr>
                                            <w:top w:val="none" w:sz="0" w:space="0" w:color="auto"/>
                                            <w:left w:val="none" w:sz="0" w:space="0" w:color="auto"/>
                                            <w:bottom w:val="none" w:sz="0" w:space="0" w:color="auto"/>
                                            <w:right w:val="none" w:sz="0" w:space="0" w:color="auto"/>
                                          </w:divBdr>
                                        </w:div>
                                      </w:divsChild>
                                    </w:div>
                                    <w:div w:id="1810435325">
                                      <w:marLeft w:val="120"/>
                                      <w:marRight w:val="0"/>
                                      <w:marTop w:val="0"/>
                                      <w:marBottom w:val="0"/>
                                      <w:divBdr>
                                        <w:top w:val="none" w:sz="0" w:space="0" w:color="auto"/>
                                        <w:left w:val="none" w:sz="0" w:space="0" w:color="auto"/>
                                        <w:bottom w:val="none" w:sz="0" w:space="0" w:color="auto"/>
                                        <w:right w:val="none" w:sz="0" w:space="0" w:color="auto"/>
                                      </w:divBdr>
                                      <w:divsChild>
                                        <w:div w:id="1593126039">
                                          <w:marLeft w:val="0"/>
                                          <w:marRight w:val="0"/>
                                          <w:marTop w:val="0"/>
                                          <w:marBottom w:val="0"/>
                                          <w:divBdr>
                                            <w:top w:val="none" w:sz="0" w:space="0" w:color="auto"/>
                                            <w:left w:val="none" w:sz="0" w:space="0" w:color="auto"/>
                                            <w:bottom w:val="none" w:sz="0" w:space="0" w:color="auto"/>
                                            <w:right w:val="none" w:sz="0" w:space="0" w:color="auto"/>
                                          </w:divBdr>
                                          <w:divsChild>
                                            <w:div w:id="1390686157">
                                              <w:marLeft w:val="0"/>
                                              <w:marRight w:val="0"/>
                                              <w:marTop w:val="0"/>
                                              <w:marBottom w:val="0"/>
                                              <w:divBdr>
                                                <w:top w:val="none" w:sz="0" w:space="0" w:color="auto"/>
                                                <w:left w:val="none" w:sz="0" w:space="0" w:color="auto"/>
                                                <w:bottom w:val="none" w:sz="0" w:space="0" w:color="auto"/>
                                                <w:right w:val="none" w:sz="0" w:space="0" w:color="auto"/>
                                              </w:divBdr>
                                              <w:divsChild>
                                                <w:div w:id="539056947">
                                                  <w:marLeft w:val="0"/>
                                                  <w:marRight w:val="0"/>
                                                  <w:marTop w:val="0"/>
                                                  <w:marBottom w:val="0"/>
                                                  <w:divBdr>
                                                    <w:top w:val="none" w:sz="0" w:space="0" w:color="auto"/>
                                                    <w:left w:val="none" w:sz="0" w:space="0" w:color="auto"/>
                                                    <w:bottom w:val="none" w:sz="0" w:space="0" w:color="auto"/>
                                                    <w:right w:val="none" w:sz="0" w:space="0" w:color="auto"/>
                                                  </w:divBdr>
                                                  <w:divsChild>
                                                    <w:div w:id="15941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065739">
                      <w:marLeft w:val="0"/>
                      <w:marRight w:val="0"/>
                      <w:marTop w:val="0"/>
                      <w:marBottom w:val="0"/>
                      <w:divBdr>
                        <w:top w:val="none" w:sz="0" w:space="0" w:color="auto"/>
                        <w:left w:val="none" w:sz="0" w:space="0" w:color="auto"/>
                        <w:bottom w:val="none" w:sz="0" w:space="0" w:color="auto"/>
                        <w:right w:val="none" w:sz="0" w:space="0" w:color="auto"/>
                      </w:divBdr>
                      <w:divsChild>
                        <w:div w:id="1699426461">
                          <w:marLeft w:val="0"/>
                          <w:marRight w:val="0"/>
                          <w:marTop w:val="0"/>
                          <w:marBottom w:val="0"/>
                          <w:divBdr>
                            <w:top w:val="none" w:sz="0" w:space="0" w:color="auto"/>
                            <w:left w:val="none" w:sz="0" w:space="0" w:color="auto"/>
                            <w:bottom w:val="none" w:sz="0" w:space="0" w:color="auto"/>
                            <w:right w:val="none" w:sz="0" w:space="0" w:color="auto"/>
                          </w:divBdr>
                        </w:div>
                      </w:divsChild>
                    </w:div>
                    <w:div w:id="916475250">
                      <w:marLeft w:val="0"/>
                      <w:marRight w:val="0"/>
                      <w:marTop w:val="480"/>
                      <w:marBottom w:val="0"/>
                      <w:divBdr>
                        <w:top w:val="none" w:sz="0" w:space="0" w:color="auto"/>
                        <w:left w:val="none" w:sz="0" w:space="0" w:color="auto"/>
                        <w:bottom w:val="none" w:sz="0" w:space="0" w:color="auto"/>
                        <w:right w:val="none" w:sz="0" w:space="0" w:color="auto"/>
                      </w:divBdr>
                      <w:divsChild>
                        <w:div w:id="1473712274">
                          <w:marLeft w:val="0"/>
                          <w:marRight w:val="0"/>
                          <w:marTop w:val="0"/>
                          <w:marBottom w:val="0"/>
                          <w:divBdr>
                            <w:top w:val="none" w:sz="0" w:space="0" w:color="auto"/>
                            <w:left w:val="none" w:sz="0" w:space="0" w:color="auto"/>
                            <w:bottom w:val="none" w:sz="0" w:space="0" w:color="auto"/>
                            <w:right w:val="none" w:sz="0" w:space="0" w:color="auto"/>
                          </w:divBdr>
                          <w:divsChild>
                            <w:div w:id="683941829">
                              <w:marLeft w:val="0"/>
                              <w:marRight w:val="0"/>
                              <w:marTop w:val="0"/>
                              <w:marBottom w:val="0"/>
                              <w:divBdr>
                                <w:top w:val="none" w:sz="0" w:space="0" w:color="auto"/>
                                <w:left w:val="none" w:sz="0" w:space="0" w:color="auto"/>
                                <w:bottom w:val="none" w:sz="0" w:space="0" w:color="auto"/>
                                <w:right w:val="none" w:sz="0" w:space="0" w:color="auto"/>
                              </w:divBdr>
                              <w:divsChild>
                                <w:div w:id="977304210">
                                  <w:marLeft w:val="0"/>
                                  <w:marRight w:val="0"/>
                                  <w:marTop w:val="120"/>
                                  <w:marBottom w:val="0"/>
                                  <w:divBdr>
                                    <w:top w:val="none" w:sz="0" w:space="0" w:color="auto"/>
                                    <w:left w:val="none" w:sz="0" w:space="0" w:color="auto"/>
                                    <w:bottom w:val="none" w:sz="0" w:space="0" w:color="auto"/>
                                    <w:right w:val="none" w:sz="0" w:space="0" w:color="auto"/>
                                  </w:divBdr>
                                </w:div>
                                <w:div w:id="11396167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3337">
              <w:marLeft w:val="0"/>
              <w:marRight w:val="0"/>
              <w:marTop w:val="0"/>
              <w:marBottom w:val="0"/>
              <w:divBdr>
                <w:top w:val="none" w:sz="0" w:space="0" w:color="auto"/>
                <w:left w:val="none" w:sz="0" w:space="0" w:color="auto"/>
                <w:bottom w:val="none" w:sz="0" w:space="0" w:color="auto"/>
                <w:right w:val="none" w:sz="0" w:space="0" w:color="auto"/>
              </w:divBdr>
              <w:divsChild>
                <w:div w:id="1785416857">
                  <w:marLeft w:val="960"/>
                  <w:marRight w:val="960"/>
                  <w:marTop w:val="0"/>
                  <w:marBottom w:val="0"/>
                  <w:divBdr>
                    <w:top w:val="none" w:sz="0" w:space="0" w:color="auto"/>
                    <w:left w:val="none" w:sz="0" w:space="0" w:color="auto"/>
                    <w:bottom w:val="none" w:sz="0" w:space="0" w:color="auto"/>
                    <w:right w:val="none" w:sz="0" w:space="0" w:color="auto"/>
                  </w:divBdr>
                  <w:divsChild>
                    <w:div w:id="732504489">
                      <w:marLeft w:val="0"/>
                      <w:marRight w:val="0"/>
                      <w:marTop w:val="480"/>
                      <w:marBottom w:val="0"/>
                      <w:divBdr>
                        <w:top w:val="none" w:sz="0" w:space="0" w:color="auto"/>
                        <w:left w:val="none" w:sz="0" w:space="0" w:color="auto"/>
                        <w:bottom w:val="none" w:sz="0" w:space="0" w:color="auto"/>
                        <w:right w:val="none" w:sz="0" w:space="0" w:color="auto"/>
                      </w:divBdr>
                      <w:divsChild>
                        <w:div w:id="1388458185">
                          <w:marLeft w:val="0"/>
                          <w:marRight w:val="0"/>
                          <w:marTop w:val="0"/>
                          <w:marBottom w:val="0"/>
                          <w:divBdr>
                            <w:top w:val="none" w:sz="0" w:space="0" w:color="auto"/>
                            <w:left w:val="none" w:sz="0" w:space="0" w:color="auto"/>
                            <w:bottom w:val="none" w:sz="0" w:space="0" w:color="auto"/>
                            <w:right w:val="none" w:sz="0" w:space="0" w:color="auto"/>
                          </w:divBdr>
                          <w:divsChild>
                            <w:div w:id="954479398">
                              <w:marLeft w:val="0"/>
                              <w:marRight w:val="0"/>
                              <w:marTop w:val="0"/>
                              <w:marBottom w:val="0"/>
                              <w:divBdr>
                                <w:top w:val="none" w:sz="0" w:space="0" w:color="auto"/>
                                <w:left w:val="none" w:sz="0" w:space="0" w:color="auto"/>
                                <w:bottom w:val="none" w:sz="0" w:space="0" w:color="auto"/>
                                <w:right w:val="none" w:sz="0" w:space="0" w:color="auto"/>
                              </w:divBdr>
                              <w:divsChild>
                                <w:div w:id="757289790">
                                  <w:marLeft w:val="0"/>
                                  <w:marRight w:val="0"/>
                                  <w:marTop w:val="120"/>
                                  <w:marBottom w:val="0"/>
                                  <w:divBdr>
                                    <w:top w:val="none" w:sz="0" w:space="0" w:color="auto"/>
                                    <w:left w:val="none" w:sz="0" w:space="0" w:color="auto"/>
                                    <w:bottom w:val="none" w:sz="0" w:space="0" w:color="auto"/>
                                    <w:right w:val="none" w:sz="0" w:space="0" w:color="auto"/>
                                  </w:divBdr>
                                </w:div>
                                <w:div w:id="16376404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70227">
          <w:marLeft w:val="0"/>
          <w:marRight w:val="0"/>
          <w:marTop w:val="0"/>
          <w:marBottom w:val="0"/>
          <w:divBdr>
            <w:top w:val="none" w:sz="0" w:space="0" w:color="auto"/>
            <w:left w:val="none" w:sz="0" w:space="0" w:color="auto"/>
            <w:bottom w:val="none" w:sz="0" w:space="0" w:color="auto"/>
            <w:right w:val="none" w:sz="0" w:space="0" w:color="auto"/>
          </w:divBdr>
          <w:divsChild>
            <w:div w:id="498037440">
              <w:marLeft w:val="0"/>
              <w:marRight w:val="0"/>
              <w:marTop w:val="0"/>
              <w:marBottom w:val="0"/>
              <w:divBdr>
                <w:top w:val="none" w:sz="0" w:space="0" w:color="auto"/>
                <w:left w:val="none" w:sz="0" w:space="0" w:color="auto"/>
                <w:bottom w:val="none" w:sz="0" w:space="0" w:color="auto"/>
                <w:right w:val="none" w:sz="0" w:space="0" w:color="auto"/>
              </w:divBdr>
              <w:divsChild>
                <w:div w:id="1259098675">
                  <w:marLeft w:val="960"/>
                  <w:marRight w:val="960"/>
                  <w:marTop w:val="0"/>
                  <w:marBottom w:val="0"/>
                  <w:divBdr>
                    <w:top w:val="none" w:sz="0" w:space="0" w:color="auto"/>
                    <w:left w:val="none" w:sz="0" w:space="0" w:color="auto"/>
                    <w:bottom w:val="none" w:sz="0" w:space="0" w:color="auto"/>
                    <w:right w:val="none" w:sz="0" w:space="0" w:color="auto"/>
                  </w:divBdr>
                  <w:divsChild>
                    <w:div w:id="1012682573">
                      <w:marLeft w:val="0"/>
                      <w:marRight w:val="0"/>
                      <w:marTop w:val="0"/>
                      <w:marBottom w:val="0"/>
                      <w:divBdr>
                        <w:top w:val="none" w:sz="0" w:space="0" w:color="auto"/>
                        <w:left w:val="none" w:sz="0" w:space="0" w:color="auto"/>
                        <w:bottom w:val="none" w:sz="0" w:space="0" w:color="auto"/>
                        <w:right w:val="none" w:sz="0" w:space="0" w:color="auto"/>
                      </w:divBdr>
                      <w:divsChild>
                        <w:div w:id="1002126322">
                          <w:marLeft w:val="0"/>
                          <w:marRight w:val="0"/>
                          <w:marTop w:val="0"/>
                          <w:marBottom w:val="0"/>
                          <w:divBdr>
                            <w:top w:val="none" w:sz="0" w:space="0" w:color="auto"/>
                            <w:left w:val="none" w:sz="0" w:space="0" w:color="auto"/>
                            <w:bottom w:val="none" w:sz="0" w:space="0" w:color="auto"/>
                            <w:right w:val="none" w:sz="0" w:space="0" w:color="auto"/>
                          </w:divBdr>
                          <w:divsChild>
                            <w:div w:id="482507115">
                              <w:marLeft w:val="0"/>
                              <w:marRight w:val="0"/>
                              <w:marTop w:val="0"/>
                              <w:marBottom w:val="0"/>
                              <w:divBdr>
                                <w:top w:val="none" w:sz="0" w:space="0" w:color="auto"/>
                                <w:left w:val="none" w:sz="0" w:space="0" w:color="auto"/>
                                <w:bottom w:val="none" w:sz="0" w:space="0" w:color="auto"/>
                                <w:right w:val="none" w:sz="0" w:space="0" w:color="auto"/>
                              </w:divBdr>
                              <w:divsChild>
                                <w:div w:id="349918880">
                                  <w:marLeft w:val="0"/>
                                  <w:marRight w:val="0"/>
                                  <w:marTop w:val="0"/>
                                  <w:marBottom w:val="0"/>
                                  <w:divBdr>
                                    <w:top w:val="none" w:sz="0" w:space="0" w:color="auto"/>
                                    <w:left w:val="none" w:sz="0" w:space="0" w:color="auto"/>
                                    <w:bottom w:val="none" w:sz="0" w:space="0" w:color="auto"/>
                                    <w:right w:val="none" w:sz="0" w:space="0" w:color="auto"/>
                                  </w:divBdr>
                                  <w:divsChild>
                                    <w:div w:id="1053389313">
                                      <w:marLeft w:val="0"/>
                                      <w:marRight w:val="0"/>
                                      <w:marTop w:val="0"/>
                                      <w:marBottom w:val="300"/>
                                      <w:divBdr>
                                        <w:top w:val="none" w:sz="0" w:space="0" w:color="auto"/>
                                        <w:left w:val="none" w:sz="0" w:space="0" w:color="auto"/>
                                        <w:bottom w:val="none" w:sz="0" w:space="0" w:color="auto"/>
                                        <w:right w:val="none" w:sz="0" w:space="0" w:color="auto"/>
                                      </w:divBdr>
                                      <w:divsChild>
                                        <w:div w:id="1461335731">
                                          <w:marLeft w:val="0"/>
                                          <w:marRight w:val="0"/>
                                          <w:marTop w:val="0"/>
                                          <w:marBottom w:val="0"/>
                                          <w:divBdr>
                                            <w:top w:val="none" w:sz="0" w:space="0" w:color="auto"/>
                                            <w:left w:val="none" w:sz="0" w:space="0" w:color="auto"/>
                                            <w:bottom w:val="none" w:sz="0" w:space="0" w:color="auto"/>
                                            <w:right w:val="none" w:sz="0" w:space="0" w:color="auto"/>
                                          </w:divBdr>
                                        </w:div>
                                        <w:div w:id="239681672">
                                          <w:marLeft w:val="0"/>
                                          <w:marRight w:val="0"/>
                                          <w:marTop w:val="0"/>
                                          <w:marBottom w:val="0"/>
                                          <w:divBdr>
                                            <w:top w:val="none" w:sz="0" w:space="0" w:color="auto"/>
                                            <w:left w:val="none" w:sz="0" w:space="0" w:color="auto"/>
                                            <w:bottom w:val="none" w:sz="0" w:space="0" w:color="auto"/>
                                            <w:right w:val="none" w:sz="0" w:space="0" w:color="auto"/>
                                          </w:divBdr>
                                        </w:div>
                                        <w:div w:id="1196114049">
                                          <w:marLeft w:val="0"/>
                                          <w:marRight w:val="0"/>
                                          <w:marTop w:val="0"/>
                                          <w:marBottom w:val="0"/>
                                          <w:divBdr>
                                            <w:top w:val="none" w:sz="0" w:space="0" w:color="auto"/>
                                            <w:left w:val="none" w:sz="0" w:space="0" w:color="auto"/>
                                            <w:bottom w:val="none" w:sz="0" w:space="0" w:color="auto"/>
                                            <w:right w:val="none" w:sz="0" w:space="0" w:color="auto"/>
                                          </w:divBdr>
                                        </w:div>
                                      </w:divsChild>
                                    </w:div>
                                    <w:div w:id="237402174">
                                      <w:marLeft w:val="0"/>
                                      <w:marRight w:val="0"/>
                                      <w:marTop w:val="0"/>
                                      <w:marBottom w:val="0"/>
                                      <w:divBdr>
                                        <w:top w:val="single" w:sz="6" w:space="0" w:color="E6E6E6"/>
                                        <w:left w:val="none" w:sz="0" w:space="0" w:color="auto"/>
                                        <w:bottom w:val="none" w:sz="0" w:space="0" w:color="auto"/>
                                        <w:right w:val="none" w:sz="0" w:space="0" w:color="auto"/>
                                      </w:divBdr>
                                      <w:divsChild>
                                        <w:div w:id="1026829889">
                                          <w:marLeft w:val="0"/>
                                          <w:marRight w:val="0"/>
                                          <w:marTop w:val="480"/>
                                          <w:marBottom w:val="480"/>
                                          <w:divBdr>
                                            <w:top w:val="none" w:sz="0" w:space="0" w:color="auto"/>
                                            <w:left w:val="none" w:sz="0" w:space="0" w:color="auto"/>
                                            <w:bottom w:val="none" w:sz="0" w:space="0" w:color="auto"/>
                                            <w:right w:val="none" w:sz="0" w:space="0" w:color="auto"/>
                                          </w:divBdr>
                                          <w:divsChild>
                                            <w:div w:id="456067574">
                                              <w:marLeft w:val="0"/>
                                              <w:marRight w:val="0"/>
                                              <w:marTop w:val="0"/>
                                              <w:marBottom w:val="0"/>
                                              <w:divBdr>
                                                <w:top w:val="none" w:sz="0" w:space="0" w:color="auto"/>
                                                <w:left w:val="none" w:sz="0" w:space="0" w:color="auto"/>
                                                <w:bottom w:val="none" w:sz="0" w:space="0" w:color="auto"/>
                                                <w:right w:val="none" w:sz="0" w:space="0" w:color="auto"/>
                                              </w:divBdr>
                                            </w:div>
                                            <w:div w:id="302396846">
                                              <w:marLeft w:val="0"/>
                                              <w:marRight w:val="0"/>
                                              <w:marTop w:val="0"/>
                                              <w:marBottom w:val="0"/>
                                              <w:divBdr>
                                                <w:top w:val="none" w:sz="0" w:space="0" w:color="auto"/>
                                                <w:left w:val="none" w:sz="0" w:space="0" w:color="auto"/>
                                                <w:bottom w:val="none" w:sz="0" w:space="0" w:color="auto"/>
                                                <w:right w:val="none" w:sz="0" w:space="0" w:color="auto"/>
                                              </w:divBdr>
                                              <w:divsChild>
                                                <w:div w:id="404840412">
                                                  <w:marLeft w:val="0"/>
                                                  <w:marRight w:val="0"/>
                                                  <w:marTop w:val="0"/>
                                                  <w:marBottom w:val="0"/>
                                                  <w:divBdr>
                                                    <w:top w:val="none" w:sz="0" w:space="0" w:color="auto"/>
                                                    <w:left w:val="none" w:sz="0" w:space="0" w:color="auto"/>
                                                    <w:bottom w:val="none" w:sz="0" w:space="0" w:color="auto"/>
                                                    <w:right w:val="none" w:sz="0" w:space="0" w:color="auto"/>
                                                  </w:divBdr>
                                                </w:div>
                                              </w:divsChild>
                                            </w:div>
                                            <w:div w:id="2065639035">
                                              <w:marLeft w:val="0"/>
                                              <w:marRight w:val="0"/>
                                              <w:marTop w:val="0"/>
                                              <w:marBottom w:val="0"/>
                                              <w:divBdr>
                                                <w:top w:val="none" w:sz="0" w:space="0" w:color="auto"/>
                                                <w:left w:val="none" w:sz="0" w:space="0" w:color="auto"/>
                                                <w:bottom w:val="none" w:sz="0" w:space="0" w:color="auto"/>
                                                <w:right w:val="none" w:sz="0" w:space="0" w:color="auto"/>
                                              </w:divBdr>
                                            </w:div>
                                            <w:div w:id="1284966497">
                                              <w:marLeft w:val="0"/>
                                              <w:marRight w:val="0"/>
                                              <w:marTop w:val="0"/>
                                              <w:marBottom w:val="0"/>
                                              <w:divBdr>
                                                <w:top w:val="none" w:sz="0" w:space="0" w:color="auto"/>
                                                <w:left w:val="none" w:sz="0" w:space="0" w:color="auto"/>
                                                <w:bottom w:val="none" w:sz="0" w:space="0" w:color="auto"/>
                                                <w:right w:val="none" w:sz="0" w:space="0" w:color="auto"/>
                                              </w:divBdr>
                                              <w:divsChild>
                                                <w:div w:id="1408650324">
                                                  <w:marLeft w:val="0"/>
                                                  <w:marRight w:val="0"/>
                                                  <w:marTop w:val="0"/>
                                                  <w:marBottom w:val="0"/>
                                                  <w:divBdr>
                                                    <w:top w:val="none" w:sz="0" w:space="0" w:color="auto"/>
                                                    <w:left w:val="none" w:sz="0" w:space="0" w:color="auto"/>
                                                    <w:bottom w:val="none" w:sz="0" w:space="0" w:color="auto"/>
                                                    <w:right w:val="none" w:sz="0" w:space="0" w:color="auto"/>
                                                  </w:divBdr>
                                                </w:div>
                                              </w:divsChild>
                                            </w:div>
                                            <w:div w:id="1987322352">
                                              <w:marLeft w:val="0"/>
                                              <w:marRight w:val="0"/>
                                              <w:marTop w:val="0"/>
                                              <w:marBottom w:val="0"/>
                                              <w:divBdr>
                                                <w:top w:val="none" w:sz="0" w:space="0" w:color="auto"/>
                                                <w:left w:val="none" w:sz="0" w:space="0" w:color="auto"/>
                                                <w:bottom w:val="none" w:sz="0" w:space="0" w:color="auto"/>
                                                <w:right w:val="none" w:sz="0" w:space="0" w:color="auto"/>
                                              </w:divBdr>
                                            </w:div>
                                            <w:div w:id="650519451">
                                              <w:marLeft w:val="0"/>
                                              <w:marRight w:val="0"/>
                                              <w:marTop w:val="0"/>
                                              <w:marBottom w:val="0"/>
                                              <w:divBdr>
                                                <w:top w:val="none" w:sz="0" w:space="0" w:color="auto"/>
                                                <w:left w:val="none" w:sz="0" w:space="0" w:color="auto"/>
                                                <w:bottom w:val="none" w:sz="0" w:space="0" w:color="auto"/>
                                                <w:right w:val="none" w:sz="0" w:space="0" w:color="auto"/>
                                              </w:divBdr>
                                              <w:divsChild>
                                                <w:div w:id="1626815089">
                                                  <w:marLeft w:val="0"/>
                                                  <w:marRight w:val="0"/>
                                                  <w:marTop w:val="0"/>
                                                  <w:marBottom w:val="0"/>
                                                  <w:divBdr>
                                                    <w:top w:val="none" w:sz="0" w:space="0" w:color="auto"/>
                                                    <w:left w:val="none" w:sz="0" w:space="0" w:color="auto"/>
                                                    <w:bottom w:val="none" w:sz="0" w:space="0" w:color="auto"/>
                                                    <w:right w:val="none" w:sz="0" w:space="0" w:color="auto"/>
                                                  </w:divBdr>
                                                </w:div>
                                              </w:divsChild>
                                            </w:div>
                                            <w:div w:id="230312119">
                                              <w:marLeft w:val="0"/>
                                              <w:marRight w:val="0"/>
                                              <w:marTop w:val="0"/>
                                              <w:marBottom w:val="0"/>
                                              <w:divBdr>
                                                <w:top w:val="none" w:sz="0" w:space="0" w:color="auto"/>
                                                <w:left w:val="none" w:sz="0" w:space="0" w:color="auto"/>
                                                <w:bottom w:val="none" w:sz="0" w:space="0" w:color="auto"/>
                                                <w:right w:val="none" w:sz="0" w:space="0" w:color="auto"/>
                                              </w:divBdr>
                                            </w:div>
                                            <w:div w:id="383793836">
                                              <w:marLeft w:val="0"/>
                                              <w:marRight w:val="0"/>
                                              <w:marTop w:val="0"/>
                                              <w:marBottom w:val="0"/>
                                              <w:divBdr>
                                                <w:top w:val="none" w:sz="0" w:space="0" w:color="auto"/>
                                                <w:left w:val="none" w:sz="0" w:space="0" w:color="auto"/>
                                                <w:bottom w:val="none" w:sz="0" w:space="0" w:color="auto"/>
                                                <w:right w:val="none" w:sz="0" w:space="0" w:color="auto"/>
                                              </w:divBdr>
                                              <w:divsChild>
                                                <w:div w:id="1773158342">
                                                  <w:marLeft w:val="0"/>
                                                  <w:marRight w:val="0"/>
                                                  <w:marTop w:val="0"/>
                                                  <w:marBottom w:val="0"/>
                                                  <w:divBdr>
                                                    <w:top w:val="none" w:sz="0" w:space="0" w:color="auto"/>
                                                    <w:left w:val="none" w:sz="0" w:space="0" w:color="auto"/>
                                                    <w:bottom w:val="none" w:sz="0" w:space="0" w:color="auto"/>
                                                    <w:right w:val="none" w:sz="0" w:space="0" w:color="auto"/>
                                                  </w:divBdr>
                                                </w:div>
                                              </w:divsChild>
                                            </w:div>
                                            <w:div w:id="2083067438">
                                              <w:marLeft w:val="0"/>
                                              <w:marRight w:val="0"/>
                                              <w:marTop w:val="0"/>
                                              <w:marBottom w:val="0"/>
                                              <w:divBdr>
                                                <w:top w:val="none" w:sz="0" w:space="0" w:color="auto"/>
                                                <w:left w:val="none" w:sz="0" w:space="0" w:color="auto"/>
                                                <w:bottom w:val="none" w:sz="0" w:space="0" w:color="auto"/>
                                                <w:right w:val="none" w:sz="0" w:space="0" w:color="auto"/>
                                              </w:divBdr>
                                            </w:div>
                                            <w:div w:id="1745909336">
                                              <w:marLeft w:val="0"/>
                                              <w:marRight w:val="0"/>
                                              <w:marTop w:val="0"/>
                                              <w:marBottom w:val="0"/>
                                              <w:divBdr>
                                                <w:top w:val="none" w:sz="0" w:space="0" w:color="auto"/>
                                                <w:left w:val="none" w:sz="0" w:space="0" w:color="auto"/>
                                                <w:bottom w:val="none" w:sz="0" w:space="0" w:color="auto"/>
                                                <w:right w:val="none" w:sz="0" w:space="0" w:color="auto"/>
                                              </w:divBdr>
                                              <w:divsChild>
                                                <w:div w:id="844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14670">
                                  <w:marLeft w:val="0"/>
                                  <w:marRight w:val="0"/>
                                  <w:marTop w:val="0"/>
                                  <w:marBottom w:val="0"/>
                                  <w:divBdr>
                                    <w:top w:val="single" w:sz="6" w:space="24" w:color="E6E6E6"/>
                                    <w:left w:val="none" w:sz="0" w:space="0" w:color="auto"/>
                                    <w:bottom w:val="none" w:sz="0" w:space="0" w:color="auto"/>
                                    <w:right w:val="none" w:sz="0" w:space="0" w:color="auto"/>
                                  </w:divBdr>
                                  <w:divsChild>
                                    <w:div w:id="1330715193">
                                      <w:marLeft w:val="0"/>
                                      <w:marRight w:val="300"/>
                                      <w:marTop w:val="0"/>
                                      <w:marBottom w:val="0"/>
                                      <w:divBdr>
                                        <w:top w:val="none" w:sz="0" w:space="0" w:color="auto"/>
                                        <w:left w:val="none" w:sz="0" w:space="0" w:color="auto"/>
                                        <w:bottom w:val="none" w:sz="0" w:space="0" w:color="auto"/>
                                        <w:right w:val="none" w:sz="0" w:space="0" w:color="auto"/>
                                      </w:divBdr>
                                      <w:divsChild>
                                        <w:div w:id="718865577">
                                          <w:marLeft w:val="0"/>
                                          <w:marRight w:val="0"/>
                                          <w:marTop w:val="0"/>
                                          <w:marBottom w:val="0"/>
                                          <w:divBdr>
                                            <w:top w:val="none" w:sz="0" w:space="0" w:color="auto"/>
                                            <w:left w:val="none" w:sz="0" w:space="0" w:color="auto"/>
                                            <w:bottom w:val="none" w:sz="0" w:space="0" w:color="auto"/>
                                            <w:right w:val="none" w:sz="0" w:space="0" w:color="auto"/>
                                          </w:divBdr>
                                          <w:divsChild>
                                            <w:div w:id="400251079">
                                              <w:marLeft w:val="0"/>
                                              <w:marRight w:val="75"/>
                                              <w:marTop w:val="0"/>
                                              <w:marBottom w:val="0"/>
                                              <w:divBdr>
                                                <w:top w:val="none" w:sz="0" w:space="0" w:color="auto"/>
                                                <w:left w:val="none" w:sz="0" w:space="0" w:color="auto"/>
                                                <w:bottom w:val="none" w:sz="0" w:space="0" w:color="auto"/>
                                                <w:right w:val="none" w:sz="0" w:space="0" w:color="auto"/>
                                              </w:divBdr>
                                            </w:div>
                                            <w:div w:id="1924220310">
                                              <w:marLeft w:val="0"/>
                                              <w:marRight w:val="0"/>
                                              <w:marTop w:val="0"/>
                                              <w:marBottom w:val="0"/>
                                              <w:divBdr>
                                                <w:top w:val="none" w:sz="0" w:space="0" w:color="auto"/>
                                                <w:left w:val="none" w:sz="0" w:space="0" w:color="auto"/>
                                                <w:bottom w:val="none" w:sz="0" w:space="0" w:color="auto"/>
                                                <w:right w:val="none" w:sz="0" w:space="0" w:color="auto"/>
                                              </w:divBdr>
                                              <w:divsChild>
                                                <w:div w:id="2083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548573">
          <w:marLeft w:val="0"/>
          <w:marRight w:val="0"/>
          <w:marTop w:val="0"/>
          <w:marBottom w:val="0"/>
          <w:divBdr>
            <w:top w:val="none" w:sz="0" w:space="0" w:color="auto"/>
            <w:left w:val="none" w:sz="0" w:space="0" w:color="auto"/>
            <w:bottom w:val="none" w:sz="0" w:space="0" w:color="auto"/>
            <w:right w:val="none" w:sz="0" w:space="0" w:color="auto"/>
          </w:divBdr>
          <w:divsChild>
            <w:div w:id="500508900">
              <w:marLeft w:val="0"/>
              <w:marRight w:val="0"/>
              <w:marTop w:val="0"/>
              <w:marBottom w:val="0"/>
              <w:divBdr>
                <w:top w:val="none" w:sz="0" w:space="0" w:color="auto"/>
                <w:left w:val="none" w:sz="0" w:space="0" w:color="auto"/>
                <w:bottom w:val="none" w:sz="0" w:space="0" w:color="auto"/>
                <w:right w:val="none" w:sz="0" w:space="0" w:color="auto"/>
              </w:divBdr>
              <w:divsChild>
                <w:div w:id="237401767">
                  <w:marLeft w:val="0"/>
                  <w:marRight w:val="0"/>
                  <w:marTop w:val="0"/>
                  <w:marBottom w:val="0"/>
                  <w:divBdr>
                    <w:top w:val="none" w:sz="0" w:space="0" w:color="auto"/>
                    <w:left w:val="none" w:sz="0" w:space="0" w:color="auto"/>
                    <w:bottom w:val="none" w:sz="0" w:space="0" w:color="auto"/>
                    <w:right w:val="none" w:sz="0" w:space="0" w:color="auto"/>
                  </w:divBdr>
                  <w:divsChild>
                    <w:div w:id="905917300">
                      <w:marLeft w:val="960"/>
                      <w:marRight w:val="960"/>
                      <w:marTop w:val="0"/>
                      <w:marBottom w:val="0"/>
                      <w:divBdr>
                        <w:top w:val="none" w:sz="0" w:space="0" w:color="auto"/>
                        <w:left w:val="none" w:sz="0" w:space="0" w:color="auto"/>
                        <w:bottom w:val="none" w:sz="0" w:space="0" w:color="auto"/>
                        <w:right w:val="none" w:sz="0" w:space="0" w:color="auto"/>
                      </w:divBdr>
                      <w:divsChild>
                        <w:div w:id="2029746079">
                          <w:marLeft w:val="0"/>
                          <w:marRight w:val="0"/>
                          <w:marTop w:val="0"/>
                          <w:marBottom w:val="0"/>
                          <w:divBdr>
                            <w:top w:val="none" w:sz="0" w:space="0" w:color="auto"/>
                            <w:left w:val="none" w:sz="0" w:space="0" w:color="auto"/>
                            <w:bottom w:val="none" w:sz="0" w:space="0" w:color="auto"/>
                            <w:right w:val="none" w:sz="0" w:space="0" w:color="auto"/>
                          </w:divBdr>
                          <w:divsChild>
                            <w:div w:id="1152140189">
                              <w:marLeft w:val="0"/>
                              <w:marRight w:val="0"/>
                              <w:marTop w:val="0"/>
                              <w:marBottom w:val="0"/>
                              <w:divBdr>
                                <w:top w:val="none" w:sz="0" w:space="0" w:color="auto"/>
                                <w:left w:val="none" w:sz="0" w:space="0" w:color="auto"/>
                                <w:bottom w:val="none" w:sz="0" w:space="0" w:color="auto"/>
                                <w:right w:val="none" w:sz="0" w:space="0" w:color="auto"/>
                              </w:divBdr>
                              <w:divsChild>
                                <w:div w:id="320623710">
                                  <w:marLeft w:val="0"/>
                                  <w:marRight w:val="0"/>
                                  <w:marTop w:val="0"/>
                                  <w:marBottom w:val="0"/>
                                  <w:divBdr>
                                    <w:top w:val="none" w:sz="0" w:space="0" w:color="auto"/>
                                    <w:left w:val="none" w:sz="0" w:space="0" w:color="auto"/>
                                    <w:bottom w:val="none" w:sz="0" w:space="0" w:color="auto"/>
                                    <w:right w:val="none" w:sz="0" w:space="0" w:color="auto"/>
                                  </w:divBdr>
                                  <w:divsChild>
                                    <w:div w:id="1558123705">
                                      <w:marLeft w:val="0"/>
                                      <w:marRight w:val="0"/>
                                      <w:marTop w:val="0"/>
                                      <w:marBottom w:val="0"/>
                                      <w:divBdr>
                                        <w:top w:val="none" w:sz="0" w:space="0" w:color="auto"/>
                                        <w:left w:val="none" w:sz="0" w:space="0" w:color="auto"/>
                                        <w:bottom w:val="none" w:sz="0" w:space="0" w:color="auto"/>
                                        <w:right w:val="none" w:sz="0" w:space="0" w:color="auto"/>
                                      </w:divBdr>
                                      <w:divsChild>
                                        <w:div w:id="517887945">
                                          <w:marLeft w:val="0"/>
                                          <w:marRight w:val="0"/>
                                          <w:marTop w:val="360"/>
                                          <w:marBottom w:val="0"/>
                                          <w:divBdr>
                                            <w:top w:val="none" w:sz="0" w:space="0" w:color="auto"/>
                                            <w:left w:val="none" w:sz="0" w:space="0" w:color="auto"/>
                                            <w:bottom w:val="none" w:sz="0" w:space="0" w:color="auto"/>
                                            <w:right w:val="none" w:sz="0" w:space="0" w:color="auto"/>
                                          </w:divBdr>
                                          <w:divsChild>
                                            <w:div w:id="1157459669">
                                              <w:marLeft w:val="0"/>
                                              <w:marRight w:val="0"/>
                                              <w:marTop w:val="0"/>
                                              <w:marBottom w:val="0"/>
                                              <w:divBdr>
                                                <w:top w:val="none" w:sz="0" w:space="0" w:color="auto"/>
                                                <w:left w:val="none" w:sz="0" w:space="0" w:color="auto"/>
                                                <w:bottom w:val="none" w:sz="0" w:space="0" w:color="auto"/>
                                                <w:right w:val="none" w:sz="0" w:space="0" w:color="auto"/>
                                              </w:divBdr>
                                              <w:divsChild>
                                                <w:div w:id="379087014">
                                                  <w:marLeft w:val="0"/>
                                                  <w:marRight w:val="0"/>
                                                  <w:marTop w:val="30"/>
                                                  <w:marBottom w:val="420"/>
                                                  <w:divBdr>
                                                    <w:top w:val="none" w:sz="0" w:space="0" w:color="auto"/>
                                                    <w:left w:val="none" w:sz="0" w:space="0" w:color="auto"/>
                                                    <w:bottom w:val="none" w:sz="0" w:space="0" w:color="auto"/>
                                                    <w:right w:val="none" w:sz="0" w:space="0" w:color="auto"/>
                                                  </w:divBdr>
                                                  <w:divsChild>
                                                    <w:div w:id="267541311">
                                                      <w:marLeft w:val="0"/>
                                                      <w:marRight w:val="0"/>
                                                      <w:marTop w:val="0"/>
                                                      <w:marBottom w:val="0"/>
                                                      <w:divBdr>
                                                        <w:top w:val="none" w:sz="0" w:space="0" w:color="auto"/>
                                                        <w:left w:val="none" w:sz="0" w:space="0" w:color="auto"/>
                                                        <w:bottom w:val="none" w:sz="0" w:space="0" w:color="auto"/>
                                                        <w:right w:val="none" w:sz="0" w:space="0" w:color="auto"/>
                                                      </w:divBdr>
                                                      <w:divsChild>
                                                        <w:div w:id="1204177275">
                                                          <w:marLeft w:val="0"/>
                                                          <w:marRight w:val="0"/>
                                                          <w:marTop w:val="0"/>
                                                          <w:marBottom w:val="0"/>
                                                          <w:divBdr>
                                                            <w:top w:val="none" w:sz="0" w:space="0" w:color="auto"/>
                                                            <w:left w:val="none" w:sz="0" w:space="0" w:color="auto"/>
                                                            <w:bottom w:val="none" w:sz="0" w:space="0" w:color="auto"/>
                                                            <w:right w:val="none" w:sz="0" w:space="0" w:color="auto"/>
                                                          </w:divBdr>
                                                          <w:divsChild>
                                                            <w:div w:id="1298413960">
                                                              <w:marLeft w:val="0"/>
                                                              <w:marRight w:val="0"/>
                                                              <w:marTop w:val="0"/>
                                                              <w:marBottom w:val="0"/>
                                                              <w:divBdr>
                                                                <w:top w:val="none" w:sz="0" w:space="0" w:color="auto"/>
                                                                <w:left w:val="none" w:sz="0" w:space="0" w:color="auto"/>
                                                                <w:bottom w:val="none" w:sz="0" w:space="0" w:color="auto"/>
                                                                <w:right w:val="none" w:sz="0" w:space="0" w:color="auto"/>
                                                              </w:divBdr>
                                                            </w:div>
                                                            <w:div w:id="728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60812">
                                              <w:marLeft w:val="0"/>
                                              <w:marRight w:val="0"/>
                                              <w:marTop w:val="0"/>
                                              <w:marBottom w:val="0"/>
                                              <w:divBdr>
                                                <w:top w:val="none" w:sz="0" w:space="0" w:color="auto"/>
                                                <w:left w:val="none" w:sz="0" w:space="0" w:color="auto"/>
                                                <w:bottom w:val="none" w:sz="0" w:space="0" w:color="auto"/>
                                                <w:right w:val="none" w:sz="0" w:space="0" w:color="auto"/>
                                              </w:divBdr>
                                              <w:divsChild>
                                                <w:div w:id="602806121">
                                                  <w:marLeft w:val="0"/>
                                                  <w:marRight w:val="0"/>
                                                  <w:marTop w:val="30"/>
                                                  <w:marBottom w:val="420"/>
                                                  <w:divBdr>
                                                    <w:top w:val="none" w:sz="0" w:space="0" w:color="auto"/>
                                                    <w:left w:val="none" w:sz="0" w:space="0" w:color="auto"/>
                                                    <w:bottom w:val="none" w:sz="0" w:space="0" w:color="auto"/>
                                                    <w:right w:val="none" w:sz="0" w:space="0" w:color="auto"/>
                                                  </w:divBdr>
                                                  <w:divsChild>
                                                    <w:div w:id="1071738128">
                                                      <w:marLeft w:val="0"/>
                                                      <w:marRight w:val="0"/>
                                                      <w:marTop w:val="0"/>
                                                      <w:marBottom w:val="0"/>
                                                      <w:divBdr>
                                                        <w:top w:val="none" w:sz="0" w:space="0" w:color="auto"/>
                                                        <w:left w:val="none" w:sz="0" w:space="0" w:color="auto"/>
                                                        <w:bottom w:val="none" w:sz="0" w:space="0" w:color="auto"/>
                                                        <w:right w:val="none" w:sz="0" w:space="0" w:color="auto"/>
                                                      </w:divBdr>
                                                      <w:divsChild>
                                                        <w:div w:id="837043517">
                                                          <w:marLeft w:val="0"/>
                                                          <w:marRight w:val="0"/>
                                                          <w:marTop w:val="0"/>
                                                          <w:marBottom w:val="0"/>
                                                          <w:divBdr>
                                                            <w:top w:val="none" w:sz="0" w:space="0" w:color="auto"/>
                                                            <w:left w:val="none" w:sz="0" w:space="0" w:color="auto"/>
                                                            <w:bottom w:val="none" w:sz="0" w:space="0" w:color="auto"/>
                                                            <w:right w:val="none" w:sz="0" w:space="0" w:color="auto"/>
                                                          </w:divBdr>
                                                          <w:divsChild>
                                                            <w:div w:id="1877697500">
                                                              <w:marLeft w:val="0"/>
                                                              <w:marRight w:val="0"/>
                                                              <w:marTop w:val="0"/>
                                                              <w:marBottom w:val="0"/>
                                                              <w:divBdr>
                                                                <w:top w:val="none" w:sz="0" w:space="0" w:color="auto"/>
                                                                <w:left w:val="none" w:sz="0" w:space="0" w:color="auto"/>
                                                                <w:bottom w:val="none" w:sz="0" w:space="0" w:color="auto"/>
                                                                <w:right w:val="none" w:sz="0" w:space="0" w:color="auto"/>
                                                              </w:divBdr>
                                                            </w:div>
                                                            <w:div w:id="118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3069">
                                              <w:marLeft w:val="0"/>
                                              <w:marRight w:val="0"/>
                                              <w:marTop w:val="0"/>
                                              <w:marBottom w:val="0"/>
                                              <w:divBdr>
                                                <w:top w:val="none" w:sz="0" w:space="0" w:color="auto"/>
                                                <w:left w:val="none" w:sz="0" w:space="0" w:color="auto"/>
                                                <w:bottom w:val="none" w:sz="0" w:space="0" w:color="auto"/>
                                                <w:right w:val="none" w:sz="0" w:space="0" w:color="auto"/>
                                              </w:divBdr>
                                              <w:divsChild>
                                                <w:div w:id="1580797505">
                                                  <w:marLeft w:val="0"/>
                                                  <w:marRight w:val="0"/>
                                                  <w:marTop w:val="30"/>
                                                  <w:marBottom w:val="420"/>
                                                  <w:divBdr>
                                                    <w:top w:val="none" w:sz="0" w:space="0" w:color="auto"/>
                                                    <w:left w:val="none" w:sz="0" w:space="0" w:color="auto"/>
                                                    <w:bottom w:val="none" w:sz="0" w:space="0" w:color="auto"/>
                                                    <w:right w:val="none" w:sz="0" w:space="0" w:color="auto"/>
                                                  </w:divBdr>
                                                  <w:divsChild>
                                                    <w:div w:id="1040595611">
                                                      <w:marLeft w:val="0"/>
                                                      <w:marRight w:val="0"/>
                                                      <w:marTop w:val="0"/>
                                                      <w:marBottom w:val="0"/>
                                                      <w:divBdr>
                                                        <w:top w:val="none" w:sz="0" w:space="0" w:color="auto"/>
                                                        <w:left w:val="none" w:sz="0" w:space="0" w:color="auto"/>
                                                        <w:bottom w:val="none" w:sz="0" w:space="0" w:color="auto"/>
                                                        <w:right w:val="none" w:sz="0" w:space="0" w:color="auto"/>
                                                      </w:divBdr>
                                                      <w:divsChild>
                                                        <w:div w:id="1064718717">
                                                          <w:marLeft w:val="0"/>
                                                          <w:marRight w:val="0"/>
                                                          <w:marTop w:val="0"/>
                                                          <w:marBottom w:val="0"/>
                                                          <w:divBdr>
                                                            <w:top w:val="none" w:sz="0" w:space="0" w:color="auto"/>
                                                            <w:left w:val="none" w:sz="0" w:space="0" w:color="auto"/>
                                                            <w:bottom w:val="none" w:sz="0" w:space="0" w:color="auto"/>
                                                            <w:right w:val="none" w:sz="0" w:space="0" w:color="auto"/>
                                                          </w:divBdr>
                                                          <w:divsChild>
                                                            <w:div w:id="847184183">
                                                              <w:marLeft w:val="0"/>
                                                              <w:marRight w:val="0"/>
                                                              <w:marTop w:val="0"/>
                                                              <w:marBottom w:val="0"/>
                                                              <w:divBdr>
                                                                <w:top w:val="none" w:sz="0" w:space="0" w:color="auto"/>
                                                                <w:left w:val="none" w:sz="0" w:space="0" w:color="auto"/>
                                                                <w:bottom w:val="none" w:sz="0" w:space="0" w:color="auto"/>
                                                                <w:right w:val="none" w:sz="0" w:space="0" w:color="auto"/>
                                                              </w:divBdr>
                                                            </w:div>
                                                            <w:div w:id="10064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6833">
                                              <w:marLeft w:val="0"/>
                                              <w:marRight w:val="0"/>
                                              <w:marTop w:val="0"/>
                                              <w:marBottom w:val="0"/>
                                              <w:divBdr>
                                                <w:top w:val="none" w:sz="0" w:space="0" w:color="auto"/>
                                                <w:left w:val="none" w:sz="0" w:space="0" w:color="auto"/>
                                                <w:bottom w:val="none" w:sz="0" w:space="0" w:color="auto"/>
                                                <w:right w:val="none" w:sz="0" w:space="0" w:color="auto"/>
                                              </w:divBdr>
                                              <w:divsChild>
                                                <w:div w:id="220673717">
                                                  <w:marLeft w:val="0"/>
                                                  <w:marRight w:val="0"/>
                                                  <w:marTop w:val="30"/>
                                                  <w:marBottom w:val="420"/>
                                                  <w:divBdr>
                                                    <w:top w:val="none" w:sz="0" w:space="0" w:color="auto"/>
                                                    <w:left w:val="none" w:sz="0" w:space="0" w:color="auto"/>
                                                    <w:bottom w:val="none" w:sz="0" w:space="0" w:color="auto"/>
                                                    <w:right w:val="none" w:sz="0" w:space="0" w:color="auto"/>
                                                  </w:divBdr>
                                                  <w:divsChild>
                                                    <w:div w:id="857697274">
                                                      <w:marLeft w:val="0"/>
                                                      <w:marRight w:val="0"/>
                                                      <w:marTop w:val="0"/>
                                                      <w:marBottom w:val="0"/>
                                                      <w:divBdr>
                                                        <w:top w:val="none" w:sz="0" w:space="0" w:color="auto"/>
                                                        <w:left w:val="none" w:sz="0" w:space="0" w:color="auto"/>
                                                        <w:bottom w:val="none" w:sz="0" w:space="0" w:color="auto"/>
                                                        <w:right w:val="none" w:sz="0" w:space="0" w:color="auto"/>
                                                      </w:divBdr>
                                                      <w:divsChild>
                                                        <w:div w:id="1964270026">
                                                          <w:marLeft w:val="0"/>
                                                          <w:marRight w:val="0"/>
                                                          <w:marTop w:val="0"/>
                                                          <w:marBottom w:val="0"/>
                                                          <w:divBdr>
                                                            <w:top w:val="none" w:sz="0" w:space="0" w:color="auto"/>
                                                            <w:left w:val="none" w:sz="0" w:space="0" w:color="auto"/>
                                                            <w:bottom w:val="none" w:sz="0" w:space="0" w:color="auto"/>
                                                            <w:right w:val="none" w:sz="0" w:space="0" w:color="auto"/>
                                                          </w:divBdr>
                                                          <w:divsChild>
                                                            <w:div w:id="16212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5053042">
          <w:marLeft w:val="0"/>
          <w:marRight w:val="0"/>
          <w:marTop w:val="0"/>
          <w:marBottom w:val="0"/>
          <w:divBdr>
            <w:top w:val="none" w:sz="0" w:space="0" w:color="auto"/>
            <w:left w:val="none" w:sz="0" w:space="0" w:color="auto"/>
            <w:bottom w:val="none" w:sz="0" w:space="0" w:color="auto"/>
            <w:right w:val="none" w:sz="0" w:space="0" w:color="auto"/>
          </w:divBdr>
          <w:divsChild>
            <w:div w:id="672142673">
              <w:marLeft w:val="0"/>
              <w:marRight w:val="0"/>
              <w:marTop w:val="600"/>
              <w:marBottom w:val="0"/>
              <w:divBdr>
                <w:top w:val="none" w:sz="0" w:space="0" w:color="auto"/>
                <w:left w:val="none" w:sz="0" w:space="0" w:color="auto"/>
                <w:bottom w:val="none" w:sz="0" w:space="0" w:color="auto"/>
                <w:right w:val="none" w:sz="0" w:space="0" w:color="auto"/>
              </w:divBdr>
              <w:divsChild>
                <w:div w:id="256720985">
                  <w:marLeft w:val="0"/>
                  <w:marRight w:val="0"/>
                  <w:marTop w:val="0"/>
                  <w:marBottom w:val="0"/>
                  <w:divBdr>
                    <w:top w:val="none" w:sz="0" w:space="0" w:color="auto"/>
                    <w:left w:val="none" w:sz="0" w:space="0" w:color="auto"/>
                    <w:bottom w:val="none" w:sz="0" w:space="0" w:color="auto"/>
                    <w:right w:val="none" w:sz="0" w:space="0" w:color="auto"/>
                  </w:divBdr>
                  <w:divsChild>
                    <w:div w:id="374962482">
                      <w:marLeft w:val="960"/>
                      <w:marRight w:val="960"/>
                      <w:marTop w:val="0"/>
                      <w:marBottom w:val="0"/>
                      <w:divBdr>
                        <w:top w:val="none" w:sz="0" w:space="0" w:color="auto"/>
                        <w:left w:val="none" w:sz="0" w:space="0" w:color="auto"/>
                        <w:bottom w:val="none" w:sz="0" w:space="0" w:color="auto"/>
                        <w:right w:val="none" w:sz="0" w:space="0" w:color="auto"/>
                      </w:divBdr>
                      <w:divsChild>
                        <w:div w:id="1386174596">
                          <w:marLeft w:val="0"/>
                          <w:marRight w:val="0"/>
                          <w:marTop w:val="120"/>
                          <w:marBottom w:val="375"/>
                          <w:divBdr>
                            <w:top w:val="single" w:sz="18" w:space="24" w:color="668AAA"/>
                            <w:left w:val="none" w:sz="0" w:space="0" w:color="auto"/>
                            <w:bottom w:val="none" w:sz="0" w:space="0" w:color="auto"/>
                            <w:right w:val="none" w:sz="0" w:space="0" w:color="auto"/>
                          </w:divBdr>
                          <w:divsChild>
                            <w:div w:id="509300504">
                              <w:marLeft w:val="0"/>
                              <w:marRight w:val="0"/>
                              <w:marTop w:val="0"/>
                              <w:marBottom w:val="0"/>
                              <w:divBdr>
                                <w:top w:val="none" w:sz="0" w:space="0" w:color="auto"/>
                                <w:left w:val="none" w:sz="0" w:space="0" w:color="auto"/>
                                <w:bottom w:val="none" w:sz="0" w:space="0" w:color="auto"/>
                                <w:right w:val="none" w:sz="0" w:space="0" w:color="auto"/>
                              </w:divBdr>
                            </w:div>
                            <w:div w:id="2103185503">
                              <w:marLeft w:val="0"/>
                              <w:marRight w:val="0"/>
                              <w:marTop w:val="0"/>
                              <w:marBottom w:val="0"/>
                              <w:divBdr>
                                <w:top w:val="none" w:sz="0" w:space="0" w:color="auto"/>
                                <w:left w:val="none" w:sz="0" w:space="0" w:color="auto"/>
                                <w:bottom w:val="none" w:sz="0" w:space="0" w:color="auto"/>
                                <w:right w:val="none" w:sz="0" w:space="0" w:color="auto"/>
                              </w:divBdr>
                            </w:div>
                            <w:div w:id="533226210">
                              <w:marLeft w:val="0"/>
                              <w:marRight w:val="0"/>
                              <w:marTop w:val="0"/>
                              <w:marBottom w:val="0"/>
                              <w:divBdr>
                                <w:top w:val="none" w:sz="0" w:space="0" w:color="auto"/>
                                <w:left w:val="none" w:sz="0" w:space="0" w:color="auto"/>
                                <w:bottom w:val="none" w:sz="0" w:space="0" w:color="auto"/>
                                <w:right w:val="none" w:sz="0" w:space="0" w:color="auto"/>
                              </w:divBdr>
                            </w:div>
                            <w:div w:id="727188492">
                              <w:marLeft w:val="0"/>
                              <w:marRight w:val="0"/>
                              <w:marTop w:val="0"/>
                              <w:marBottom w:val="0"/>
                              <w:divBdr>
                                <w:top w:val="none" w:sz="0" w:space="0" w:color="auto"/>
                                <w:left w:val="none" w:sz="0" w:space="0" w:color="auto"/>
                                <w:bottom w:val="none" w:sz="0" w:space="0" w:color="auto"/>
                                <w:right w:val="none" w:sz="0" w:space="0" w:color="auto"/>
                              </w:divBdr>
                              <w:divsChild>
                                <w:div w:id="1983459276">
                                  <w:marLeft w:val="0"/>
                                  <w:marRight w:val="300"/>
                                  <w:marTop w:val="150"/>
                                  <w:marBottom w:val="150"/>
                                  <w:divBdr>
                                    <w:top w:val="none" w:sz="0" w:space="0" w:color="auto"/>
                                    <w:left w:val="none" w:sz="0" w:space="0" w:color="auto"/>
                                    <w:bottom w:val="none" w:sz="0" w:space="0" w:color="auto"/>
                                    <w:right w:val="none" w:sz="0" w:space="0" w:color="auto"/>
                                  </w:divBdr>
                                  <w:divsChild>
                                    <w:div w:id="4002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452">
                          <w:marLeft w:val="0"/>
                          <w:marRight w:val="0"/>
                          <w:marTop w:val="375"/>
                          <w:marBottom w:val="0"/>
                          <w:divBdr>
                            <w:top w:val="none" w:sz="0" w:space="0" w:color="auto"/>
                            <w:left w:val="none" w:sz="0" w:space="0" w:color="auto"/>
                            <w:bottom w:val="none" w:sz="0" w:space="0" w:color="auto"/>
                            <w:right w:val="none" w:sz="0" w:space="0" w:color="auto"/>
                          </w:divBdr>
                        </w:div>
                        <w:div w:id="426578662">
                          <w:marLeft w:val="0"/>
                          <w:marRight w:val="0"/>
                          <w:marTop w:val="375"/>
                          <w:marBottom w:val="0"/>
                          <w:divBdr>
                            <w:top w:val="none" w:sz="0" w:space="0" w:color="auto"/>
                            <w:left w:val="none" w:sz="0" w:space="0" w:color="auto"/>
                            <w:bottom w:val="none" w:sz="0" w:space="0" w:color="auto"/>
                            <w:right w:val="none" w:sz="0" w:space="0" w:color="auto"/>
                          </w:divBdr>
                          <w:divsChild>
                            <w:div w:id="23868073">
                              <w:marLeft w:val="0"/>
                              <w:marRight w:val="0"/>
                              <w:marTop w:val="0"/>
                              <w:marBottom w:val="0"/>
                              <w:divBdr>
                                <w:top w:val="none" w:sz="0" w:space="0" w:color="auto"/>
                                <w:left w:val="none" w:sz="0" w:space="0" w:color="auto"/>
                                <w:bottom w:val="none" w:sz="0" w:space="0" w:color="auto"/>
                                <w:right w:val="none" w:sz="0" w:space="0" w:color="auto"/>
                              </w:divBdr>
                              <w:divsChild>
                                <w:div w:id="284627255">
                                  <w:marLeft w:val="0"/>
                                  <w:marRight w:val="0"/>
                                  <w:marTop w:val="0"/>
                                  <w:marBottom w:val="0"/>
                                  <w:divBdr>
                                    <w:top w:val="none" w:sz="0" w:space="0" w:color="auto"/>
                                    <w:left w:val="none" w:sz="0" w:space="0" w:color="auto"/>
                                    <w:bottom w:val="none" w:sz="0" w:space="0" w:color="auto"/>
                                    <w:right w:val="none" w:sz="0" w:space="0" w:color="auto"/>
                                  </w:divBdr>
                                  <w:divsChild>
                                    <w:div w:id="600381455">
                                      <w:marLeft w:val="0"/>
                                      <w:marRight w:val="0"/>
                                      <w:marTop w:val="0"/>
                                      <w:marBottom w:val="0"/>
                                      <w:divBdr>
                                        <w:top w:val="none" w:sz="0" w:space="0" w:color="auto"/>
                                        <w:left w:val="none" w:sz="0" w:space="0" w:color="auto"/>
                                        <w:bottom w:val="none" w:sz="0" w:space="0" w:color="auto"/>
                                        <w:right w:val="none" w:sz="0" w:space="0" w:color="auto"/>
                                      </w:divBdr>
                                      <w:divsChild>
                                        <w:div w:id="1674717451">
                                          <w:marLeft w:val="0"/>
                                          <w:marRight w:val="0"/>
                                          <w:marTop w:val="0"/>
                                          <w:marBottom w:val="0"/>
                                          <w:divBdr>
                                            <w:top w:val="none" w:sz="0" w:space="0" w:color="auto"/>
                                            <w:left w:val="none" w:sz="0" w:space="0" w:color="auto"/>
                                            <w:bottom w:val="none" w:sz="0" w:space="0" w:color="auto"/>
                                            <w:right w:val="none" w:sz="0" w:space="0" w:color="auto"/>
                                          </w:divBdr>
                                          <w:divsChild>
                                            <w:div w:id="989863975">
                                              <w:marLeft w:val="0"/>
                                              <w:marRight w:val="75"/>
                                              <w:marTop w:val="0"/>
                                              <w:marBottom w:val="0"/>
                                              <w:divBdr>
                                                <w:top w:val="none" w:sz="0" w:space="0" w:color="auto"/>
                                                <w:left w:val="none" w:sz="0" w:space="0" w:color="auto"/>
                                                <w:bottom w:val="none" w:sz="0" w:space="0" w:color="auto"/>
                                                <w:right w:val="none" w:sz="0" w:space="0" w:color="auto"/>
                                              </w:divBdr>
                                            </w:div>
                                            <w:div w:id="824661808">
                                              <w:marLeft w:val="0"/>
                                              <w:marRight w:val="0"/>
                                              <w:marTop w:val="75"/>
                                              <w:marBottom w:val="0"/>
                                              <w:divBdr>
                                                <w:top w:val="none" w:sz="0" w:space="0" w:color="auto"/>
                                                <w:left w:val="none" w:sz="0" w:space="0" w:color="auto"/>
                                                <w:bottom w:val="none" w:sz="0" w:space="0" w:color="auto"/>
                                                <w:right w:val="none" w:sz="0" w:space="0" w:color="auto"/>
                                              </w:divBdr>
                                              <w:divsChild>
                                                <w:div w:id="1647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75377">
                  <w:marLeft w:val="0"/>
                  <w:marRight w:val="0"/>
                  <w:marTop w:val="0"/>
                  <w:marBottom w:val="0"/>
                  <w:divBdr>
                    <w:top w:val="none" w:sz="0" w:space="0" w:color="auto"/>
                    <w:left w:val="none" w:sz="0" w:space="0" w:color="auto"/>
                    <w:bottom w:val="none" w:sz="0" w:space="0" w:color="auto"/>
                    <w:right w:val="none" w:sz="0" w:space="0" w:color="auto"/>
                  </w:divBdr>
                  <w:divsChild>
                    <w:div w:id="760178727">
                      <w:marLeft w:val="0"/>
                      <w:marRight w:val="0"/>
                      <w:marTop w:val="0"/>
                      <w:marBottom w:val="0"/>
                      <w:divBdr>
                        <w:top w:val="none" w:sz="0" w:space="0" w:color="auto"/>
                        <w:left w:val="none" w:sz="0" w:space="0" w:color="auto"/>
                        <w:bottom w:val="none" w:sz="0" w:space="0" w:color="auto"/>
                        <w:right w:val="none" w:sz="0" w:space="0" w:color="auto"/>
                      </w:divBdr>
                      <w:divsChild>
                        <w:div w:id="596913573">
                          <w:marLeft w:val="0"/>
                          <w:marRight w:val="0"/>
                          <w:marTop w:val="0"/>
                          <w:marBottom w:val="0"/>
                          <w:divBdr>
                            <w:top w:val="none" w:sz="0" w:space="0" w:color="auto"/>
                            <w:left w:val="none" w:sz="0" w:space="0" w:color="auto"/>
                            <w:bottom w:val="none" w:sz="0" w:space="0" w:color="auto"/>
                            <w:right w:val="none" w:sz="0" w:space="0" w:color="auto"/>
                          </w:divBdr>
                          <w:divsChild>
                            <w:div w:id="568076779">
                              <w:marLeft w:val="0"/>
                              <w:marRight w:val="0"/>
                              <w:marTop w:val="0"/>
                              <w:marBottom w:val="0"/>
                              <w:divBdr>
                                <w:top w:val="none" w:sz="0" w:space="0" w:color="auto"/>
                                <w:left w:val="none" w:sz="0" w:space="0" w:color="auto"/>
                                <w:bottom w:val="none" w:sz="0" w:space="0" w:color="auto"/>
                                <w:right w:val="none" w:sz="0" w:space="0" w:color="auto"/>
                              </w:divBdr>
                              <w:divsChild>
                                <w:div w:id="428936470">
                                  <w:marLeft w:val="960"/>
                                  <w:marRight w:val="960"/>
                                  <w:marTop w:val="0"/>
                                  <w:marBottom w:val="0"/>
                                  <w:divBdr>
                                    <w:top w:val="none" w:sz="0" w:space="0" w:color="auto"/>
                                    <w:left w:val="none" w:sz="0" w:space="0" w:color="auto"/>
                                    <w:bottom w:val="none" w:sz="0" w:space="0" w:color="auto"/>
                                    <w:right w:val="none" w:sz="0" w:space="0" w:color="auto"/>
                                  </w:divBdr>
                                  <w:divsChild>
                                    <w:div w:id="1686056498">
                                      <w:marLeft w:val="0"/>
                                      <w:marRight w:val="0"/>
                                      <w:marTop w:val="0"/>
                                      <w:marBottom w:val="0"/>
                                      <w:divBdr>
                                        <w:top w:val="none" w:sz="0" w:space="0" w:color="auto"/>
                                        <w:left w:val="none" w:sz="0" w:space="0" w:color="auto"/>
                                        <w:bottom w:val="none" w:sz="0" w:space="0" w:color="auto"/>
                                        <w:right w:val="none" w:sz="0" w:space="0" w:color="auto"/>
                                      </w:divBdr>
                                      <w:divsChild>
                                        <w:div w:id="764426834">
                                          <w:marLeft w:val="0"/>
                                          <w:marRight w:val="0"/>
                                          <w:marTop w:val="0"/>
                                          <w:marBottom w:val="0"/>
                                          <w:divBdr>
                                            <w:top w:val="none" w:sz="0" w:space="0" w:color="auto"/>
                                            <w:left w:val="none" w:sz="0" w:space="0" w:color="auto"/>
                                            <w:bottom w:val="none" w:sz="0" w:space="0" w:color="auto"/>
                                            <w:right w:val="none" w:sz="0" w:space="0" w:color="auto"/>
                                          </w:divBdr>
                                          <w:divsChild>
                                            <w:div w:id="17630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77832">
                      <w:marLeft w:val="0"/>
                      <w:marRight w:val="0"/>
                      <w:marTop w:val="0"/>
                      <w:marBottom w:val="0"/>
                      <w:divBdr>
                        <w:top w:val="none" w:sz="0" w:space="0" w:color="auto"/>
                        <w:left w:val="none" w:sz="0" w:space="0" w:color="auto"/>
                        <w:bottom w:val="none" w:sz="0" w:space="0" w:color="auto"/>
                        <w:right w:val="none" w:sz="0" w:space="0" w:color="auto"/>
                      </w:divBdr>
                      <w:divsChild>
                        <w:div w:id="1433434596">
                          <w:marLeft w:val="0"/>
                          <w:marRight w:val="0"/>
                          <w:marTop w:val="0"/>
                          <w:marBottom w:val="0"/>
                          <w:divBdr>
                            <w:top w:val="none" w:sz="0" w:space="0" w:color="auto"/>
                            <w:left w:val="none" w:sz="0" w:space="0" w:color="auto"/>
                            <w:bottom w:val="none" w:sz="0" w:space="0" w:color="auto"/>
                            <w:right w:val="none" w:sz="0" w:space="0" w:color="auto"/>
                          </w:divBdr>
                          <w:divsChild>
                            <w:div w:id="1298098125">
                              <w:marLeft w:val="0"/>
                              <w:marRight w:val="0"/>
                              <w:marTop w:val="0"/>
                              <w:marBottom w:val="0"/>
                              <w:divBdr>
                                <w:top w:val="none" w:sz="0" w:space="0" w:color="auto"/>
                                <w:left w:val="none" w:sz="0" w:space="0" w:color="auto"/>
                                <w:bottom w:val="none" w:sz="0" w:space="0" w:color="auto"/>
                                <w:right w:val="none" w:sz="0" w:space="0" w:color="auto"/>
                              </w:divBdr>
                              <w:divsChild>
                                <w:div w:id="1292176697">
                                  <w:marLeft w:val="0"/>
                                  <w:marRight w:val="0"/>
                                  <w:marTop w:val="600"/>
                                  <w:marBottom w:val="1440"/>
                                  <w:divBdr>
                                    <w:top w:val="none" w:sz="0" w:space="0" w:color="auto"/>
                                    <w:left w:val="none" w:sz="0" w:space="0" w:color="auto"/>
                                    <w:bottom w:val="none" w:sz="0" w:space="0" w:color="auto"/>
                                    <w:right w:val="none" w:sz="0" w:space="0" w:color="auto"/>
                                  </w:divBdr>
                                </w:div>
                              </w:divsChild>
                            </w:div>
                          </w:divsChild>
                        </w:div>
                      </w:divsChild>
                    </w:div>
                    <w:div w:id="1492714936">
                      <w:marLeft w:val="0"/>
                      <w:marRight w:val="0"/>
                      <w:marTop w:val="0"/>
                      <w:marBottom w:val="0"/>
                      <w:divBdr>
                        <w:top w:val="none" w:sz="0" w:space="0" w:color="auto"/>
                        <w:left w:val="none" w:sz="0" w:space="0" w:color="auto"/>
                        <w:bottom w:val="none" w:sz="0" w:space="0" w:color="auto"/>
                        <w:right w:val="none" w:sz="0" w:space="0" w:color="auto"/>
                      </w:divBdr>
                      <w:divsChild>
                        <w:div w:id="1748577989">
                          <w:marLeft w:val="0"/>
                          <w:marRight w:val="0"/>
                          <w:marTop w:val="0"/>
                          <w:marBottom w:val="0"/>
                          <w:divBdr>
                            <w:top w:val="none" w:sz="0" w:space="0" w:color="auto"/>
                            <w:left w:val="none" w:sz="0" w:space="0" w:color="auto"/>
                            <w:bottom w:val="none" w:sz="0" w:space="0" w:color="auto"/>
                            <w:right w:val="none" w:sz="0" w:space="0" w:color="auto"/>
                          </w:divBdr>
                          <w:divsChild>
                            <w:div w:id="799805704">
                              <w:marLeft w:val="960"/>
                              <w:marRight w:val="960"/>
                              <w:marTop w:val="0"/>
                              <w:marBottom w:val="0"/>
                              <w:divBdr>
                                <w:top w:val="none" w:sz="0" w:space="0" w:color="auto"/>
                                <w:left w:val="none" w:sz="0" w:space="0" w:color="auto"/>
                                <w:bottom w:val="none" w:sz="0" w:space="0" w:color="auto"/>
                                <w:right w:val="none" w:sz="0" w:space="0" w:color="auto"/>
                              </w:divBdr>
                              <w:divsChild>
                                <w:div w:id="1613249398">
                                  <w:marLeft w:val="0"/>
                                  <w:marRight w:val="0"/>
                                  <w:marTop w:val="360"/>
                                  <w:marBottom w:val="600"/>
                                  <w:divBdr>
                                    <w:top w:val="none" w:sz="0" w:space="0" w:color="auto"/>
                                    <w:left w:val="none" w:sz="0" w:space="0" w:color="auto"/>
                                    <w:bottom w:val="none" w:sz="0" w:space="0" w:color="auto"/>
                                    <w:right w:val="none" w:sz="0" w:space="0" w:color="auto"/>
                                  </w:divBdr>
                                  <w:divsChild>
                                    <w:div w:id="649217560">
                                      <w:marLeft w:val="0"/>
                                      <w:marRight w:val="0"/>
                                      <w:marTop w:val="360"/>
                                      <w:marBottom w:val="360"/>
                                      <w:divBdr>
                                        <w:top w:val="none" w:sz="0" w:space="0" w:color="auto"/>
                                        <w:left w:val="none" w:sz="0" w:space="0" w:color="auto"/>
                                        <w:bottom w:val="single" w:sz="6" w:space="12" w:color="E6E6E6"/>
                                        <w:right w:val="none" w:sz="0" w:space="0" w:color="auto"/>
                                      </w:divBdr>
                                    </w:div>
                                    <w:div w:id="1870876440">
                                      <w:marLeft w:val="-240"/>
                                      <w:marRight w:val="-240"/>
                                      <w:marTop w:val="0"/>
                                      <w:marBottom w:val="0"/>
                                      <w:divBdr>
                                        <w:top w:val="none" w:sz="0" w:space="0" w:color="auto"/>
                                        <w:left w:val="none" w:sz="0" w:space="0" w:color="auto"/>
                                        <w:bottom w:val="none" w:sz="0" w:space="0" w:color="auto"/>
                                        <w:right w:val="none" w:sz="0" w:space="0" w:color="auto"/>
                                      </w:divBdr>
                                      <w:divsChild>
                                        <w:div w:id="108285846">
                                          <w:marLeft w:val="0"/>
                                          <w:marRight w:val="0"/>
                                          <w:marTop w:val="0"/>
                                          <w:marBottom w:val="0"/>
                                          <w:divBdr>
                                            <w:top w:val="none" w:sz="0" w:space="0" w:color="auto"/>
                                            <w:left w:val="none" w:sz="0" w:space="0" w:color="auto"/>
                                            <w:bottom w:val="none" w:sz="0" w:space="0" w:color="auto"/>
                                            <w:right w:val="none" w:sz="0" w:space="0" w:color="auto"/>
                                          </w:divBdr>
                                          <w:divsChild>
                                            <w:div w:id="2085252284">
                                              <w:marLeft w:val="0"/>
                                              <w:marRight w:val="0"/>
                                              <w:marTop w:val="0"/>
                                              <w:marBottom w:val="0"/>
                                              <w:divBdr>
                                                <w:top w:val="none" w:sz="0" w:space="0" w:color="auto"/>
                                                <w:left w:val="none" w:sz="0" w:space="0" w:color="auto"/>
                                                <w:bottom w:val="none" w:sz="0" w:space="0" w:color="auto"/>
                                                <w:right w:val="none" w:sz="0" w:space="0" w:color="auto"/>
                                              </w:divBdr>
                                              <w:divsChild>
                                                <w:div w:id="303051846">
                                                  <w:marLeft w:val="0"/>
                                                  <w:marRight w:val="0"/>
                                                  <w:marTop w:val="0"/>
                                                  <w:marBottom w:val="0"/>
                                                  <w:divBdr>
                                                    <w:top w:val="none" w:sz="0" w:space="0" w:color="auto"/>
                                                    <w:left w:val="none" w:sz="0" w:space="0" w:color="auto"/>
                                                    <w:bottom w:val="none" w:sz="0" w:space="0" w:color="auto"/>
                                                    <w:right w:val="none" w:sz="0" w:space="0" w:color="auto"/>
                                                  </w:divBdr>
                                                  <w:divsChild>
                                                    <w:div w:id="1854298866">
                                                      <w:marLeft w:val="0"/>
                                                      <w:marRight w:val="0"/>
                                                      <w:marTop w:val="0"/>
                                                      <w:marBottom w:val="0"/>
                                                      <w:divBdr>
                                                        <w:top w:val="none" w:sz="0" w:space="0" w:color="auto"/>
                                                        <w:left w:val="none" w:sz="0" w:space="0" w:color="auto"/>
                                                        <w:bottom w:val="none" w:sz="0" w:space="0" w:color="auto"/>
                                                        <w:right w:val="none" w:sz="0" w:space="0" w:color="auto"/>
                                                      </w:divBdr>
                                                      <w:divsChild>
                                                        <w:div w:id="1291545536">
                                                          <w:marLeft w:val="0"/>
                                                          <w:marRight w:val="0"/>
                                                          <w:marTop w:val="0"/>
                                                          <w:marBottom w:val="0"/>
                                                          <w:divBdr>
                                                            <w:top w:val="none" w:sz="0" w:space="0" w:color="auto"/>
                                                            <w:left w:val="none" w:sz="0" w:space="0" w:color="auto"/>
                                                            <w:bottom w:val="none" w:sz="0" w:space="0" w:color="auto"/>
                                                            <w:right w:val="none" w:sz="0" w:space="0" w:color="auto"/>
                                                          </w:divBdr>
                                                          <w:divsChild>
                                                            <w:div w:id="645162949">
                                                              <w:marLeft w:val="0"/>
                                                              <w:marRight w:val="0"/>
                                                              <w:marTop w:val="0"/>
                                                              <w:marBottom w:val="0"/>
                                                              <w:divBdr>
                                                                <w:top w:val="none" w:sz="0" w:space="0" w:color="auto"/>
                                                                <w:left w:val="none" w:sz="0" w:space="0" w:color="auto"/>
                                                                <w:bottom w:val="none" w:sz="0" w:space="0" w:color="auto"/>
                                                                <w:right w:val="none" w:sz="0" w:space="0" w:color="auto"/>
                                                              </w:divBdr>
                                                            </w:div>
                                                            <w:div w:id="1778603413">
                                                              <w:marLeft w:val="0"/>
                                                              <w:marRight w:val="0"/>
                                                              <w:marTop w:val="0"/>
                                                              <w:marBottom w:val="0"/>
                                                              <w:divBdr>
                                                                <w:top w:val="none" w:sz="0" w:space="0" w:color="auto"/>
                                                                <w:left w:val="none" w:sz="0" w:space="0" w:color="auto"/>
                                                                <w:bottom w:val="none" w:sz="0" w:space="0" w:color="auto"/>
                                                                <w:right w:val="none" w:sz="0" w:space="0" w:color="auto"/>
                                                              </w:divBdr>
                                                              <w:divsChild>
                                                                <w:div w:id="1669938019">
                                                                  <w:marLeft w:val="0"/>
                                                                  <w:marRight w:val="0"/>
                                                                  <w:marTop w:val="0"/>
                                                                  <w:marBottom w:val="0"/>
                                                                  <w:divBdr>
                                                                    <w:top w:val="none" w:sz="0" w:space="0" w:color="auto"/>
                                                                    <w:left w:val="none" w:sz="0" w:space="0" w:color="auto"/>
                                                                    <w:bottom w:val="none" w:sz="0" w:space="0" w:color="auto"/>
                                                                    <w:right w:val="none" w:sz="0" w:space="0" w:color="auto"/>
                                                                  </w:divBdr>
                                                                  <w:divsChild>
                                                                    <w:div w:id="253973596">
                                                                      <w:marLeft w:val="0"/>
                                                                      <w:marRight w:val="0"/>
                                                                      <w:marTop w:val="0"/>
                                                                      <w:marBottom w:val="0"/>
                                                                      <w:divBdr>
                                                                        <w:top w:val="none" w:sz="0" w:space="0" w:color="auto"/>
                                                                        <w:left w:val="none" w:sz="0" w:space="0" w:color="auto"/>
                                                                        <w:bottom w:val="none" w:sz="0" w:space="0" w:color="auto"/>
                                                                        <w:right w:val="none" w:sz="0" w:space="0" w:color="auto"/>
                                                                      </w:divBdr>
                                                                      <w:divsChild>
                                                                        <w:div w:id="700058502">
                                                                          <w:marLeft w:val="0"/>
                                                                          <w:marRight w:val="0"/>
                                                                          <w:marTop w:val="0"/>
                                                                          <w:marBottom w:val="0"/>
                                                                          <w:divBdr>
                                                                            <w:top w:val="none" w:sz="0" w:space="0" w:color="auto"/>
                                                                            <w:left w:val="none" w:sz="0" w:space="0" w:color="auto"/>
                                                                            <w:bottom w:val="none" w:sz="0" w:space="0" w:color="auto"/>
                                                                            <w:right w:val="none" w:sz="0" w:space="0" w:color="auto"/>
                                                                          </w:divBdr>
                                                                          <w:divsChild>
                                                                            <w:div w:id="546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46887">
                                                          <w:marLeft w:val="180"/>
                                                          <w:marRight w:val="120"/>
                                                          <w:marTop w:val="0"/>
                                                          <w:marBottom w:val="0"/>
                                                          <w:divBdr>
                                                            <w:top w:val="none" w:sz="0" w:space="0" w:color="auto"/>
                                                            <w:left w:val="none" w:sz="0" w:space="0" w:color="auto"/>
                                                            <w:bottom w:val="none" w:sz="0" w:space="0" w:color="auto"/>
                                                            <w:right w:val="none" w:sz="0" w:space="0" w:color="auto"/>
                                                          </w:divBdr>
                                                          <w:divsChild>
                                                            <w:div w:id="1165052231">
                                                              <w:marLeft w:val="0"/>
                                                              <w:marRight w:val="0"/>
                                                              <w:marTop w:val="100"/>
                                                              <w:marBottom w:val="100"/>
                                                              <w:divBdr>
                                                                <w:top w:val="none" w:sz="0" w:space="0" w:color="auto"/>
                                                                <w:left w:val="none" w:sz="0" w:space="0" w:color="auto"/>
                                                                <w:bottom w:val="none" w:sz="0" w:space="0" w:color="auto"/>
                                                                <w:right w:val="none" w:sz="0" w:space="0" w:color="auto"/>
                                                              </w:divBdr>
                                                              <w:divsChild>
                                                                <w:div w:id="811799395">
                                                                  <w:marLeft w:val="0"/>
                                                                  <w:marRight w:val="0"/>
                                                                  <w:marTop w:val="0"/>
                                                                  <w:marBottom w:val="0"/>
                                                                  <w:divBdr>
                                                                    <w:top w:val="none" w:sz="0" w:space="0" w:color="auto"/>
                                                                    <w:left w:val="none" w:sz="0" w:space="0" w:color="auto"/>
                                                                    <w:bottom w:val="none" w:sz="0" w:space="0" w:color="auto"/>
                                                                    <w:right w:val="none" w:sz="0" w:space="0" w:color="auto"/>
                                                                  </w:divBdr>
                                                                  <w:divsChild>
                                                                    <w:div w:id="3812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32986">
                                          <w:marLeft w:val="0"/>
                                          <w:marRight w:val="0"/>
                                          <w:marTop w:val="0"/>
                                          <w:marBottom w:val="0"/>
                                          <w:divBdr>
                                            <w:top w:val="none" w:sz="0" w:space="0" w:color="auto"/>
                                            <w:left w:val="none" w:sz="0" w:space="0" w:color="auto"/>
                                            <w:bottom w:val="none" w:sz="0" w:space="0" w:color="auto"/>
                                            <w:right w:val="none" w:sz="0" w:space="0" w:color="auto"/>
                                          </w:divBdr>
                                          <w:divsChild>
                                            <w:div w:id="781416897">
                                              <w:marLeft w:val="0"/>
                                              <w:marRight w:val="0"/>
                                              <w:marTop w:val="0"/>
                                              <w:marBottom w:val="0"/>
                                              <w:divBdr>
                                                <w:top w:val="none" w:sz="0" w:space="0" w:color="auto"/>
                                                <w:left w:val="none" w:sz="0" w:space="0" w:color="auto"/>
                                                <w:bottom w:val="none" w:sz="0" w:space="0" w:color="auto"/>
                                                <w:right w:val="none" w:sz="0" w:space="0" w:color="auto"/>
                                              </w:divBdr>
                                              <w:divsChild>
                                                <w:div w:id="1789356534">
                                                  <w:marLeft w:val="0"/>
                                                  <w:marRight w:val="0"/>
                                                  <w:marTop w:val="0"/>
                                                  <w:marBottom w:val="0"/>
                                                  <w:divBdr>
                                                    <w:top w:val="none" w:sz="0" w:space="0" w:color="auto"/>
                                                    <w:left w:val="none" w:sz="0" w:space="0" w:color="auto"/>
                                                    <w:bottom w:val="none" w:sz="0" w:space="0" w:color="auto"/>
                                                    <w:right w:val="none" w:sz="0" w:space="0" w:color="auto"/>
                                                  </w:divBdr>
                                                  <w:divsChild>
                                                    <w:div w:id="1424452151">
                                                      <w:marLeft w:val="0"/>
                                                      <w:marRight w:val="0"/>
                                                      <w:marTop w:val="0"/>
                                                      <w:marBottom w:val="0"/>
                                                      <w:divBdr>
                                                        <w:top w:val="none" w:sz="0" w:space="0" w:color="auto"/>
                                                        <w:left w:val="none" w:sz="0" w:space="0" w:color="auto"/>
                                                        <w:bottom w:val="none" w:sz="0" w:space="0" w:color="auto"/>
                                                        <w:right w:val="none" w:sz="0" w:space="0" w:color="auto"/>
                                                      </w:divBdr>
                                                      <w:divsChild>
                                                        <w:div w:id="1083919120">
                                                          <w:marLeft w:val="0"/>
                                                          <w:marRight w:val="0"/>
                                                          <w:marTop w:val="0"/>
                                                          <w:marBottom w:val="0"/>
                                                          <w:divBdr>
                                                            <w:top w:val="none" w:sz="0" w:space="0" w:color="auto"/>
                                                            <w:left w:val="none" w:sz="0" w:space="0" w:color="auto"/>
                                                            <w:bottom w:val="none" w:sz="0" w:space="0" w:color="auto"/>
                                                            <w:right w:val="none" w:sz="0" w:space="0" w:color="auto"/>
                                                          </w:divBdr>
                                                          <w:divsChild>
                                                            <w:div w:id="1416167631">
                                                              <w:marLeft w:val="0"/>
                                                              <w:marRight w:val="0"/>
                                                              <w:marTop w:val="0"/>
                                                              <w:marBottom w:val="0"/>
                                                              <w:divBdr>
                                                                <w:top w:val="none" w:sz="0" w:space="0" w:color="auto"/>
                                                                <w:left w:val="none" w:sz="0" w:space="0" w:color="auto"/>
                                                                <w:bottom w:val="none" w:sz="0" w:space="0" w:color="auto"/>
                                                                <w:right w:val="none" w:sz="0" w:space="0" w:color="auto"/>
                                                              </w:divBdr>
                                                            </w:div>
                                                            <w:div w:id="1499348651">
                                                              <w:marLeft w:val="0"/>
                                                              <w:marRight w:val="0"/>
                                                              <w:marTop w:val="0"/>
                                                              <w:marBottom w:val="0"/>
                                                              <w:divBdr>
                                                                <w:top w:val="none" w:sz="0" w:space="0" w:color="auto"/>
                                                                <w:left w:val="none" w:sz="0" w:space="0" w:color="auto"/>
                                                                <w:bottom w:val="none" w:sz="0" w:space="0" w:color="auto"/>
                                                                <w:right w:val="none" w:sz="0" w:space="0" w:color="auto"/>
                                                              </w:divBdr>
                                                              <w:divsChild>
                                                                <w:div w:id="623004269">
                                                                  <w:marLeft w:val="0"/>
                                                                  <w:marRight w:val="0"/>
                                                                  <w:marTop w:val="0"/>
                                                                  <w:marBottom w:val="0"/>
                                                                  <w:divBdr>
                                                                    <w:top w:val="none" w:sz="0" w:space="0" w:color="auto"/>
                                                                    <w:left w:val="none" w:sz="0" w:space="0" w:color="auto"/>
                                                                    <w:bottom w:val="none" w:sz="0" w:space="0" w:color="auto"/>
                                                                    <w:right w:val="none" w:sz="0" w:space="0" w:color="auto"/>
                                                                  </w:divBdr>
                                                                  <w:divsChild>
                                                                    <w:div w:id="1516531961">
                                                                      <w:marLeft w:val="0"/>
                                                                      <w:marRight w:val="0"/>
                                                                      <w:marTop w:val="0"/>
                                                                      <w:marBottom w:val="0"/>
                                                                      <w:divBdr>
                                                                        <w:top w:val="none" w:sz="0" w:space="0" w:color="auto"/>
                                                                        <w:left w:val="none" w:sz="0" w:space="0" w:color="auto"/>
                                                                        <w:bottom w:val="none" w:sz="0" w:space="0" w:color="auto"/>
                                                                        <w:right w:val="none" w:sz="0" w:space="0" w:color="auto"/>
                                                                      </w:divBdr>
                                                                      <w:divsChild>
                                                                        <w:div w:id="881408910">
                                                                          <w:marLeft w:val="0"/>
                                                                          <w:marRight w:val="0"/>
                                                                          <w:marTop w:val="0"/>
                                                                          <w:marBottom w:val="0"/>
                                                                          <w:divBdr>
                                                                            <w:top w:val="none" w:sz="0" w:space="0" w:color="auto"/>
                                                                            <w:left w:val="none" w:sz="0" w:space="0" w:color="auto"/>
                                                                            <w:bottom w:val="none" w:sz="0" w:space="0" w:color="auto"/>
                                                                            <w:right w:val="none" w:sz="0" w:space="0" w:color="auto"/>
                                                                          </w:divBdr>
                                                                          <w:divsChild>
                                                                            <w:div w:id="5229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33243">
                                                          <w:marLeft w:val="180"/>
                                                          <w:marRight w:val="120"/>
                                                          <w:marTop w:val="0"/>
                                                          <w:marBottom w:val="0"/>
                                                          <w:divBdr>
                                                            <w:top w:val="none" w:sz="0" w:space="0" w:color="auto"/>
                                                            <w:left w:val="none" w:sz="0" w:space="0" w:color="auto"/>
                                                            <w:bottom w:val="none" w:sz="0" w:space="0" w:color="auto"/>
                                                            <w:right w:val="none" w:sz="0" w:space="0" w:color="auto"/>
                                                          </w:divBdr>
                                                          <w:divsChild>
                                                            <w:div w:id="1386762225">
                                                              <w:marLeft w:val="0"/>
                                                              <w:marRight w:val="0"/>
                                                              <w:marTop w:val="100"/>
                                                              <w:marBottom w:val="100"/>
                                                              <w:divBdr>
                                                                <w:top w:val="none" w:sz="0" w:space="0" w:color="auto"/>
                                                                <w:left w:val="none" w:sz="0" w:space="0" w:color="auto"/>
                                                                <w:bottom w:val="none" w:sz="0" w:space="0" w:color="auto"/>
                                                                <w:right w:val="none" w:sz="0" w:space="0" w:color="auto"/>
                                                              </w:divBdr>
                                                              <w:divsChild>
                                                                <w:div w:id="2036148622">
                                                                  <w:marLeft w:val="0"/>
                                                                  <w:marRight w:val="0"/>
                                                                  <w:marTop w:val="0"/>
                                                                  <w:marBottom w:val="0"/>
                                                                  <w:divBdr>
                                                                    <w:top w:val="none" w:sz="0" w:space="0" w:color="auto"/>
                                                                    <w:left w:val="none" w:sz="0" w:space="0" w:color="auto"/>
                                                                    <w:bottom w:val="none" w:sz="0" w:space="0" w:color="auto"/>
                                                                    <w:right w:val="none" w:sz="0" w:space="0" w:color="auto"/>
                                                                  </w:divBdr>
                                                                  <w:divsChild>
                                                                    <w:div w:id="15036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513830">
                                          <w:marLeft w:val="0"/>
                                          <w:marRight w:val="0"/>
                                          <w:marTop w:val="0"/>
                                          <w:marBottom w:val="0"/>
                                          <w:divBdr>
                                            <w:top w:val="none" w:sz="0" w:space="0" w:color="auto"/>
                                            <w:left w:val="none" w:sz="0" w:space="0" w:color="auto"/>
                                            <w:bottom w:val="none" w:sz="0" w:space="0" w:color="auto"/>
                                            <w:right w:val="none" w:sz="0" w:space="0" w:color="auto"/>
                                          </w:divBdr>
                                          <w:divsChild>
                                            <w:div w:id="849568566">
                                              <w:marLeft w:val="0"/>
                                              <w:marRight w:val="0"/>
                                              <w:marTop w:val="0"/>
                                              <w:marBottom w:val="0"/>
                                              <w:divBdr>
                                                <w:top w:val="none" w:sz="0" w:space="0" w:color="auto"/>
                                                <w:left w:val="none" w:sz="0" w:space="0" w:color="auto"/>
                                                <w:bottom w:val="none" w:sz="0" w:space="0" w:color="auto"/>
                                                <w:right w:val="none" w:sz="0" w:space="0" w:color="auto"/>
                                              </w:divBdr>
                                              <w:divsChild>
                                                <w:div w:id="598023121">
                                                  <w:marLeft w:val="0"/>
                                                  <w:marRight w:val="0"/>
                                                  <w:marTop w:val="0"/>
                                                  <w:marBottom w:val="0"/>
                                                  <w:divBdr>
                                                    <w:top w:val="none" w:sz="0" w:space="0" w:color="auto"/>
                                                    <w:left w:val="none" w:sz="0" w:space="0" w:color="auto"/>
                                                    <w:bottom w:val="none" w:sz="0" w:space="0" w:color="auto"/>
                                                    <w:right w:val="none" w:sz="0" w:space="0" w:color="auto"/>
                                                  </w:divBdr>
                                                  <w:divsChild>
                                                    <w:div w:id="60447511">
                                                      <w:marLeft w:val="0"/>
                                                      <w:marRight w:val="0"/>
                                                      <w:marTop w:val="0"/>
                                                      <w:marBottom w:val="0"/>
                                                      <w:divBdr>
                                                        <w:top w:val="none" w:sz="0" w:space="0" w:color="auto"/>
                                                        <w:left w:val="none" w:sz="0" w:space="0" w:color="auto"/>
                                                        <w:bottom w:val="none" w:sz="0" w:space="0" w:color="auto"/>
                                                        <w:right w:val="none" w:sz="0" w:space="0" w:color="auto"/>
                                                      </w:divBdr>
                                                      <w:divsChild>
                                                        <w:div w:id="1949577905">
                                                          <w:marLeft w:val="0"/>
                                                          <w:marRight w:val="0"/>
                                                          <w:marTop w:val="0"/>
                                                          <w:marBottom w:val="0"/>
                                                          <w:divBdr>
                                                            <w:top w:val="none" w:sz="0" w:space="0" w:color="auto"/>
                                                            <w:left w:val="none" w:sz="0" w:space="0" w:color="auto"/>
                                                            <w:bottom w:val="none" w:sz="0" w:space="0" w:color="auto"/>
                                                            <w:right w:val="none" w:sz="0" w:space="0" w:color="auto"/>
                                                          </w:divBdr>
                                                          <w:divsChild>
                                                            <w:div w:id="1624457077">
                                                              <w:marLeft w:val="0"/>
                                                              <w:marRight w:val="0"/>
                                                              <w:marTop w:val="0"/>
                                                              <w:marBottom w:val="0"/>
                                                              <w:divBdr>
                                                                <w:top w:val="none" w:sz="0" w:space="0" w:color="auto"/>
                                                                <w:left w:val="none" w:sz="0" w:space="0" w:color="auto"/>
                                                                <w:bottom w:val="none" w:sz="0" w:space="0" w:color="auto"/>
                                                                <w:right w:val="none" w:sz="0" w:space="0" w:color="auto"/>
                                                              </w:divBdr>
                                                            </w:div>
                                                            <w:div w:id="382797190">
                                                              <w:marLeft w:val="0"/>
                                                              <w:marRight w:val="0"/>
                                                              <w:marTop w:val="0"/>
                                                              <w:marBottom w:val="0"/>
                                                              <w:divBdr>
                                                                <w:top w:val="none" w:sz="0" w:space="0" w:color="auto"/>
                                                                <w:left w:val="none" w:sz="0" w:space="0" w:color="auto"/>
                                                                <w:bottom w:val="none" w:sz="0" w:space="0" w:color="auto"/>
                                                                <w:right w:val="none" w:sz="0" w:space="0" w:color="auto"/>
                                                              </w:divBdr>
                                                              <w:divsChild>
                                                                <w:div w:id="1023944931">
                                                                  <w:marLeft w:val="0"/>
                                                                  <w:marRight w:val="0"/>
                                                                  <w:marTop w:val="0"/>
                                                                  <w:marBottom w:val="0"/>
                                                                  <w:divBdr>
                                                                    <w:top w:val="none" w:sz="0" w:space="0" w:color="auto"/>
                                                                    <w:left w:val="none" w:sz="0" w:space="0" w:color="auto"/>
                                                                    <w:bottom w:val="none" w:sz="0" w:space="0" w:color="auto"/>
                                                                    <w:right w:val="none" w:sz="0" w:space="0" w:color="auto"/>
                                                                  </w:divBdr>
                                                                  <w:divsChild>
                                                                    <w:div w:id="1295062606">
                                                                      <w:marLeft w:val="0"/>
                                                                      <w:marRight w:val="0"/>
                                                                      <w:marTop w:val="0"/>
                                                                      <w:marBottom w:val="0"/>
                                                                      <w:divBdr>
                                                                        <w:top w:val="none" w:sz="0" w:space="0" w:color="auto"/>
                                                                        <w:left w:val="none" w:sz="0" w:space="0" w:color="auto"/>
                                                                        <w:bottom w:val="none" w:sz="0" w:space="0" w:color="auto"/>
                                                                        <w:right w:val="none" w:sz="0" w:space="0" w:color="auto"/>
                                                                      </w:divBdr>
                                                                      <w:divsChild>
                                                                        <w:div w:id="1030762865">
                                                                          <w:marLeft w:val="0"/>
                                                                          <w:marRight w:val="0"/>
                                                                          <w:marTop w:val="0"/>
                                                                          <w:marBottom w:val="0"/>
                                                                          <w:divBdr>
                                                                            <w:top w:val="none" w:sz="0" w:space="0" w:color="auto"/>
                                                                            <w:left w:val="none" w:sz="0" w:space="0" w:color="auto"/>
                                                                            <w:bottom w:val="none" w:sz="0" w:space="0" w:color="auto"/>
                                                                            <w:right w:val="none" w:sz="0" w:space="0" w:color="auto"/>
                                                                          </w:divBdr>
                                                                          <w:divsChild>
                                                                            <w:div w:id="4083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92062">
                                                          <w:marLeft w:val="180"/>
                                                          <w:marRight w:val="120"/>
                                                          <w:marTop w:val="0"/>
                                                          <w:marBottom w:val="0"/>
                                                          <w:divBdr>
                                                            <w:top w:val="none" w:sz="0" w:space="0" w:color="auto"/>
                                                            <w:left w:val="none" w:sz="0" w:space="0" w:color="auto"/>
                                                            <w:bottom w:val="none" w:sz="0" w:space="0" w:color="auto"/>
                                                            <w:right w:val="none" w:sz="0" w:space="0" w:color="auto"/>
                                                          </w:divBdr>
                                                          <w:divsChild>
                                                            <w:div w:id="886919119">
                                                              <w:marLeft w:val="0"/>
                                                              <w:marRight w:val="0"/>
                                                              <w:marTop w:val="100"/>
                                                              <w:marBottom w:val="100"/>
                                                              <w:divBdr>
                                                                <w:top w:val="none" w:sz="0" w:space="0" w:color="auto"/>
                                                                <w:left w:val="none" w:sz="0" w:space="0" w:color="auto"/>
                                                                <w:bottom w:val="none" w:sz="0" w:space="0" w:color="auto"/>
                                                                <w:right w:val="none" w:sz="0" w:space="0" w:color="auto"/>
                                                              </w:divBdr>
                                                              <w:divsChild>
                                                                <w:div w:id="1152137078">
                                                                  <w:marLeft w:val="0"/>
                                                                  <w:marRight w:val="0"/>
                                                                  <w:marTop w:val="0"/>
                                                                  <w:marBottom w:val="0"/>
                                                                  <w:divBdr>
                                                                    <w:top w:val="none" w:sz="0" w:space="0" w:color="auto"/>
                                                                    <w:left w:val="none" w:sz="0" w:space="0" w:color="auto"/>
                                                                    <w:bottom w:val="none" w:sz="0" w:space="0" w:color="auto"/>
                                                                    <w:right w:val="none" w:sz="0" w:space="0" w:color="auto"/>
                                                                  </w:divBdr>
                                                                  <w:divsChild>
                                                                    <w:div w:id="20989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39319">
                                          <w:marLeft w:val="0"/>
                                          <w:marRight w:val="0"/>
                                          <w:marTop w:val="0"/>
                                          <w:marBottom w:val="0"/>
                                          <w:divBdr>
                                            <w:top w:val="none" w:sz="0" w:space="0" w:color="auto"/>
                                            <w:left w:val="none" w:sz="0" w:space="0" w:color="auto"/>
                                            <w:bottom w:val="none" w:sz="0" w:space="0" w:color="auto"/>
                                            <w:right w:val="none" w:sz="0" w:space="0" w:color="auto"/>
                                          </w:divBdr>
                                          <w:divsChild>
                                            <w:div w:id="750853561">
                                              <w:marLeft w:val="0"/>
                                              <w:marRight w:val="0"/>
                                              <w:marTop w:val="0"/>
                                              <w:marBottom w:val="0"/>
                                              <w:divBdr>
                                                <w:top w:val="none" w:sz="0" w:space="0" w:color="auto"/>
                                                <w:left w:val="none" w:sz="0" w:space="0" w:color="auto"/>
                                                <w:bottom w:val="none" w:sz="0" w:space="0" w:color="auto"/>
                                                <w:right w:val="none" w:sz="0" w:space="0" w:color="auto"/>
                                              </w:divBdr>
                                              <w:divsChild>
                                                <w:div w:id="1222445064">
                                                  <w:marLeft w:val="0"/>
                                                  <w:marRight w:val="0"/>
                                                  <w:marTop w:val="0"/>
                                                  <w:marBottom w:val="0"/>
                                                  <w:divBdr>
                                                    <w:top w:val="none" w:sz="0" w:space="0" w:color="auto"/>
                                                    <w:left w:val="none" w:sz="0" w:space="0" w:color="auto"/>
                                                    <w:bottom w:val="none" w:sz="0" w:space="0" w:color="auto"/>
                                                    <w:right w:val="none" w:sz="0" w:space="0" w:color="auto"/>
                                                  </w:divBdr>
                                                  <w:divsChild>
                                                    <w:div w:id="282074112">
                                                      <w:marLeft w:val="0"/>
                                                      <w:marRight w:val="0"/>
                                                      <w:marTop w:val="0"/>
                                                      <w:marBottom w:val="0"/>
                                                      <w:divBdr>
                                                        <w:top w:val="none" w:sz="0" w:space="0" w:color="auto"/>
                                                        <w:left w:val="none" w:sz="0" w:space="0" w:color="auto"/>
                                                        <w:bottom w:val="none" w:sz="0" w:space="0" w:color="auto"/>
                                                        <w:right w:val="none" w:sz="0" w:space="0" w:color="auto"/>
                                                      </w:divBdr>
                                                      <w:divsChild>
                                                        <w:div w:id="192035038">
                                                          <w:marLeft w:val="0"/>
                                                          <w:marRight w:val="0"/>
                                                          <w:marTop w:val="0"/>
                                                          <w:marBottom w:val="0"/>
                                                          <w:divBdr>
                                                            <w:top w:val="none" w:sz="0" w:space="0" w:color="auto"/>
                                                            <w:left w:val="none" w:sz="0" w:space="0" w:color="auto"/>
                                                            <w:bottom w:val="none" w:sz="0" w:space="0" w:color="auto"/>
                                                            <w:right w:val="none" w:sz="0" w:space="0" w:color="auto"/>
                                                          </w:divBdr>
                                                          <w:divsChild>
                                                            <w:div w:id="1964800826">
                                                              <w:marLeft w:val="0"/>
                                                              <w:marRight w:val="0"/>
                                                              <w:marTop w:val="0"/>
                                                              <w:marBottom w:val="0"/>
                                                              <w:divBdr>
                                                                <w:top w:val="none" w:sz="0" w:space="0" w:color="auto"/>
                                                                <w:left w:val="none" w:sz="0" w:space="0" w:color="auto"/>
                                                                <w:bottom w:val="none" w:sz="0" w:space="0" w:color="auto"/>
                                                                <w:right w:val="none" w:sz="0" w:space="0" w:color="auto"/>
                                                              </w:divBdr>
                                                            </w:div>
                                                            <w:div w:id="883372950">
                                                              <w:marLeft w:val="0"/>
                                                              <w:marRight w:val="0"/>
                                                              <w:marTop w:val="0"/>
                                                              <w:marBottom w:val="0"/>
                                                              <w:divBdr>
                                                                <w:top w:val="none" w:sz="0" w:space="0" w:color="auto"/>
                                                                <w:left w:val="none" w:sz="0" w:space="0" w:color="auto"/>
                                                                <w:bottom w:val="none" w:sz="0" w:space="0" w:color="auto"/>
                                                                <w:right w:val="none" w:sz="0" w:space="0" w:color="auto"/>
                                                              </w:divBdr>
                                                              <w:divsChild>
                                                                <w:div w:id="1296790250">
                                                                  <w:marLeft w:val="0"/>
                                                                  <w:marRight w:val="0"/>
                                                                  <w:marTop w:val="0"/>
                                                                  <w:marBottom w:val="0"/>
                                                                  <w:divBdr>
                                                                    <w:top w:val="none" w:sz="0" w:space="0" w:color="auto"/>
                                                                    <w:left w:val="none" w:sz="0" w:space="0" w:color="auto"/>
                                                                    <w:bottom w:val="none" w:sz="0" w:space="0" w:color="auto"/>
                                                                    <w:right w:val="none" w:sz="0" w:space="0" w:color="auto"/>
                                                                  </w:divBdr>
                                                                  <w:divsChild>
                                                                    <w:div w:id="359160904">
                                                                      <w:marLeft w:val="0"/>
                                                                      <w:marRight w:val="0"/>
                                                                      <w:marTop w:val="0"/>
                                                                      <w:marBottom w:val="0"/>
                                                                      <w:divBdr>
                                                                        <w:top w:val="none" w:sz="0" w:space="0" w:color="auto"/>
                                                                        <w:left w:val="none" w:sz="0" w:space="0" w:color="auto"/>
                                                                        <w:bottom w:val="none" w:sz="0" w:space="0" w:color="auto"/>
                                                                        <w:right w:val="none" w:sz="0" w:space="0" w:color="auto"/>
                                                                      </w:divBdr>
                                                                      <w:divsChild>
                                                                        <w:div w:id="1812550432">
                                                                          <w:marLeft w:val="0"/>
                                                                          <w:marRight w:val="0"/>
                                                                          <w:marTop w:val="0"/>
                                                                          <w:marBottom w:val="0"/>
                                                                          <w:divBdr>
                                                                            <w:top w:val="none" w:sz="0" w:space="0" w:color="auto"/>
                                                                            <w:left w:val="none" w:sz="0" w:space="0" w:color="auto"/>
                                                                            <w:bottom w:val="none" w:sz="0" w:space="0" w:color="auto"/>
                                                                            <w:right w:val="none" w:sz="0" w:space="0" w:color="auto"/>
                                                                          </w:divBdr>
                                                                          <w:divsChild>
                                                                            <w:div w:id="20824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05993">
                                                          <w:marLeft w:val="180"/>
                                                          <w:marRight w:val="120"/>
                                                          <w:marTop w:val="0"/>
                                                          <w:marBottom w:val="0"/>
                                                          <w:divBdr>
                                                            <w:top w:val="none" w:sz="0" w:space="0" w:color="auto"/>
                                                            <w:left w:val="none" w:sz="0" w:space="0" w:color="auto"/>
                                                            <w:bottom w:val="none" w:sz="0" w:space="0" w:color="auto"/>
                                                            <w:right w:val="none" w:sz="0" w:space="0" w:color="auto"/>
                                                          </w:divBdr>
                                                          <w:divsChild>
                                                            <w:div w:id="347950584">
                                                              <w:marLeft w:val="0"/>
                                                              <w:marRight w:val="0"/>
                                                              <w:marTop w:val="100"/>
                                                              <w:marBottom w:val="100"/>
                                                              <w:divBdr>
                                                                <w:top w:val="none" w:sz="0" w:space="0" w:color="auto"/>
                                                                <w:left w:val="none" w:sz="0" w:space="0" w:color="auto"/>
                                                                <w:bottom w:val="none" w:sz="0" w:space="0" w:color="auto"/>
                                                                <w:right w:val="none" w:sz="0" w:space="0" w:color="auto"/>
                                                              </w:divBdr>
                                                              <w:divsChild>
                                                                <w:div w:id="1943684368">
                                                                  <w:marLeft w:val="0"/>
                                                                  <w:marRight w:val="0"/>
                                                                  <w:marTop w:val="0"/>
                                                                  <w:marBottom w:val="0"/>
                                                                  <w:divBdr>
                                                                    <w:top w:val="none" w:sz="0" w:space="0" w:color="auto"/>
                                                                    <w:left w:val="none" w:sz="0" w:space="0" w:color="auto"/>
                                                                    <w:bottom w:val="none" w:sz="0" w:space="0" w:color="auto"/>
                                                                    <w:right w:val="none" w:sz="0" w:space="0" w:color="auto"/>
                                                                  </w:divBdr>
                                                                  <w:divsChild>
                                                                    <w:div w:id="18809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128894">
                                          <w:marLeft w:val="0"/>
                                          <w:marRight w:val="0"/>
                                          <w:marTop w:val="0"/>
                                          <w:marBottom w:val="0"/>
                                          <w:divBdr>
                                            <w:top w:val="none" w:sz="0" w:space="0" w:color="auto"/>
                                            <w:left w:val="none" w:sz="0" w:space="0" w:color="auto"/>
                                            <w:bottom w:val="none" w:sz="0" w:space="0" w:color="auto"/>
                                            <w:right w:val="none" w:sz="0" w:space="0" w:color="auto"/>
                                          </w:divBdr>
                                          <w:divsChild>
                                            <w:div w:id="584261795">
                                              <w:marLeft w:val="0"/>
                                              <w:marRight w:val="0"/>
                                              <w:marTop w:val="0"/>
                                              <w:marBottom w:val="0"/>
                                              <w:divBdr>
                                                <w:top w:val="none" w:sz="0" w:space="0" w:color="auto"/>
                                                <w:left w:val="none" w:sz="0" w:space="0" w:color="auto"/>
                                                <w:bottom w:val="none" w:sz="0" w:space="0" w:color="auto"/>
                                                <w:right w:val="none" w:sz="0" w:space="0" w:color="auto"/>
                                              </w:divBdr>
                                              <w:divsChild>
                                                <w:div w:id="1333027584">
                                                  <w:marLeft w:val="0"/>
                                                  <w:marRight w:val="0"/>
                                                  <w:marTop w:val="0"/>
                                                  <w:marBottom w:val="0"/>
                                                  <w:divBdr>
                                                    <w:top w:val="none" w:sz="0" w:space="0" w:color="auto"/>
                                                    <w:left w:val="none" w:sz="0" w:space="0" w:color="auto"/>
                                                    <w:bottom w:val="none" w:sz="0" w:space="0" w:color="auto"/>
                                                    <w:right w:val="none" w:sz="0" w:space="0" w:color="auto"/>
                                                  </w:divBdr>
                                                  <w:divsChild>
                                                    <w:div w:id="957374439">
                                                      <w:marLeft w:val="0"/>
                                                      <w:marRight w:val="0"/>
                                                      <w:marTop w:val="0"/>
                                                      <w:marBottom w:val="0"/>
                                                      <w:divBdr>
                                                        <w:top w:val="none" w:sz="0" w:space="0" w:color="auto"/>
                                                        <w:left w:val="none" w:sz="0" w:space="0" w:color="auto"/>
                                                        <w:bottom w:val="none" w:sz="0" w:space="0" w:color="auto"/>
                                                        <w:right w:val="none" w:sz="0" w:space="0" w:color="auto"/>
                                                      </w:divBdr>
                                                      <w:divsChild>
                                                        <w:div w:id="1847790617">
                                                          <w:marLeft w:val="0"/>
                                                          <w:marRight w:val="0"/>
                                                          <w:marTop w:val="0"/>
                                                          <w:marBottom w:val="0"/>
                                                          <w:divBdr>
                                                            <w:top w:val="none" w:sz="0" w:space="0" w:color="auto"/>
                                                            <w:left w:val="none" w:sz="0" w:space="0" w:color="auto"/>
                                                            <w:bottom w:val="none" w:sz="0" w:space="0" w:color="auto"/>
                                                            <w:right w:val="none" w:sz="0" w:space="0" w:color="auto"/>
                                                          </w:divBdr>
                                                          <w:divsChild>
                                                            <w:div w:id="273944503">
                                                              <w:marLeft w:val="0"/>
                                                              <w:marRight w:val="0"/>
                                                              <w:marTop w:val="0"/>
                                                              <w:marBottom w:val="0"/>
                                                              <w:divBdr>
                                                                <w:top w:val="none" w:sz="0" w:space="0" w:color="auto"/>
                                                                <w:left w:val="none" w:sz="0" w:space="0" w:color="auto"/>
                                                                <w:bottom w:val="none" w:sz="0" w:space="0" w:color="auto"/>
                                                                <w:right w:val="none" w:sz="0" w:space="0" w:color="auto"/>
                                                              </w:divBdr>
                                                            </w:div>
                                                            <w:div w:id="208030875">
                                                              <w:marLeft w:val="0"/>
                                                              <w:marRight w:val="0"/>
                                                              <w:marTop w:val="0"/>
                                                              <w:marBottom w:val="0"/>
                                                              <w:divBdr>
                                                                <w:top w:val="none" w:sz="0" w:space="0" w:color="auto"/>
                                                                <w:left w:val="none" w:sz="0" w:space="0" w:color="auto"/>
                                                                <w:bottom w:val="none" w:sz="0" w:space="0" w:color="auto"/>
                                                                <w:right w:val="none" w:sz="0" w:space="0" w:color="auto"/>
                                                              </w:divBdr>
                                                              <w:divsChild>
                                                                <w:div w:id="7737">
                                                                  <w:marLeft w:val="0"/>
                                                                  <w:marRight w:val="0"/>
                                                                  <w:marTop w:val="0"/>
                                                                  <w:marBottom w:val="0"/>
                                                                  <w:divBdr>
                                                                    <w:top w:val="none" w:sz="0" w:space="0" w:color="auto"/>
                                                                    <w:left w:val="none" w:sz="0" w:space="0" w:color="auto"/>
                                                                    <w:bottom w:val="none" w:sz="0" w:space="0" w:color="auto"/>
                                                                    <w:right w:val="none" w:sz="0" w:space="0" w:color="auto"/>
                                                                  </w:divBdr>
                                                                  <w:divsChild>
                                                                    <w:div w:id="744717214">
                                                                      <w:marLeft w:val="0"/>
                                                                      <w:marRight w:val="0"/>
                                                                      <w:marTop w:val="0"/>
                                                                      <w:marBottom w:val="0"/>
                                                                      <w:divBdr>
                                                                        <w:top w:val="none" w:sz="0" w:space="0" w:color="auto"/>
                                                                        <w:left w:val="none" w:sz="0" w:space="0" w:color="auto"/>
                                                                        <w:bottom w:val="none" w:sz="0" w:space="0" w:color="auto"/>
                                                                        <w:right w:val="none" w:sz="0" w:space="0" w:color="auto"/>
                                                                      </w:divBdr>
                                                                      <w:divsChild>
                                                                        <w:div w:id="1925067003">
                                                                          <w:marLeft w:val="0"/>
                                                                          <w:marRight w:val="0"/>
                                                                          <w:marTop w:val="0"/>
                                                                          <w:marBottom w:val="0"/>
                                                                          <w:divBdr>
                                                                            <w:top w:val="none" w:sz="0" w:space="0" w:color="auto"/>
                                                                            <w:left w:val="none" w:sz="0" w:space="0" w:color="auto"/>
                                                                            <w:bottom w:val="none" w:sz="0" w:space="0" w:color="auto"/>
                                                                            <w:right w:val="none" w:sz="0" w:space="0" w:color="auto"/>
                                                                          </w:divBdr>
                                                                          <w:divsChild>
                                                                            <w:div w:id="1910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78495">
                                                          <w:marLeft w:val="180"/>
                                                          <w:marRight w:val="120"/>
                                                          <w:marTop w:val="0"/>
                                                          <w:marBottom w:val="0"/>
                                                          <w:divBdr>
                                                            <w:top w:val="none" w:sz="0" w:space="0" w:color="auto"/>
                                                            <w:left w:val="none" w:sz="0" w:space="0" w:color="auto"/>
                                                            <w:bottom w:val="none" w:sz="0" w:space="0" w:color="auto"/>
                                                            <w:right w:val="none" w:sz="0" w:space="0" w:color="auto"/>
                                                          </w:divBdr>
                                                          <w:divsChild>
                                                            <w:div w:id="1746950109">
                                                              <w:marLeft w:val="0"/>
                                                              <w:marRight w:val="0"/>
                                                              <w:marTop w:val="100"/>
                                                              <w:marBottom w:val="100"/>
                                                              <w:divBdr>
                                                                <w:top w:val="none" w:sz="0" w:space="0" w:color="auto"/>
                                                                <w:left w:val="none" w:sz="0" w:space="0" w:color="auto"/>
                                                                <w:bottom w:val="none" w:sz="0" w:space="0" w:color="auto"/>
                                                                <w:right w:val="none" w:sz="0" w:space="0" w:color="auto"/>
                                                              </w:divBdr>
                                                              <w:divsChild>
                                                                <w:div w:id="125047505">
                                                                  <w:marLeft w:val="0"/>
                                                                  <w:marRight w:val="0"/>
                                                                  <w:marTop w:val="0"/>
                                                                  <w:marBottom w:val="0"/>
                                                                  <w:divBdr>
                                                                    <w:top w:val="none" w:sz="0" w:space="0" w:color="auto"/>
                                                                    <w:left w:val="none" w:sz="0" w:space="0" w:color="auto"/>
                                                                    <w:bottom w:val="none" w:sz="0" w:space="0" w:color="auto"/>
                                                                    <w:right w:val="none" w:sz="0" w:space="0" w:color="auto"/>
                                                                  </w:divBdr>
                                                                  <w:divsChild>
                                                                    <w:div w:id="10036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95792">
                                          <w:marLeft w:val="0"/>
                                          <w:marRight w:val="0"/>
                                          <w:marTop w:val="0"/>
                                          <w:marBottom w:val="0"/>
                                          <w:divBdr>
                                            <w:top w:val="none" w:sz="0" w:space="0" w:color="auto"/>
                                            <w:left w:val="none" w:sz="0" w:space="0" w:color="auto"/>
                                            <w:bottom w:val="none" w:sz="0" w:space="0" w:color="auto"/>
                                            <w:right w:val="none" w:sz="0" w:space="0" w:color="auto"/>
                                          </w:divBdr>
                                          <w:divsChild>
                                            <w:div w:id="12388589">
                                              <w:marLeft w:val="0"/>
                                              <w:marRight w:val="0"/>
                                              <w:marTop w:val="0"/>
                                              <w:marBottom w:val="0"/>
                                              <w:divBdr>
                                                <w:top w:val="none" w:sz="0" w:space="0" w:color="auto"/>
                                                <w:left w:val="none" w:sz="0" w:space="0" w:color="auto"/>
                                                <w:bottom w:val="none" w:sz="0" w:space="0" w:color="auto"/>
                                                <w:right w:val="none" w:sz="0" w:space="0" w:color="auto"/>
                                              </w:divBdr>
                                              <w:divsChild>
                                                <w:div w:id="489759112">
                                                  <w:marLeft w:val="0"/>
                                                  <w:marRight w:val="0"/>
                                                  <w:marTop w:val="0"/>
                                                  <w:marBottom w:val="0"/>
                                                  <w:divBdr>
                                                    <w:top w:val="none" w:sz="0" w:space="0" w:color="auto"/>
                                                    <w:left w:val="none" w:sz="0" w:space="0" w:color="auto"/>
                                                    <w:bottom w:val="none" w:sz="0" w:space="0" w:color="auto"/>
                                                    <w:right w:val="none" w:sz="0" w:space="0" w:color="auto"/>
                                                  </w:divBdr>
                                                  <w:divsChild>
                                                    <w:div w:id="829949383">
                                                      <w:marLeft w:val="0"/>
                                                      <w:marRight w:val="0"/>
                                                      <w:marTop w:val="0"/>
                                                      <w:marBottom w:val="0"/>
                                                      <w:divBdr>
                                                        <w:top w:val="none" w:sz="0" w:space="0" w:color="auto"/>
                                                        <w:left w:val="none" w:sz="0" w:space="0" w:color="auto"/>
                                                        <w:bottom w:val="none" w:sz="0" w:space="0" w:color="auto"/>
                                                        <w:right w:val="none" w:sz="0" w:space="0" w:color="auto"/>
                                                      </w:divBdr>
                                                      <w:divsChild>
                                                        <w:div w:id="1379814643">
                                                          <w:marLeft w:val="0"/>
                                                          <w:marRight w:val="0"/>
                                                          <w:marTop w:val="0"/>
                                                          <w:marBottom w:val="0"/>
                                                          <w:divBdr>
                                                            <w:top w:val="none" w:sz="0" w:space="0" w:color="auto"/>
                                                            <w:left w:val="none" w:sz="0" w:space="0" w:color="auto"/>
                                                            <w:bottom w:val="none" w:sz="0" w:space="0" w:color="auto"/>
                                                            <w:right w:val="none" w:sz="0" w:space="0" w:color="auto"/>
                                                          </w:divBdr>
                                                          <w:divsChild>
                                                            <w:div w:id="237449493">
                                                              <w:marLeft w:val="0"/>
                                                              <w:marRight w:val="0"/>
                                                              <w:marTop w:val="0"/>
                                                              <w:marBottom w:val="0"/>
                                                              <w:divBdr>
                                                                <w:top w:val="none" w:sz="0" w:space="0" w:color="auto"/>
                                                                <w:left w:val="none" w:sz="0" w:space="0" w:color="auto"/>
                                                                <w:bottom w:val="none" w:sz="0" w:space="0" w:color="auto"/>
                                                                <w:right w:val="none" w:sz="0" w:space="0" w:color="auto"/>
                                                              </w:divBdr>
                                                            </w:div>
                                                            <w:div w:id="1729307676">
                                                              <w:marLeft w:val="0"/>
                                                              <w:marRight w:val="0"/>
                                                              <w:marTop w:val="0"/>
                                                              <w:marBottom w:val="0"/>
                                                              <w:divBdr>
                                                                <w:top w:val="none" w:sz="0" w:space="0" w:color="auto"/>
                                                                <w:left w:val="none" w:sz="0" w:space="0" w:color="auto"/>
                                                                <w:bottom w:val="none" w:sz="0" w:space="0" w:color="auto"/>
                                                                <w:right w:val="none" w:sz="0" w:space="0" w:color="auto"/>
                                                              </w:divBdr>
                                                              <w:divsChild>
                                                                <w:div w:id="293681926">
                                                                  <w:marLeft w:val="0"/>
                                                                  <w:marRight w:val="0"/>
                                                                  <w:marTop w:val="0"/>
                                                                  <w:marBottom w:val="0"/>
                                                                  <w:divBdr>
                                                                    <w:top w:val="none" w:sz="0" w:space="0" w:color="auto"/>
                                                                    <w:left w:val="none" w:sz="0" w:space="0" w:color="auto"/>
                                                                    <w:bottom w:val="none" w:sz="0" w:space="0" w:color="auto"/>
                                                                    <w:right w:val="none" w:sz="0" w:space="0" w:color="auto"/>
                                                                  </w:divBdr>
                                                                  <w:divsChild>
                                                                    <w:div w:id="892158217">
                                                                      <w:marLeft w:val="0"/>
                                                                      <w:marRight w:val="0"/>
                                                                      <w:marTop w:val="0"/>
                                                                      <w:marBottom w:val="0"/>
                                                                      <w:divBdr>
                                                                        <w:top w:val="none" w:sz="0" w:space="0" w:color="auto"/>
                                                                        <w:left w:val="none" w:sz="0" w:space="0" w:color="auto"/>
                                                                        <w:bottom w:val="none" w:sz="0" w:space="0" w:color="auto"/>
                                                                        <w:right w:val="none" w:sz="0" w:space="0" w:color="auto"/>
                                                                      </w:divBdr>
                                                                      <w:divsChild>
                                                                        <w:div w:id="908536389">
                                                                          <w:marLeft w:val="0"/>
                                                                          <w:marRight w:val="0"/>
                                                                          <w:marTop w:val="0"/>
                                                                          <w:marBottom w:val="0"/>
                                                                          <w:divBdr>
                                                                            <w:top w:val="none" w:sz="0" w:space="0" w:color="auto"/>
                                                                            <w:left w:val="none" w:sz="0" w:space="0" w:color="auto"/>
                                                                            <w:bottom w:val="none" w:sz="0" w:space="0" w:color="auto"/>
                                                                            <w:right w:val="none" w:sz="0" w:space="0" w:color="auto"/>
                                                                          </w:divBdr>
                                                                          <w:divsChild>
                                                                            <w:div w:id="1130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29708">
                                                          <w:marLeft w:val="180"/>
                                                          <w:marRight w:val="120"/>
                                                          <w:marTop w:val="0"/>
                                                          <w:marBottom w:val="0"/>
                                                          <w:divBdr>
                                                            <w:top w:val="none" w:sz="0" w:space="0" w:color="auto"/>
                                                            <w:left w:val="none" w:sz="0" w:space="0" w:color="auto"/>
                                                            <w:bottom w:val="none" w:sz="0" w:space="0" w:color="auto"/>
                                                            <w:right w:val="none" w:sz="0" w:space="0" w:color="auto"/>
                                                          </w:divBdr>
                                                          <w:divsChild>
                                                            <w:div w:id="637537144">
                                                              <w:marLeft w:val="0"/>
                                                              <w:marRight w:val="0"/>
                                                              <w:marTop w:val="100"/>
                                                              <w:marBottom w:val="100"/>
                                                              <w:divBdr>
                                                                <w:top w:val="none" w:sz="0" w:space="0" w:color="auto"/>
                                                                <w:left w:val="none" w:sz="0" w:space="0" w:color="auto"/>
                                                                <w:bottom w:val="none" w:sz="0" w:space="0" w:color="auto"/>
                                                                <w:right w:val="none" w:sz="0" w:space="0" w:color="auto"/>
                                                              </w:divBdr>
                                                              <w:divsChild>
                                                                <w:div w:id="2062290058">
                                                                  <w:marLeft w:val="0"/>
                                                                  <w:marRight w:val="0"/>
                                                                  <w:marTop w:val="0"/>
                                                                  <w:marBottom w:val="0"/>
                                                                  <w:divBdr>
                                                                    <w:top w:val="none" w:sz="0" w:space="0" w:color="auto"/>
                                                                    <w:left w:val="none" w:sz="0" w:space="0" w:color="auto"/>
                                                                    <w:bottom w:val="none" w:sz="0" w:space="0" w:color="auto"/>
                                                                    <w:right w:val="none" w:sz="0" w:space="0" w:color="auto"/>
                                                                  </w:divBdr>
                                                                  <w:divsChild>
                                                                    <w:div w:id="14180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80242">
                                          <w:marLeft w:val="0"/>
                                          <w:marRight w:val="0"/>
                                          <w:marTop w:val="0"/>
                                          <w:marBottom w:val="0"/>
                                          <w:divBdr>
                                            <w:top w:val="none" w:sz="0" w:space="0" w:color="auto"/>
                                            <w:left w:val="none" w:sz="0" w:space="0" w:color="auto"/>
                                            <w:bottom w:val="none" w:sz="0" w:space="0" w:color="auto"/>
                                            <w:right w:val="none" w:sz="0" w:space="0" w:color="auto"/>
                                          </w:divBdr>
                                          <w:divsChild>
                                            <w:div w:id="303699786">
                                              <w:marLeft w:val="0"/>
                                              <w:marRight w:val="0"/>
                                              <w:marTop w:val="0"/>
                                              <w:marBottom w:val="0"/>
                                              <w:divBdr>
                                                <w:top w:val="none" w:sz="0" w:space="0" w:color="auto"/>
                                                <w:left w:val="none" w:sz="0" w:space="0" w:color="auto"/>
                                                <w:bottom w:val="none" w:sz="0" w:space="0" w:color="auto"/>
                                                <w:right w:val="none" w:sz="0" w:space="0" w:color="auto"/>
                                              </w:divBdr>
                                              <w:divsChild>
                                                <w:div w:id="13963722">
                                                  <w:marLeft w:val="0"/>
                                                  <w:marRight w:val="0"/>
                                                  <w:marTop w:val="0"/>
                                                  <w:marBottom w:val="0"/>
                                                  <w:divBdr>
                                                    <w:top w:val="none" w:sz="0" w:space="0" w:color="auto"/>
                                                    <w:left w:val="none" w:sz="0" w:space="0" w:color="auto"/>
                                                    <w:bottom w:val="none" w:sz="0" w:space="0" w:color="auto"/>
                                                    <w:right w:val="none" w:sz="0" w:space="0" w:color="auto"/>
                                                  </w:divBdr>
                                                  <w:divsChild>
                                                    <w:div w:id="1656688257">
                                                      <w:marLeft w:val="0"/>
                                                      <w:marRight w:val="0"/>
                                                      <w:marTop w:val="0"/>
                                                      <w:marBottom w:val="0"/>
                                                      <w:divBdr>
                                                        <w:top w:val="none" w:sz="0" w:space="0" w:color="auto"/>
                                                        <w:left w:val="none" w:sz="0" w:space="0" w:color="auto"/>
                                                        <w:bottom w:val="none" w:sz="0" w:space="0" w:color="auto"/>
                                                        <w:right w:val="none" w:sz="0" w:space="0" w:color="auto"/>
                                                      </w:divBdr>
                                                      <w:divsChild>
                                                        <w:div w:id="1287077125">
                                                          <w:marLeft w:val="0"/>
                                                          <w:marRight w:val="0"/>
                                                          <w:marTop w:val="0"/>
                                                          <w:marBottom w:val="0"/>
                                                          <w:divBdr>
                                                            <w:top w:val="none" w:sz="0" w:space="0" w:color="auto"/>
                                                            <w:left w:val="none" w:sz="0" w:space="0" w:color="auto"/>
                                                            <w:bottom w:val="none" w:sz="0" w:space="0" w:color="auto"/>
                                                            <w:right w:val="none" w:sz="0" w:space="0" w:color="auto"/>
                                                          </w:divBdr>
                                                          <w:divsChild>
                                                            <w:div w:id="995915917">
                                                              <w:marLeft w:val="0"/>
                                                              <w:marRight w:val="0"/>
                                                              <w:marTop w:val="0"/>
                                                              <w:marBottom w:val="0"/>
                                                              <w:divBdr>
                                                                <w:top w:val="none" w:sz="0" w:space="0" w:color="auto"/>
                                                                <w:left w:val="none" w:sz="0" w:space="0" w:color="auto"/>
                                                                <w:bottom w:val="none" w:sz="0" w:space="0" w:color="auto"/>
                                                                <w:right w:val="none" w:sz="0" w:space="0" w:color="auto"/>
                                                              </w:divBdr>
                                                            </w:div>
                                                            <w:div w:id="1464694654">
                                                              <w:marLeft w:val="0"/>
                                                              <w:marRight w:val="0"/>
                                                              <w:marTop w:val="0"/>
                                                              <w:marBottom w:val="0"/>
                                                              <w:divBdr>
                                                                <w:top w:val="none" w:sz="0" w:space="0" w:color="auto"/>
                                                                <w:left w:val="none" w:sz="0" w:space="0" w:color="auto"/>
                                                                <w:bottom w:val="none" w:sz="0" w:space="0" w:color="auto"/>
                                                                <w:right w:val="none" w:sz="0" w:space="0" w:color="auto"/>
                                                              </w:divBdr>
                                                              <w:divsChild>
                                                                <w:div w:id="2058965774">
                                                                  <w:marLeft w:val="0"/>
                                                                  <w:marRight w:val="0"/>
                                                                  <w:marTop w:val="0"/>
                                                                  <w:marBottom w:val="0"/>
                                                                  <w:divBdr>
                                                                    <w:top w:val="none" w:sz="0" w:space="0" w:color="auto"/>
                                                                    <w:left w:val="none" w:sz="0" w:space="0" w:color="auto"/>
                                                                    <w:bottom w:val="none" w:sz="0" w:space="0" w:color="auto"/>
                                                                    <w:right w:val="none" w:sz="0" w:space="0" w:color="auto"/>
                                                                  </w:divBdr>
                                                                  <w:divsChild>
                                                                    <w:div w:id="818040891">
                                                                      <w:marLeft w:val="0"/>
                                                                      <w:marRight w:val="0"/>
                                                                      <w:marTop w:val="0"/>
                                                                      <w:marBottom w:val="0"/>
                                                                      <w:divBdr>
                                                                        <w:top w:val="none" w:sz="0" w:space="0" w:color="auto"/>
                                                                        <w:left w:val="none" w:sz="0" w:space="0" w:color="auto"/>
                                                                        <w:bottom w:val="none" w:sz="0" w:space="0" w:color="auto"/>
                                                                        <w:right w:val="none" w:sz="0" w:space="0" w:color="auto"/>
                                                                      </w:divBdr>
                                                                      <w:divsChild>
                                                                        <w:div w:id="336929625">
                                                                          <w:marLeft w:val="0"/>
                                                                          <w:marRight w:val="0"/>
                                                                          <w:marTop w:val="0"/>
                                                                          <w:marBottom w:val="0"/>
                                                                          <w:divBdr>
                                                                            <w:top w:val="none" w:sz="0" w:space="0" w:color="auto"/>
                                                                            <w:left w:val="none" w:sz="0" w:space="0" w:color="auto"/>
                                                                            <w:bottom w:val="none" w:sz="0" w:space="0" w:color="auto"/>
                                                                            <w:right w:val="none" w:sz="0" w:space="0" w:color="auto"/>
                                                                          </w:divBdr>
                                                                          <w:divsChild>
                                                                            <w:div w:id="18175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217094">
                                                          <w:marLeft w:val="180"/>
                                                          <w:marRight w:val="120"/>
                                                          <w:marTop w:val="0"/>
                                                          <w:marBottom w:val="0"/>
                                                          <w:divBdr>
                                                            <w:top w:val="none" w:sz="0" w:space="0" w:color="auto"/>
                                                            <w:left w:val="none" w:sz="0" w:space="0" w:color="auto"/>
                                                            <w:bottom w:val="none" w:sz="0" w:space="0" w:color="auto"/>
                                                            <w:right w:val="none" w:sz="0" w:space="0" w:color="auto"/>
                                                          </w:divBdr>
                                                          <w:divsChild>
                                                            <w:div w:id="1858081614">
                                                              <w:marLeft w:val="0"/>
                                                              <w:marRight w:val="0"/>
                                                              <w:marTop w:val="100"/>
                                                              <w:marBottom w:val="100"/>
                                                              <w:divBdr>
                                                                <w:top w:val="none" w:sz="0" w:space="0" w:color="auto"/>
                                                                <w:left w:val="none" w:sz="0" w:space="0" w:color="auto"/>
                                                                <w:bottom w:val="none" w:sz="0" w:space="0" w:color="auto"/>
                                                                <w:right w:val="none" w:sz="0" w:space="0" w:color="auto"/>
                                                              </w:divBdr>
                                                              <w:divsChild>
                                                                <w:div w:id="1968972722">
                                                                  <w:marLeft w:val="0"/>
                                                                  <w:marRight w:val="0"/>
                                                                  <w:marTop w:val="0"/>
                                                                  <w:marBottom w:val="0"/>
                                                                  <w:divBdr>
                                                                    <w:top w:val="none" w:sz="0" w:space="0" w:color="auto"/>
                                                                    <w:left w:val="none" w:sz="0" w:space="0" w:color="auto"/>
                                                                    <w:bottom w:val="none" w:sz="0" w:space="0" w:color="auto"/>
                                                                    <w:right w:val="none" w:sz="0" w:space="0" w:color="auto"/>
                                                                  </w:divBdr>
                                                                  <w:divsChild>
                                                                    <w:div w:id="844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87603">
                                          <w:marLeft w:val="0"/>
                                          <w:marRight w:val="0"/>
                                          <w:marTop w:val="0"/>
                                          <w:marBottom w:val="0"/>
                                          <w:divBdr>
                                            <w:top w:val="none" w:sz="0" w:space="0" w:color="auto"/>
                                            <w:left w:val="none" w:sz="0" w:space="0" w:color="auto"/>
                                            <w:bottom w:val="none" w:sz="0" w:space="0" w:color="auto"/>
                                            <w:right w:val="none" w:sz="0" w:space="0" w:color="auto"/>
                                          </w:divBdr>
                                          <w:divsChild>
                                            <w:div w:id="1102191893">
                                              <w:marLeft w:val="0"/>
                                              <w:marRight w:val="0"/>
                                              <w:marTop w:val="0"/>
                                              <w:marBottom w:val="0"/>
                                              <w:divBdr>
                                                <w:top w:val="none" w:sz="0" w:space="0" w:color="auto"/>
                                                <w:left w:val="none" w:sz="0" w:space="0" w:color="auto"/>
                                                <w:bottom w:val="none" w:sz="0" w:space="0" w:color="auto"/>
                                                <w:right w:val="none" w:sz="0" w:space="0" w:color="auto"/>
                                              </w:divBdr>
                                              <w:divsChild>
                                                <w:div w:id="2018579092">
                                                  <w:marLeft w:val="0"/>
                                                  <w:marRight w:val="0"/>
                                                  <w:marTop w:val="0"/>
                                                  <w:marBottom w:val="0"/>
                                                  <w:divBdr>
                                                    <w:top w:val="none" w:sz="0" w:space="0" w:color="auto"/>
                                                    <w:left w:val="none" w:sz="0" w:space="0" w:color="auto"/>
                                                    <w:bottom w:val="none" w:sz="0" w:space="0" w:color="auto"/>
                                                    <w:right w:val="none" w:sz="0" w:space="0" w:color="auto"/>
                                                  </w:divBdr>
                                                  <w:divsChild>
                                                    <w:div w:id="1581255280">
                                                      <w:marLeft w:val="0"/>
                                                      <w:marRight w:val="0"/>
                                                      <w:marTop w:val="0"/>
                                                      <w:marBottom w:val="0"/>
                                                      <w:divBdr>
                                                        <w:top w:val="none" w:sz="0" w:space="0" w:color="auto"/>
                                                        <w:left w:val="none" w:sz="0" w:space="0" w:color="auto"/>
                                                        <w:bottom w:val="none" w:sz="0" w:space="0" w:color="auto"/>
                                                        <w:right w:val="none" w:sz="0" w:space="0" w:color="auto"/>
                                                      </w:divBdr>
                                                      <w:divsChild>
                                                        <w:div w:id="1270746961">
                                                          <w:marLeft w:val="0"/>
                                                          <w:marRight w:val="0"/>
                                                          <w:marTop w:val="0"/>
                                                          <w:marBottom w:val="0"/>
                                                          <w:divBdr>
                                                            <w:top w:val="none" w:sz="0" w:space="0" w:color="auto"/>
                                                            <w:left w:val="none" w:sz="0" w:space="0" w:color="auto"/>
                                                            <w:bottom w:val="none" w:sz="0" w:space="0" w:color="auto"/>
                                                            <w:right w:val="none" w:sz="0" w:space="0" w:color="auto"/>
                                                          </w:divBdr>
                                                          <w:divsChild>
                                                            <w:div w:id="815031250">
                                                              <w:marLeft w:val="0"/>
                                                              <w:marRight w:val="0"/>
                                                              <w:marTop w:val="0"/>
                                                              <w:marBottom w:val="0"/>
                                                              <w:divBdr>
                                                                <w:top w:val="none" w:sz="0" w:space="0" w:color="auto"/>
                                                                <w:left w:val="none" w:sz="0" w:space="0" w:color="auto"/>
                                                                <w:bottom w:val="none" w:sz="0" w:space="0" w:color="auto"/>
                                                                <w:right w:val="none" w:sz="0" w:space="0" w:color="auto"/>
                                                              </w:divBdr>
                                                            </w:div>
                                                            <w:div w:id="1083916341">
                                                              <w:marLeft w:val="0"/>
                                                              <w:marRight w:val="0"/>
                                                              <w:marTop w:val="0"/>
                                                              <w:marBottom w:val="0"/>
                                                              <w:divBdr>
                                                                <w:top w:val="none" w:sz="0" w:space="0" w:color="auto"/>
                                                                <w:left w:val="none" w:sz="0" w:space="0" w:color="auto"/>
                                                                <w:bottom w:val="none" w:sz="0" w:space="0" w:color="auto"/>
                                                                <w:right w:val="none" w:sz="0" w:space="0" w:color="auto"/>
                                                              </w:divBdr>
                                                              <w:divsChild>
                                                                <w:div w:id="863516614">
                                                                  <w:marLeft w:val="0"/>
                                                                  <w:marRight w:val="0"/>
                                                                  <w:marTop w:val="0"/>
                                                                  <w:marBottom w:val="0"/>
                                                                  <w:divBdr>
                                                                    <w:top w:val="none" w:sz="0" w:space="0" w:color="auto"/>
                                                                    <w:left w:val="none" w:sz="0" w:space="0" w:color="auto"/>
                                                                    <w:bottom w:val="none" w:sz="0" w:space="0" w:color="auto"/>
                                                                    <w:right w:val="none" w:sz="0" w:space="0" w:color="auto"/>
                                                                  </w:divBdr>
                                                                  <w:divsChild>
                                                                    <w:div w:id="1105926177">
                                                                      <w:marLeft w:val="0"/>
                                                                      <w:marRight w:val="0"/>
                                                                      <w:marTop w:val="0"/>
                                                                      <w:marBottom w:val="0"/>
                                                                      <w:divBdr>
                                                                        <w:top w:val="none" w:sz="0" w:space="0" w:color="auto"/>
                                                                        <w:left w:val="none" w:sz="0" w:space="0" w:color="auto"/>
                                                                        <w:bottom w:val="none" w:sz="0" w:space="0" w:color="auto"/>
                                                                        <w:right w:val="none" w:sz="0" w:space="0" w:color="auto"/>
                                                                      </w:divBdr>
                                                                      <w:divsChild>
                                                                        <w:div w:id="1197088215">
                                                                          <w:marLeft w:val="0"/>
                                                                          <w:marRight w:val="0"/>
                                                                          <w:marTop w:val="0"/>
                                                                          <w:marBottom w:val="0"/>
                                                                          <w:divBdr>
                                                                            <w:top w:val="none" w:sz="0" w:space="0" w:color="auto"/>
                                                                            <w:left w:val="none" w:sz="0" w:space="0" w:color="auto"/>
                                                                            <w:bottom w:val="none" w:sz="0" w:space="0" w:color="auto"/>
                                                                            <w:right w:val="none" w:sz="0" w:space="0" w:color="auto"/>
                                                                          </w:divBdr>
                                                                          <w:divsChild>
                                                                            <w:div w:id="48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434231">
                                                          <w:marLeft w:val="180"/>
                                                          <w:marRight w:val="120"/>
                                                          <w:marTop w:val="0"/>
                                                          <w:marBottom w:val="0"/>
                                                          <w:divBdr>
                                                            <w:top w:val="none" w:sz="0" w:space="0" w:color="auto"/>
                                                            <w:left w:val="none" w:sz="0" w:space="0" w:color="auto"/>
                                                            <w:bottom w:val="none" w:sz="0" w:space="0" w:color="auto"/>
                                                            <w:right w:val="none" w:sz="0" w:space="0" w:color="auto"/>
                                                          </w:divBdr>
                                                          <w:divsChild>
                                                            <w:div w:id="1010137954">
                                                              <w:marLeft w:val="0"/>
                                                              <w:marRight w:val="0"/>
                                                              <w:marTop w:val="100"/>
                                                              <w:marBottom w:val="100"/>
                                                              <w:divBdr>
                                                                <w:top w:val="none" w:sz="0" w:space="0" w:color="auto"/>
                                                                <w:left w:val="none" w:sz="0" w:space="0" w:color="auto"/>
                                                                <w:bottom w:val="none" w:sz="0" w:space="0" w:color="auto"/>
                                                                <w:right w:val="none" w:sz="0" w:space="0" w:color="auto"/>
                                                              </w:divBdr>
                                                              <w:divsChild>
                                                                <w:div w:id="1795517716">
                                                                  <w:marLeft w:val="0"/>
                                                                  <w:marRight w:val="0"/>
                                                                  <w:marTop w:val="0"/>
                                                                  <w:marBottom w:val="0"/>
                                                                  <w:divBdr>
                                                                    <w:top w:val="none" w:sz="0" w:space="0" w:color="auto"/>
                                                                    <w:left w:val="none" w:sz="0" w:space="0" w:color="auto"/>
                                                                    <w:bottom w:val="none" w:sz="0" w:space="0" w:color="auto"/>
                                                                    <w:right w:val="none" w:sz="0" w:space="0" w:color="auto"/>
                                                                  </w:divBdr>
                                                                  <w:divsChild>
                                                                    <w:div w:id="6861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3840653">
          <w:marLeft w:val="0"/>
          <w:marRight w:val="0"/>
          <w:marTop w:val="0"/>
          <w:marBottom w:val="0"/>
          <w:divBdr>
            <w:top w:val="none" w:sz="0" w:space="0" w:color="auto"/>
            <w:left w:val="none" w:sz="0" w:space="0" w:color="auto"/>
            <w:bottom w:val="none" w:sz="0" w:space="0" w:color="auto"/>
            <w:right w:val="none" w:sz="0" w:space="0" w:color="auto"/>
          </w:divBdr>
          <w:divsChild>
            <w:div w:id="518783856">
              <w:marLeft w:val="0"/>
              <w:marRight w:val="0"/>
              <w:marTop w:val="0"/>
              <w:marBottom w:val="0"/>
              <w:divBdr>
                <w:top w:val="none" w:sz="0" w:space="0" w:color="auto"/>
                <w:left w:val="none" w:sz="0" w:space="0" w:color="auto"/>
                <w:bottom w:val="none" w:sz="0" w:space="0" w:color="auto"/>
                <w:right w:val="none" w:sz="0" w:space="0" w:color="auto"/>
              </w:divBdr>
              <w:divsChild>
                <w:div w:id="30420475">
                  <w:marLeft w:val="960"/>
                  <w:marRight w:val="960"/>
                  <w:marTop w:val="0"/>
                  <w:marBottom w:val="0"/>
                  <w:divBdr>
                    <w:top w:val="none" w:sz="0" w:space="0" w:color="auto"/>
                    <w:left w:val="none" w:sz="0" w:space="0" w:color="auto"/>
                    <w:bottom w:val="none" w:sz="0" w:space="0" w:color="auto"/>
                    <w:right w:val="none" w:sz="0" w:space="0" w:color="auto"/>
                  </w:divBdr>
                  <w:divsChild>
                    <w:div w:id="1002004920">
                      <w:marLeft w:val="0"/>
                      <w:marRight w:val="0"/>
                      <w:marTop w:val="0"/>
                      <w:marBottom w:val="0"/>
                      <w:divBdr>
                        <w:top w:val="none" w:sz="0" w:space="0" w:color="auto"/>
                        <w:left w:val="none" w:sz="0" w:space="0" w:color="auto"/>
                        <w:bottom w:val="none" w:sz="0" w:space="0" w:color="auto"/>
                        <w:right w:val="none" w:sz="0" w:space="0" w:color="auto"/>
                      </w:divBdr>
                      <w:divsChild>
                        <w:div w:id="162940948">
                          <w:marLeft w:val="0"/>
                          <w:marRight w:val="0"/>
                          <w:marTop w:val="0"/>
                          <w:marBottom w:val="0"/>
                          <w:divBdr>
                            <w:top w:val="none" w:sz="0" w:space="0" w:color="auto"/>
                            <w:left w:val="none" w:sz="0" w:space="0" w:color="auto"/>
                            <w:bottom w:val="none" w:sz="0" w:space="0" w:color="auto"/>
                            <w:right w:val="none" w:sz="0" w:space="0" w:color="auto"/>
                          </w:divBdr>
                          <w:divsChild>
                            <w:div w:id="16020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301673">
      <w:bodyDiv w:val="1"/>
      <w:marLeft w:val="0"/>
      <w:marRight w:val="0"/>
      <w:marTop w:val="0"/>
      <w:marBottom w:val="0"/>
      <w:divBdr>
        <w:top w:val="none" w:sz="0" w:space="0" w:color="auto"/>
        <w:left w:val="none" w:sz="0" w:space="0" w:color="auto"/>
        <w:bottom w:val="none" w:sz="0" w:space="0" w:color="auto"/>
        <w:right w:val="none" w:sz="0" w:space="0" w:color="auto"/>
      </w:divBdr>
      <w:divsChild>
        <w:div w:id="458768041">
          <w:marLeft w:val="0"/>
          <w:marRight w:val="0"/>
          <w:marTop w:val="0"/>
          <w:marBottom w:val="0"/>
          <w:divBdr>
            <w:top w:val="none" w:sz="0" w:space="0" w:color="auto"/>
            <w:left w:val="none" w:sz="0" w:space="0" w:color="auto"/>
            <w:bottom w:val="none" w:sz="0" w:space="0" w:color="auto"/>
            <w:right w:val="none" w:sz="0" w:space="0" w:color="auto"/>
          </w:divBdr>
          <w:divsChild>
            <w:div w:id="809519477">
              <w:marLeft w:val="0"/>
              <w:marRight w:val="0"/>
              <w:marTop w:val="180"/>
              <w:marBottom w:val="180"/>
              <w:divBdr>
                <w:top w:val="none" w:sz="0" w:space="0" w:color="auto"/>
                <w:left w:val="none" w:sz="0" w:space="0" w:color="auto"/>
                <w:bottom w:val="none" w:sz="0" w:space="0" w:color="auto"/>
                <w:right w:val="none" w:sz="0" w:space="0" w:color="auto"/>
              </w:divBdr>
            </w:div>
          </w:divsChild>
        </w:div>
        <w:div w:id="1558085110">
          <w:marLeft w:val="0"/>
          <w:marRight w:val="0"/>
          <w:marTop w:val="0"/>
          <w:marBottom w:val="0"/>
          <w:divBdr>
            <w:top w:val="none" w:sz="0" w:space="0" w:color="auto"/>
            <w:left w:val="none" w:sz="0" w:space="0" w:color="auto"/>
            <w:bottom w:val="none" w:sz="0" w:space="0" w:color="auto"/>
            <w:right w:val="none" w:sz="0" w:space="0" w:color="auto"/>
          </w:divBdr>
          <w:divsChild>
            <w:div w:id="1034427747">
              <w:marLeft w:val="0"/>
              <w:marRight w:val="0"/>
              <w:marTop w:val="0"/>
              <w:marBottom w:val="0"/>
              <w:divBdr>
                <w:top w:val="none" w:sz="0" w:space="0" w:color="auto"/>
                <w:left w:val="none" w:sz="0" w:space="0" w:color="auto"/>
                <w:bottom w:val="none" w:sz="0" w:space="0" w:color="auto"/>
                <w:right w:val="none" w:sz="0" w:space="0" w:color="auto"/>
              </w:divBdr>
              <w:divsChild>
                <w:div w:id="1520583182">
                  <w:marLeft w:val="0"/>
                  <w:marRight w:val="0"/>
                  <w:marTop w:val="0"/>
                  <w:marBottom w:val="0"/>
                  <w:divBdr>
                    <w:top w:val="none" w:sz="0" w:space="0" w:color="auto"/>
                    <w:left w:val="none" w:sz="0" w:space="0" w:color="auto"/>
                    <w:bottom w:val="none" w:sz="0" w:space="0" w:color="auto"/>
                    <w:right w:val="none" w:sz="0" w:space="0" w:color="auto"/>
                  </w:divBdr>
                  <w:divsChild>
                    <w:div w:id="1034620684">
                      <w:marLeft w:val="0"/>
                      <w:marRight w:val="0"/>
                      <w:marTop w:val="0"/>
                      <w:marBottom w:val="0"/>
                      <w:divBdr>
                        <w:top w:val="none" w:sz="0" w:space="0" w:color="auto"/>
                        <w:left w:val="none" w:sz="0" w:space="0" w:color="auto"/>
                        <w:bottom w:val="none" w:sz="0" w:space="0" w:color="auto"/>
                        <w:right w:val="none" w:sz="0" w:space="0" w:color="auto"/>
                      </w:divBdr>
                      <w:divsChild>
                        <w:div w:id="799303622">
                          <w:marLeft w:val="0"/>
                          <w:marRight w:val="0"/>
                          <w:marTop w:val="0"/>
                          <w:marBottom w:val="0"/>
                          <w:divBdr>
                            <w:top w:val="none" w:sz="0" w:space="0" w:color="auto"/>
                            <w:left w:val="none" w:sz="0" w:space="0" w:color="auto"/>
                            <w:bottom w:val="none" w:sz="0" w:space="0" w:color="auto"/>
                            <w:right w:val="none" w:sz="0" w:space="0" w:color="auto"/>
                          </w:divBdr>
                          <w:divsChild>
                            <w:div w:id="16514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1912">
      <w:bodyDiv w:val="1"/>
      <w:marLeft w:val="0"/>
      <w:marRight w:val="0"/>
      <w:marTop w:val="0"/>
      <w:marBottom w:val="0"/>
      <w:divBdr>
        <w:top w:val="none" w:sz="0" w:space="0" w:color="auto"/>
        <w:left w:val="none" w:sz="0" w:space="0" w:color="auto"/>
        <w:bottom w:val="none" w:sz="0" w:space="0" w:color="auto"/>
        <w:right w:val="none" w:sz="0" w:space="0" w:color="auto"/>
      </w:divBdr>
      <w:divsChild>
        <w:div w:id="644705697">
          <w:marLeft w:val="0"/>
          <w:marRight w:val="0"/>
          <w:marTop w:val="0"/>
          <w:marBottom w:val="0"/>
          <w:divBdr>
            <w:top w:val="none" w:sz="0" w:space="0" w:color="auto"/>
            <w:left w:val="none" w:sz="0" w:space="0" w:color="auto"/>
            <w:bottom w:val="none" w:sz="0" w:space="0" w:color="auto"/>
            <w:right w:val="none" w:sz="0" w:space="0" w:color="auto"/>
          </w:divBdr>
        </w:div>
        <w:div w:id="665785565">
          <w:marLeft w:val="0"/>
          <w:marRight w:val="0"/>
          <w:marTop w:val="0"/>
          <w:marBottom w:val="0"/>
          <w:divBdr>
            <w:top w:val="none" w:sz="0" w:space="0" w:color="auto"/>
            <w:left w:val="none" w:sz="0" w:space="0" w:color="auto"/>
            <w:bottom w:val="none" w:sz="0" w:space="0" w:color="auto"/>
            <w:right w:val="none" w:sz="0" w:space="0" w:color="auto"/>
          </w:divBdr>
          <w:divsChild>
            <w:div w:id="1007487538">
              <w:marLeft w:val="0"/>
              <w:marRight w:val="0"/>
              <w:marTop w:val="0"/>
              <w:marBottom w:val="0"/>
              <w:divBdr>
                <w:top w:val="none" w:sz="0" w:space="0" w:color="auto"/>
                <w:left w:val="none" w:sz="0" w:space="0" w:color="auto"/>
                <w:bottom w:val="none" w:sz="0" w:space="0" w:color="auto"/>
                <w:right w:val="none" w:sz="0" w:space="0" w:color="auto"/>
              </w:divBdr>
              <w:divsChild>
                <w:div w:id="1511330318">
                  <w:marLeft w:val="0"/>
                  <w:marRight w:val="0"/>
                  <w:marTop w:val="0"/>
                  <w:marBottom w:val="0"/>
                  <w:divBdr>
                    <w:top w:val="none" w:sz="0" w:space="0" w:color="auto"/>
                    <w:left w:val="none" w:sz="0" w:space="0" w:color="auto"/>
                    <w:bottom w:val="none" w:sz="0" w:space="0" w:color="auto"/>
                    <w:right w:val="none" w:sz="0" w:space="0" w:color="auto"/>
                  </w:divBdr>
                  <w:divsChild>
                    <w:div w:id="1552577740">
                      <w:marLeft w:val="0"/>
                      <w:marRight w:val="0"/>
                      <w:marTop w:val="0"/>
                      <w:marBottom w:val="0"/>
                      <w:divBdr>
                        <w:top w:val="none" w:sz="0" w:space="0" w:color="auto"/>
                        <w:left w:val="none" w:sz="0" w:space="0" w:color="auto"/>
                        <w:bottom w:val="none" w:sz="0" w:space="0" w:color="auto"/>
                        <w:right w:val="none" w:sz="0" w:space="0" w:color="auto"/>
                      </w:divBdr>
                      <w:divsChild>
                        <w:div w:id="1772629992">
                          <w:marLeft w:val="0"/>
                          <w:marRight w:val="0"/>
                          <w:marTop w:val="0"/>
                          <w:marBottom w:val="0"/>
                          <w:divBdr>
                            <w:top w:val="none" w:sz="0" w:space="0" w:color="auto"/>
                            <w:left w:val="none" w:sz="0" w:space="0" w:color="auto"/>
                            <w:bottom w:val="none" w:sz="0" w:space="0" w:color="auto"/>
                            <w:right w:val="none" w:sz="0" w:space="0" w:color="auto"/>
                          </w:divBdr>
                        </w:div>
                        <w:div w:id="1677490270">
                          <w:marLeft w:val="0"/>
                          <w:marRight w:val="0"/>
                          <w:marTop w:val="0"/>
                          <w:marBottom w:val="0"/>
                          <w:divBdr>
                            <w:top w:val="none" w:sz="0" w:space="0" w:color="auto"/>
                            <w:left w:val="none" w:sz="0" w:space="0" w:color="auto"/>
                            <w:bottom w:val="none" w:sz="0" w:space="0" w:color="auto"/>
                            <w:right w:val="none" w:sz="0" w:space="0" w:color="auto"/>
                          </w:divBdr>
                        </w:div>
                      </w:divsChild>
                    </w:div>
                    <w:div w:id="918100219">
                      <w:marLeft w:val="0"/>
                      <w:marRight w:val="0"/>
                      <w:marTop w:val="450"/>
                      <w:marBottom w:val="450"/>
                      <w:divBdr>
                        <w:top w:val="none" w:sz="0" w:space="0" w:color="auto"/>
                        <w:left w:val="none" w:sz="0" w:space="0" w:color="auto"/>
                        <w:bottom w:val="none" w:sz="0" w:space="0" w:color="auto"/>
                        <w:right w:val="none" w:sz="0" w:space="0" w:color="auto"/>
                      </w:divBdr>
                      <w:divsChild>
                        <w:div w:id="1775132126">
                          <w:marLeft w:val="0"/>
                          <w:marRight w:val="0"/>
                          <w:marTop w:val="0"/>
                          <w:marBottom w:val="0"/>
                          <w:divBdr>
                            <w:top w:val="none" w:sz="0" w:space="0" w:color="auto"/>
                            <w:left w:val="none" w:sz="0" w:space="0" w:color="auto"/>
                            <w:bottom w:val="none" w:sz="0" w:space="0" w:color="auto"/>
                            <w:right w:val="none" w:sz="0" w:space="0" w:color="auto"/>
                          </w:divBdr>
                          <w:divsChild>
                            <w:div w:id="1344629071">
                              <w:marLeft w:val="0"/>
                              <w:marRight w:val="0"/>
                              <w:marTop w:val="0"/>
                              <w:marBottom w:val="150"/>
                              <w:divBdr>
                                <w:top w:val="single" w:sz="6" w:space="0" w:color="9F9F9F"/>
                                <w:left w:val="single" w:sz="6" w:space="0" w:color="9F9F9F"/>
                                <w:bottom w:val="single" w:sz="6" w:space="0" w:color="9F9F9F"/>
                                <w:right w:val="single" w:sz="6" w:space="0" w:color="9F9F9F"/>
                              </w:divBdr>
                            </w:div>
                            <w:div w:id="517428970">
                              <w:marLeft w:val="0"/>
                              <w:marRight w:val="0"/>
                              <w:marTop w:val="0"/>
                              <w:marBottom w:val="150"/>
                              <w:divBdr>
                                <w:top w:val="single" w:sz="6" w:space="0" w:color="9F9F9F"/>
                                <w:left w:val="single" w:sz="6" w:space="0" w:color="9F9F9F"/>
                                <w:bottom w:val="single" w:sz="6" w:space="0" w:color="9F9F9F"/>
                                <w:right w:val="single" w:sz="6" w:space="0" w:color="9F9F9F"/>
                              </w:divBdr>
                            </w:div>
                            <w:div w:id="2012752517">
                              <w:marLeft w:val="0"/>
                              <w:marRight w:val="0"/>
                              <w:marTop w:val="0"/>
                              <w:marBottom w:val="150"/>
                              <w:divBdr>
                                <w:top w:val="single" w:sz="6" w:space="0" w:color="9F9F9F"/>
                                <w:left w:val="single" w:sz="6" w:space="0" w:color="9F9F9F"/>
                                <w:bottom w:val="single" w:sz="6" w:space="0" w:color="9F9F9F"/>
                                <w:right w:val="single" w:sz="6" w:space="0" w:color="9F9F9F"/>
                              </w:divBdr>
                            </w:div>
                            <w:div w:id="1143500241">
                              <w:marLeft w:val="0"/>
                              <w:marRight w:val="0"/>
                              <w:marTop w:val="0"/>
                              <w:marBottom w:val="150"/>
                              <w:divBdr>
                                <w:top w:val="single" w:sz="6" w:space="0" w:color="9F9F9F"/>
                                <w:left w:val="single" w:sz="6" w:space="0" w:color="9F9F9F"/>
                                <w:bottom w:val="single" w:sz="6" w:space="0" w:color="9F9F9F"/>
                                <w:right w:val="single" w:sz="6" w:space="0" w:color="9F9F9F"/>
                              </w:divBdr>
                            </w:div>
                            <w:div w:id="325478079">
                              <w:marLeft w:val="0"/>
                              <w:marRight w:val="0"/>
                              <w:marTop w:val="0"/>
                              <w:marBottom w:val="150"/>
                              <w:divBdr>
                                <w:top w:val="single" w:sz="6" w:space="0" w:color="9F9F9F"/>
                                <w:left w:val="single" w:sz="6" w:space="0" w:color="9F9F9F"/>
                                <w:bottom w:val="single" w:sz="6" w:space="0" w:color="9F9F9F"/>
                                <w:right w:val="single" w:sz="6" w:space="0" w:color="9F9F9F"/>
                              </w:divBdr>
                            </w:div>
                            <w:div w:id="1601110278">
                              <w:marLeft w:val="0"/>
                              <w:marRight w:val="0"/>
                              <w:marTop w:val="0"/>
                              <w:marBottom w:val="150"/>
                              <w:divBdr>
                                <w:top w:val="single" w:sz="6" w:space="0" w:color="9F9F9F"/>
                                <w:left w:val="single" w:sz="6" w:space="0" w:color="9F9F9F"/>
                                <w:bottom w:val="single" w:sz="6" w:space="0" w:color="9F9F9F"/>
                                <w:right w:val="single" w:sz="6" w:space="0" w:color="9F9F9F"/>
                              </w:divBdr>
                            </w:div>
                            <w:div w:id="1352338393">
                              <w:marLeft w:val="0"/>
                              <w:marRight w:val="0"/>
                              <w:marTop w:val="0"/>
                              <w:marBottom w:val="150"/>
                              <w:divBdr>
                                <w:top w:val="single" w:sz="6" w:space="0" w:color="9F9F9F"/>
                                <w:left w:val="single" w:sz="6" w:space="0" w:color="9F9F9F"/>
                                <w:bottom w:val="single" w:sz="6" w:space="0" w:color="9F9F9F"/>
                                <w:right w:val="single" w:sz="6" w:space="0" w:color="9F9F9F"/>
                              </w:divBdr>
                            </w:div>
                            <w:div w:id="375201353">
                              <w:marLeft w:val="0"/>
                              <w:marRight w:val="0"/>
                              <w:marTop w:val="0"/>
                              <w:marBottom w:val="150"/>
                              <w:divBdr>
                                <w:top w:val="single" w:sz="6" w:space="0" w:color="9F9F9F"/>
                                <w:left w:val="single" w:sz="6" w:space="0" w:color="9F9F9F"/>
                                <w:bottom w:val="single" w:sz="6" w:space="0" w:color="9F9F9F"/>
                                <w:right w:val="single" w:sz="6" w:space="0" w:color="9F9F9F"/>
                              </w:divBdr>
                            </w:div>
                            <w:div w:id="1450781593">
                              <w:marLeft w:val="0"/>
                              <w:marRight w:val="0"/>
                              <w:marTop w:val="0"/>
                              <w:marBottom w:val="150"/>
                              <w:divBdr>
                                <w:top w:val="single" w:sz="6" w:space="0" w:color="9F9F9F"/>
                                <w:left w:val="single" w:sz="6" w:space="0" w:color="9F9F9F"/>
                                <w:bottom w:val="single" w:sz="6" w:space="0" w:color="9F9F9F"/>
                                <w:right w:val="single" w:sz="6" w:space="0" w:color="9F9F9F"/>
                              </w:divBdr>
                            </w:div>
                            <w:div w:id="443699085">
                              <w:marLeft w:val="0"/>
                              <w:marRight w:val="0"/>
                              <w:marTop w:val="0"/>
                              <w:marBottom w:val="150"/>
                              <w:divBdr>
                                <w:top w:val="single" w:sz="6" w:space="0" w:color="9F9F9F"/>
                                <w:left w:val="single" w:sz="6" w:space="0" w:color="9F9F9F"/>
                                <w:bottom w:val="single" w:sz="6" w:space="0" w:color="9F9F9F"/>
                                <w:right w:val="single" w:sz="6" w:space="0" w:color="9F9F9F"/>
                              </w:divBdr>
                            </w:div>
                            <w:div w:id="2056418827">
                              <w:marLeft w:val="0"/>
                              <w:marRight w:val="0"/>
                              <w:marTop w:val="0"/>
                              <w:marBottom w:val="150"/>
                              <w:divBdr>
                                <w:top w:val="single" w:sz="6" w:space="0" w:color="9F9F9F"/>
                                <w:left w:val="single" w:sz="6" w:space="0" w:color="9F9F9F"/>
                                <w:bottom w:val="single" w:sz="6" w:space="0" w:color="9F9F9F"/>
                                <w:right w:val="single" w:sz="6" w:space="0" w:color="9F9F9F"/>
                              </w:divBdr>
                            </w:div>
                            <w:div w:id="9950347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2.xml"/><Relationship Id="rId18" Type="http://schemas.openxmlformats.org/officeDocument/2006/relationships/hyperlink" Target="https://linuxhint.com/wp-content/uploads/2020/07/3-11.jpg"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inuxhint.com/wp-content/uploads/2020/07/2-9.jpg" TargetMode="External"/><Relationship Id="rId20" Type="http://schemas.openxmlformats.org/officeDocument/2006/relationships/hyperlink" Target="https://linuxhint.com/wp-content/uploads/2020/07/4-9.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goPKxNtuxWo"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control" Target="activeX/activeX1.xml"/><Relationship Id="rId14" Type="http://schemas.openxmlformats.org/officeDocument/2006/relationships/hyperlink" Target="https://linuxhint.com/wp-content/uploads/2020/07/1-9.jpg" TargetMode="External"/><Relationship Id="rId22" Type="http://schemas.openxmlformats.org/officeDocument/2006/relationships/hyperlink" Target="https://linuxhint.com/wp-content/uploads/2020/07/5-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EDOM%20OUTREACH\AppData\Local\Microsoft\Office\16.0\DTS\en-US%7b8A7E0EB9-B280-4ED2-86F7-C4F3BEE6245D%7d\%7b4671CB17-8BD7-442B-9A29-50FCFF2F37A6%7dtf02786999_win32.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{4671CB17-8BD7-442B-9A29-50FCFF2F37A6}tf02786999_win32</Template>
  <TotalTime>16</TotalTime>
  <Pages>17</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FREEDOM OUTREACH</dc:creator>
  <cp:keywords/>
  <dc:description/>
  <cp:lastModifiedBy>Joseph Orleans Lindsay</cp:lastModifiedBy>
  <cp:revision>3</cp:revision>
  <dcterms:created xsi:type="dcterms:W3CDTF">2021-09-24T10:40:00Z</dcterms:created>
  <dcterms:modified xsi:type="dcterms:W3CDTF">2021-09-25T01:48:00Z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